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56"/>
          <w:szCs w:val="56"/>
        </w:rPr>
      </w:pPr>
    </w:p>
    <w:p>
      <w:pPr>
        <w:rPr>
          <w:rFonts w:ascii="Times New Roman" w:hAnsi="Times New Roman" w:cs="Times New Roman"/>
          <w:b/>
          <w:sz w:val="28"/>
          <w:szCs w:val="28"/>
        </w:rPr>
      </w:pPr>
      <w:r>
        <w:rPr>
          <w:rFonts w:ascii="Times New Roman" w:hAnsi="Times New Roman" w:cs="Times New Roman"/>
          <w:b/>
          <w:bCs/>
          <w:sz w:val="24"/>
          <w:szCs w:val="24"/>
          <w:u w:val="single"/>
        </w:rPr>
        <w:t>IMPLEMENTATION OF ERROR DETECTION / ERROR CORRECTION TECHNIQUES</w:t>
      </w:r>
    </w:p>
    <w:p>
      <w:pPr>
        <w:rPr>
          <w:rFonts w:ascii="Times New Roman" w:hAnsi="Times New Roman" w:cs="Times New Roman"/>
          <w:b/>
          <w:bCs/>
          <w:sz w:val="24"/>
          <w:szCs w:val="24"/>
        </w:rPr>
      </w:pPr>
      <w:r>
        <w:rPr>
          <w:rFonts w:ascii="Times New Roman" w:hAnsi="Times New Roman" w:cs="Times New Roman"/>
          <w:b/>
          <w:bCs/>
          <w:sz w:val="24"/>
          <w:szCs w:val="24"/>
        </w:rPr>
        <w:t xml:space="preserve">EXPT NO: </w:t>
      </w:r>
    </w:p>
    <w:p>
      <w:pPr>
        <w:rPr>
          <w:rFonts w:ascii="Times New Roman" w:hAnsi="Times New Roman" w:cs="Times New Roman"/>
          <w:b/>
          <w:bCs/>
          <w:sz w:val="24"/>
          <w:szCs w:val="24"/>
        </w:rPr>
      </w:pPr>
      <w:r>
        <w:rPr>
          <w:rFonts w:ascii="Times New Roman" w:hAnsi="Times New Roman" w:cs="Times New Roman"/>
          <w:b/>
          <w:bCs/>
          <w:sz w:val="24"/>
          <w:szCs w:val="24"/>
        </w:rPr>
        <w:t>DATE:</w:t>
      </w:r>
    </w:p>
    <w:p>
      <w:pPr>
        <w:pStyle w:val="15"/>
        <w:ind w:left="1080"/>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Pr>
          <w:rFonts w:ascii="Times New Roman" w:hAnsi="Times New Roman" w:cs="Times New Roman"/>
          <w:b/>
          <w:bCs/>
          <w:sz w:val="24"/>
          <w:szCs w:val="24"/>
          <w:u w:val="single"/>
        </w:rPr>
        <w:t>ERROR DETECTION 8 – BIT CRC</w:t>
      </w:r>
    </w:p>
    <w:p>
      <w:pPr>
        <w:rPr>
          <w:rFonts w:ascii="Times New Roman" w:hAnsi="Times New Roman" w:cs="Times New Roman"/>
          <w:b/>
          <w:bCs/>
          <w:sz w:val="24"/>
          <w:szCs w:val="24"/>
        </w:rPr>
      </w:pPr>
      <w:r>
        <w:rPr>
          <w:rFonts w:ascii="Times New Roman" w:hAnsi="Times New Roman" w:cs="Times New Roman"/>
          <w:b/>
          <w:bCs/>
          <w:sz w:val="24"/>
          <w:szCs w:val="24"/>
        </w:rPr>
        <w:t>AIM:</w:t>
      </w:r>
    </w:p>
    <w:p>
      <w:pPr>
        <w:rPr>
          <w:rFonts w:ascii="Times New Roman" w:hAnsi="Times New Roman" w:cs="Times New Roman"/>
          <w:sz w:val="24"/>
          <w:szCs w:val="24"/>
        </w:rPr>
      </w:pPr>
      <w:r>
        <w:rPr>
          <w:rFonts w:ascii="Times New Roman" w:hAnsi="Times New Roman" w:cs="Times New Roman"/>
          <w:sz w:val="24"/>
          <w:szCs w:val="24"/>
        </w:rPr>
        <w:tab/>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APPARATUS REQUIRED: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ALGORITHM:</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FLOW CHART: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rPr>
          <w:rFonts w:ascii="Times New Roman" w:hAnsi="Times New Roman" w:cs="Times New Roman"/>
          <w:b/>
          <w:bCs/>
          <w:sz w:val="24"/>
          <w:szCs w:val="24"/>
        </w:rPr>
      </w:pPr>
      <w:r>
        <w:rPr>
          <w:rFonts w:ascii="Times New Roman" w:hAnsi="Times New Roman" w:cs="Times New Roman"/>
          <w:b/>
          <w:bCs/>
          <w:sz w:val="24"/>
          <w:szCs w:val="24"/>
        </w:rPr>
        <w:t>1.(a)Generation Of CRC:</w:t>
      </w:r>
    </w:p>
    <w:p>
      <w:pPr>
        <w:pStyle w:val="13"/>
        <w:rPr>
          <w:rFonts w:ascii="Times New Roman" w:hAnsi="Times New Roman" w:cs="Times New Roman"/>
          <w:sz w:val="24"/>
          <w:szCs w:val="24"/>
        </w:rPr>
      </w:pPr>
    </w:p>
    <w:p>
      <w:pPr>
        <w:pStyle w:val="23"/>
        <w:rPr>
          <w:rFonts w:ascii="Times New Roman" w:hAnsi="Times New Roman" w:cs="Times New Roman"/>
          <w:sz w:val="24"/>
          <w:szCs w:val="24"/>
        </w:rPr>
      </w:pPr>
      <w:r>
        <w:rPr>
          <w:rFonts w:ascii="Times New Roman" w:hAnsi="Times New Roman" w:cs="Times New Roman"/>
          <w:sz w:val="24"/>
          <w:szCs w:val="24"/>
        </w:rPr>
        <w:t>#include&lt;stdio.h&gt;</w:t>
      </w:r>
    </w:p>
    <w:p>
      <w:pPr>
        <w:pStyle w:val="23"/>
        <w:rPr>
          <w:rFonts w:ascii="Times New Roman" w:hAnsi="Times New Roman" w:cs="Times New Roman"/>
          <w:sz w:val="24"/>
          <w:szCs w:val="24"/>
        </w:rPr>
      </w:pPr>
      <w:r>
        <w:rPr>
          <w:rFonts w:ascii="Times New Roman" w:hAnsi="Times New Roman" w:cs="Times New Roman"/>
          <w:sz w:val="24"/>
          <w:szCs w:val="24"/>
        </w:rPr>
        <w:t>#include&lt;conio.h&gt;</w:t>
      </w:r>
    </w:p>
    <w:p>
      <w:pPr>
        <w:pStyle w:val="23"/>
        <w:rPr>
          <w:rFonts w:ascii="Times New Roman" w:hAnsi="Times New Roman" w:cs="Times New Roman"/>
          <w:sz w:val="24"/>
          <w:szCs w:val="24"/>
        </w:rPr>
      </w:pPr>
      <w:r>
        <w:rPr>
          <w:rFonts w:ascii="Times New Roman" w:hAnsi="Times New Roman" w:cs="Times New Roman"/>
          <w:sz w:val="24"/>
          <w:szCs w:val="24"/>
        </w:rPr>
        <w:t>#include&lt;string.h&gt;</w:t>
      </w:r>
    </w:p>
    <w:p>
      <w:pPr>
        <w:pStyle w:val="23"/>
        <w:rPr>
          <w:rFonts w:ascii="Times New Roman" w:hAnsi="Times New Roman" w:cs="Times New Roman"/>
          <w:sz w:val="24"/>
          <w:szCs w:val="24"/>
        </w:rPr>
      </w:pPr>
      <w:r>
        <w:rPr>
          <w:rFonts w:ascii="Times New Roman" w:hAnsi="Times New Roman" w:cs="Times New Roman"/>
          <w:sz w:val="24"/>
          <w:szCs w:val="24"/>
        </w:rPr>
        <w:t>#define poly 0xd8</w:t>
      </w:r>
    </w:p>
    <w:p>
      <w:pPr>
        <w:pStyle w:val="23"/>
        <w:rPr>
          <w:rFonts w:ascii="Times New Roman" w:hAnsi="Times New Roman" w:cs="Times New Roman"/>
          <w:sz w:val="24"/>
          <w:szCs w:val="24"/>
        </w:rPr>
      </w:pPr>
      <w:r>
        <w:rPr>
          <w:rFonts w:ascii="Times New Roman" w:hAnsi="Times New Roman" w:cs="Times New Roman"/>
          <w:sz w:val="24"/>
          <w:szCs w:val="24"/>
        </w:rPr>
        <w:t>intcrc(intmsg)</w:t>
      </w:r>
    </w:p>
    <w:p>
      <w:pPr>
        <w:pStyle w:val="23"/>
        <w:rPr>
          <w:rFonts w:ascii="Times New Roman" w:hAnsi="Times New Roman" w:cs="Times New Roman"/>
          <w:sz w:val="24"/>
          <w:szCs w:val="24"/>
        </w:rPr>
      </w:pPr>
      <w:r>
        <w:rPr>
          <w:rFonts w:ascii="Times New Roman" w:hAnsi="Times New Roman" w:cs="Times New Roman"/>
          <w:sz w:val="24"/>
          <w:szCs w:val="24"/>
        </w:rPr>
        <w:t>{</w:t>
      </w:r>
    </w:p>
    <w:p>
      <w:pPr>
        <w:pStyle w:val="23"/>
        <w:rPr>
          <w:rFonts w:ascii="Times New Roman" w:hAnsi="Times New Roman" w:cs="Times New Roman"/>
          <w:sz w:val="24"/>
          <w:szCs w:val="24"/>
        </w:rPr>
      </w:pPr>
      <w:r>
        <w:rPr>
          <w:rFonts w:ascii="Times New Roman" w:hAnsi="Times New Roman" w:cs="Times New Roman"/>
          <w:sz w:val="24"/>
          <w:szCs w:val="24"/>
        </w:rPr>
        <w:t>intrem,i;</w:t>
      </w:r>
    </w:p>
    <w:p>
      <w:pPr>
        <w:pStyle w:val="23"/>
        <w:rPr>
          <w:rFonts w:ascii="Times New Roman" w:hAnsi="Times New Roman" w:cs="Times New Roman"/>
          <w:sz w:val="24"/>
          <w:szCs w:val="24"/>
        </w:rPr>
      </w:pPr>
      <w:r>
        <w:rPr>
          <w:rFonts w:ascii="Times New Roman" w:hAnsi="Times New Roman" w:cs="Times New Roman"/>
          <w:sz w:val="24"/>
          <w:szCs w:val="24"/>
        </w:rPr>
        <w:t>rem=msg;</w:t>
      </w:r>
    </w:p>
    <w:p>
      <w:pPr>
        <w:pStyle w:val="23"/>
        <w:rPr>
          <w:rFonts w:ascii="Times New Roman" w:hAnsi="Times New Roman" w:cs="Times New Roman"/>
          <w:sz w:val="24"/>
          <w:szCs w:val="24"/>
        </w:rPr>
      </w:pPr>
      <w:r>
        <w:rPr>
          <w:rFonts w:ascii="Times New Roman" w:hAnsi="Times New Roman" w:cs="Times New Roman"/>
          <w:sz w:val="24"/>
          <w:szCs w:val="24"/>
        </w:rPr>
        <w:t>for(i=8;i&gt;0;--i)</w:t>
      </w:r>
    </w:p>
    <w:p>
      <w:pPr>
        <w:pStyle w:val="23"/>
        <w:rPr>
          <w:rFonts w:ascii="Times New Roman" w:hAnsi="Times New Roman" w:cs="Times New Roman"/>
          <w:sz w:val="24"/>
          <w:szCs w:val="24"/>
        </w:rPr>
      </w:pPr>
      <w:r>
        <w:rPr>
          <w:rFonts w:ascii="Times New Roman" w:hAnsi="Times New Roman" w:cs="Times New Roman"/>
          <w:sz w:val="24"/>
          <w:szCs w:val="24"/>
        </w:rPr>
        <w:t>{</w:t>
      </w:r>
    </w:p>
    <w:p>
      <w:pPr>
        <w:pStyle w:val="23"/>
        <w:rPr>
          <w:rFonts w:ascii="Times New Roman" w:hAnsi="Times New Roman" w:cs="Times New Roman"/>
          <w:sz w:val="24"/>
          <w:szCs w:val="24"/>
        </w:rPr>
      </w:pPr>
      <w:r>
        <w:rPr>
          <w:rFonts w:ascii="Times New Roman" w:hAnsi="Times New Roman" w:cs="Times New Roman"/>
          <w:sz w:val="24"/>
          <w:szCs w:val="24"/>
        </w:rPr>
        <w:t>if(rem &amp;0x80)</w:t>
      </w:r>
    </w:p>
    <w:p>
      <w:pPr>
        <w:pStyle w:val="23"/>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rem^=poly;</w:t>
      </w:r>
    </w:p>
    <w:p>
      <w:pPr>
        <w:pStyle w:val="23"/>
        <w:rPr>
          <w:rFonts w:ascii="Times New Roman" w:hAnsi="Times New Roman" w:cs="Times New Roman"/>
          <w:sz w:val="24"/>
          <w:szCs w:val="24"/>
        </w:rPr>
      </w:pPr>
      <w:r>
        <w:rPr>
          <w:rFonts w:ascii="Times New Roman" w:hAnsi="Times New Roman" w:cs="Times New Roman"/>
          <w:sz w:val="24"/>
          <w:szCs w:val="24"/>
        </w:rPr>
        <w:t>}</w:t>
      </w:r>
    </w:p>
    <w:p>
      <w:pPr>
        <w:pStyle w:val="23"/>
        <w:rPr>
          <w:rFonts w:ascii="Times New Roman" w:hAnsi="Times New Roman" w:cs="Times New Roman"/>
          <w:sz w:val="24"/>
          <w:szCs w:val="24"/>
        </w:rPr>
      </w:pPr>
      <w:r>
        <w:rPr>
          <w:rFonts w:ascii="Times New Roman" w:hAnsi="Times New Roman" w:cs="Times New Roman"/>
          <w:sz w:val="24"/>
          <w:szCs w:val="24"/>
        </w:rPr>
        <w:t>rem=rem&lt;&lt;1;</w:t>
      </w:r>
    </w:p>
    <w:p>
      <w:pPr>
        <w:pStyle w:val="23"/>
        <w:rPr>
          <w:rFonts w:ascii="Times New Roman" w:hAnsi="Times New Roman" w:cs="Times New Roman"/>
          <w:sz w:val="24"/>
          <w:szCs w:val="24"/>
        </w:rPr>
      </w:pPr>
      <w:r>
        <w:rPr>
          <w:rFonts w:ascii="Times New Roman" w:hAnsi="Times New Roman" w:cs="Times New Roman"/>
          <w:sz w:val="24"/>
          <w:szCs w:val="24"/>
        </w:rPr>
        <w:t>}</w:t>
      </w:r>
    </w:p>
    <w:p>
      <w:pPr>
        <w:pStyle w:val="23"/>
        <w:rPr>
          <w:rFonts w:ascii="Times New Roman" w:hAnsi="Times New Roman" w:cs="Times New Roman"/>
          <w:sz w:val="24"/>
          <w:szCs w:val="24"/>
        </w:rPr>
      </w:pPr>
      <w:r>
        <w:rPr>
          <w:rFonts w:ascii="Times New Roman" w:hAnsi="Times New Roman" w:cs="Times New Roman"/>
          <w:sz w:val="24"/>
          <w:szCs w:val="24"/>
        </w:rPr>
        <w:t>return(rem&gt;&gt;4);</w:t>
      </w:r>
    </w:p>
    <w:p>
      <w:pPr>
        <w:pStyle w:val="23"/>
        <w:rPr>
          <w:rFonts w:ascii="Times New Roman" w:hAnsi="Times New Roman" w:cs="Times New Roman"/>
          <w:sz w:val="24"/>
          <w:szCs w:val="24"/>
        </w:rPr>
      </w:pPr>
      <w:r>
        <w:rPr>
          <w:rFonts w:ascii="Times New Roman" w:hAnsi="Times New Roman" w:cs="Times New Roman"/>
          <w:sz w:val="24"/>
          <w:szCs w:val="24"/>
        </w:rPr>
        <w:t>}</w:t>
      </w:r>
    </w:p>
    <w:p>
      <w:pPr>
        <w:pStyle w:val="23"/>
        <w:rPr>
          <w:rFonts w:ascii="Times New Roman" w:hAnsi="Times New Roman" w:cs="Times New Roman"/>
          <w:sz w:val="24"/>
          <w:szCs w:val="24"/>
        </w:rPr>
      </w:pPr>
      <w:r>
        <w:rPr>
          <w:rFonts w:ascii="Times New Roman" w:hAnsi="Times New Roman" w:cs="Times New Roman"/>
          <w:sz w:val="24"/>
          <w:szCs w:val="24"/>
        </w:rPr>
        <w:t>void main()</w:t>
      </w:r>
    </w:p>
    <w:p>
      <w:pPr>
        <w:pStyle w:val="23"/>
        <w:rPr>
          <w:rFonts w:ascii="Times New Roman" w:hAnsi="Times New Roman" w:cs="Times New Roman"/>
          <w:sz w:val="24"/>
          <w:szCs w:val="24"/>
        </w:rPr>
      </w:pPr>
      <w:r>
        <w:rPr>
          <w:rFonts w:ascii="Times New Roman" w:hAnsi="Times New Roman" w:cs="Times New Roman"/>
          <w:sz w:val="24"/>
          <w:szCs w:val="24"/>
        </w:rPr>
        <w:t>{</w:t>
      </w:r>
    </w:p>
    <w:p>
      <w:pPr>
        <w:pStyle w:val="23"/>
        <w:rPr>
          <w:rFonts w:ascii="Times New Roman" w:hAnsi="Times New Roman" w:cs="Times New Roman"/>
          <w:sz w:val="24"/>
          <w:szCs w:val="24"/>
        </w:rPr>
      </w:pPr>
      <w:r>
        <w:rPr>
          <w:rFonts w:ascii="Times New Roman" w:hAnsi="Times New Roman" w:cs="Times New Roman"/>
          <w:sz w:val="24"/>
          <w:szCs w:val="24"/>
        </w:rPr>
        <w:t>intmsg=0xe5,c;</w:t>
      </w:r>
    </w:p>
    <w:p>
      <w:pPr>
        <w:pStyle w:val="23"/>
        <w:rPr>
          <w:rFonts w:ascii="Times New Roman" w:hAnsi="Times New Roman" w:cs="Times New Roman"/>
          <w:sz w:val="24"/>
          <w:szCs w:val="24"/>
        </w:rPr>
      </w:pPr>
      <w:r>
        <w:rPr>
          <w:rFonts w:ascii="Times New Roman" w:hAnsi="Times New Roman" w:cs="Times New Roman"/>
          <w:sz w:val="24"/>
          <w:szCs w:val="24"/>
        </w:rPr>
        <w:t>clrscr();</w:t>
      </w:r>
    </w:p>
    <w:p>
      <w:pPr>
        <w:pStyle w:val="23"/>
        <w:rPr>
          <w:rFonts w:ascii="Times New Roman" w:hAnsi="Times New Roman" w:cs="Times New Roman"/>
          <w:sz w:val="24"/>
          <w:szCs w:val="24"/>
        </w:rPr>
      </w:pPr>
      <w:r>
        <w:rPr>
          <w:rFonts w:ascii="Times New Roman" w:hAnsi="Times New Roman" w:cs="Times New Roman"/>
          <w:sz w:val="24"/>
          <w:szCs w:val="24"/>
        </w:rPr>
        <w:t>c=crc(msg);</w:t>
      </w:r>
    </w:p>
    <w:p>
      <w:pPr>
        <w:pStyle w:val="23"/>
        <w:rPr>
          <w:rFonts w:ascii="Times New Roman" w:hAnsi="Times New Roman" w:cs="Times New Roman"/>
          <w:sz w:val="24"/>
          <w:szCs w:val="24"/>
        </w:rPr>
      </w:pPr>
      <w:r>
        <w:rPr>
          <w:rFonts w:ascii="Times New Roman" w:hAnsi="Times New Roman" w:cs="Times New Roman"/>
          <w:sz w:val="24"/>
          <w:szCs w:val="24"/>
        </w:rPr>
        <w:t>printf("%d",c);</w:t>
      </w:r>
    </w:p>
    <w:p>
      <w:pPr>
        <w:pStyle w:val="23"/>
        <w:rPr>
          <w:rFonts w:ascii="Times New Roman" w:hAnsi="Times New Roman" w:cs="Times New Roman"/>
          <w:sz w:val="24"/>
          <w:szCs w:val="24"/>
        </w:rPr>
      </w:pPr>
      <w:r>
        <w:rPr>
          <w:rFonts w:ascii="Times New Roman" w:hAnsi="Times New Roman" w:cs="Times New Roman"/>
          <w:sz w:val="24"/>
          <w:szCs w:val="24"/>
        </w:rPr>
        <w:t>getch();</w:t>
      </w:r>
    </w:p>
    <w:p>
      <w:pPr>
        <w:pStyle w:val="23"/>
        <w:rPr>
          <w:rFonts w:ascii="Times New Roman" w:hAnsi="Times New Roman" w:cs="Times New Roman"/>
          <w:sz w:val="24"/>
          <w:szCs w:val="24"/>
        </w:rPr>
      </w:pPr>
      <w:r>
        <w:rPr>
          <w:rFonts w:ascii="Times New Roman" w:hAnsi="Times New Roman" w:cs="Times New Roman"/>
          <w:sz w:val="24"/>
          <w:szCs w:val="24"/>
        </w:rPr>
        <w:t>}</w:t>
      </w:r>
    </w:p>
    <w:p>
      <w:pPr>
        <w:pStyle w:val="23"/>
        <w:rPr>
          <w:rFonts w:ascii="Times New Roman" w:hAnsi="Times New Roman" w:cs="Times New Roman"/>
        </w:rPr>
      </w:pPr>
    </w:p>
    <w:p>
      <w:pPr>
        <w:pStyle w:val="23"/>
      </w:pPr>
    </w:p>
    <w:p>
      <w:pPr>
        <w:pStyle w:val="13"/>
        <w:rPr>
          <w:rFonts w:ascii="Times New Roman" w:hAnsi="Times New Roman" w:cs="Times New Roman"/>
          <w:b/>
          <w:sz w:val="24"/>
          <w:szCs w:val="24"/>
        </w:rPr>
      </w:pPr>
      <w:r>
        <w:rPr>
          <w:rFonts w:ascii="Times New Roman" w:hAnsi="Times New Roman" w:cs="Times New Roman"/>
          <w:b/>
          <w:sz w:val="24"/>
          <w:szCs w:val="24"/>
        </w:rPr>
        <w:t>1.(b).Error Detection using CRC</w:t>
      </w:r>
    </w:p>
    <w:p>
      <w:pPr>
        <w:pStyle w:val="13"/>
        <w:rPr>
          <w:rFonts w:ascii="Times New Roman" w:hAnsi="Times New Roman" w:cs="Times New Roman"/>
          <w:b/>
          <w:sz w:val="24"/>
          <w:szCs w:val="24"/>
        </w:rPr>
      </w:pP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#include&lt;stdio.h&gt;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#include&lt;conio.h&gt;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#define N strlen(g)</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char t[28],cs[28],g[]="10001000000100001";</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inta,e,c;</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voidxor()</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for(c=1;c&lt;N;c++)</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cs[c]=((cs[c]==g[c])?'0':'1');</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voidcrc()</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for(e=0;e&lt;N;e++)</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cs[e]=t[e];</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do</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if(cs[0]=='1')</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xor();</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for(c=0;c&lt;N-1;c++)</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cs[c]=cs[c+1];</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cs[c]=t[e++];</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while(e&lt;=a+N-1);</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int main()</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clrscr();</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 enter data");</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scanf("%s",t);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 generating polynomial:%s",g);</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a=strlen(t);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for(e=a;e&lt;a+N-1;e++)</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t[e]='0';</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printf("modified data is%s",t);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crc();</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 checksum is:%s",cs);</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for(e=a;e&lt;a+N-1;e++)</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t[e]=cs[e-a];</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 final code word is%s",t);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  test error detection 0(yes)or(1no)?:");</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scanf("%d",&amp;e);</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if(e==0)</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do</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printf("enter the position where error is to be inserted");</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scanf("%d",&amp;e);</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while(e==0||e&gt;a+N-1);</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t[e-1]=(t[e-1]=='0')?'1':'0';</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printf("\erroneous data:%s",t);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crc();</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for (e=0;(e&lt;(N-1))&amp;&amp;(cs[e]!='1');e++);</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if(e&lt;(N-1))</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 error detected\n");</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else</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printf("no error detected\n");</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return 0;</w:t>
      </w:r>
    </w:p>
    <w:p>
      <w:pPr>
        <w:pStyle w:val="11"/>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w:t>
      </w:r>
    </w:p>
    <w:p>
      <w:pPr>
        <w:pStyle w:val="11"/>
        <w:shd w:val="clear" w:color="auto" w:fill="FFFFFF"/>
        <w:rPr>
          <w:rFonts w:ascii="Times New Roman" w:hAnsi="Times New Roman" w:cs="Times New Roman"/>
          <w:color w:val="000000"/>
          <w:sz w:val="24"/>
          <w:szCs w:val="24"/>
        </w:rPr>
      </w:pPr>
      <w:r>
        <w:rPr>
          <w:rFonts w:ascii="Times New Roman" w:hAnsi="Times New Roman" w:cs="Times New Roman"/>
          <w:b/>
          <w:bCs/>
          <w:sz w:val="24"/>
          <w:szCs w:val="24"/>
        </w:rPr>
        <w:t>OUTPUT:</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sectPr>
          <w:footerReference r:id="rId5" w:type="default"/>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b/>
          <w:bCs/>
          <w:sz w:val="24"/>
          <w:szCs w:val="24"/>
        </w:rPr>
      </w:pPr>
    </w:p>
    <w:p>
      <w:pPr>
        <w:ind w:left="1440" w:firstLine="720"/>
        <w:rPr>
          <w:rFonts w:ascii="Times New Roman" w:hAnsi="Times New Roman" w:cs="Times New Roman"/>
          <w:b/>
          <w:bCs/>
          <w:sz w:val="24"/>
          <w:szCs w:val="24"/>
          <w:u w:val="single"/>
        </w:rPr>
      </w:pPr>
    </w:p>
    <w:p>
      <w:pPr>
        <w:ind w:left="144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ERROR CORRECTION – HAMMING CODE</w:t>
      </w:r>
    </w:p>
    <w:p>
      <w:pPr>
        <w:rPr>
          <w:rFonts w:ascii="Times New Roman" w:hAnsi="Times New Roman" w:cs="Times New Roman"/>
          <w:b/>
          <w:bCs/>
          <w:sz w:val="24"/>
          <w:szCs w:val="24"/>
        </w:rPr>
      </w:pPr>
      <w:r>
        <w:rPr>
          <w:rFonts w:ascii="Times New Roman" w:hAnsi="Times New Roman" w:cs="Times New Roman"/>
          <w:b/>
          <w:bCs/>
          <w:sz w:val="24"/>
          <w:szCs w:val="24"/>
        </w:rPr>
        <w:t xml:space="preserve">EXPT NO: </w:t>
      </w:r>
    </w:p>
    <w:p>
      <w:pPr>
        <w:rPr>
          <w:rFonts w:ascii="Times New Roman" w:hAnsi="Times New Roman" w:cs="Times New Roman"/>
          <w:b/>
          <w:bCs/>
          <w:sz w:val="24"/>
          <w:szCs w:val="24"/>
        </w:rPr>
      </w:pPr>
      <w:r>
        <w:rPr>
          <w:rFonts w:ascii="Times New Roman" w:hAnsi="Times New Roman" w:cs="Times New Roman"/>
          <w:b/>
          <w:bCs/>
          <w:sz w:val="24"/>
          <w:szCs w:val="24"/>
        </w:rPr>
        <w:t>DATE:</w:t>
      </w:r>
    </w:p>
    <w:p>
      <w:pPr>
        <w:rPr>
          <w:rFonts w:ascii="Times New Roman" w:hAnsi="Times New Roman" w:cs="Times New Roman"/>
          <w:b/>
          <w:bCs/>
          <w:sz w:val="24"/>
          <w:szCs w:val="24"/>
        </w:rPr>
      </w:pPr>
      <w:r>
        <w:rPr>
          <w:rFonts w:ascii="Times New Roman" w:hAnsi="Times New Roman" w:cs="Times New Roman"/>
          <w:b/>
          <w:bCs/>
          <w:sz w:val="24"/>
          <w:szCs w:val="24"/>
        </w:rPr>
        <w:t>AIM:</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APPARATUS REQUIRED: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ALGORITHM:</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FLOW CHART: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PROGRAM:</w:t>
      </w:r>
    </w:p>
    <w:p>
      <w:pPr>
        <w:pStyle w:val="13"/>
        <w:rPr>
          <w:rFonts w:ascii="Times New Roman" w:hAnsi="Times New Roman" w:cs="Times New Roman"/>
          <w:sz w:val="24"/>
          <w:szCs w:val="24"/>
        </w:rPr>
      </w:pPr>
      <w:r>
        <w:rPr>
          <w:rFonts w:ascii="Times New Roman" w:hAnsi="Times New Roman" w:cs="Times New Roman"/>
          <w:sz w:val="24"/>
          <w:szCs w:val="24"/>
        </w:rPr>
        <w:t>#include&lt;stdio.h&gt;</w:t>
      </w:r>
    </w:p>
    <w:p>
      <w:pPr>
        <w:pStyle w:val="13"/>
        <w:rPr>
          <w:rFonts w:ascii="Times New Roman" w:hAnsi="Times New Roman" w:cs="Times New Roman"/>
          <w:sz w:val="24"/>
          <w:szCs w:val="24"/>
        </w:rPr>
      </w:pPr>
      <w:r>
        <w:rPr>
          <w:rFonts w:ascii="Times New Roman" w:hAnsi="Times New Roman" w:cs="Times New Roman"/>
          <w:sz w:val="24"/>
          <w:szCs w:val="24"/>
        </w:rPr>
        <w:t>#include&lt;conio.h&gt;</w:t>
      </w:r>
    </w:p>
    <w:p>
      <w:pPr>
        <w:pStyle w:val="13"/>
        <w:rPr>
          <w:rFonts w:ascii="Times New Roman" w:hAnsi="Times New Roman" w:cs="Times New Roman"/>
          <w:sz w:val="24"/>
          <w:szCs w:val="24"/>
        </w:rPr>
      </w:pPr>
      <w:r>
        <w:rPr>
          <w:rFonts w:ascii="Times New Roman" w:hAnsi="Times New Roman" w:cs="Times New Roman"/>
          <w:sz w:val="24"/>
          <w:szCs w:val="24"/>
        </w:rPr>
        <w:t>void main()</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d[7],r[7],i,c1,c2,c3,c;</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clrscr();</w:t>
      </w:r>
    </w:p>
    <w:p>
      <w:pPr>
        <w:pStyle w:val="13"/>
        <w:ind w:left="720" w:hanging="81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printf("THIS WORKS FOR 4 BIT MESSAGE\n\nENTER THE 4 BIT DATA ONE BY  ONE\n");</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for(i=0;i&lt;3;i++)</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scanf("%d",&amp;d[i]);</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scanf("%d",&amp;d[4]);</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d[6]=d[0]^d[2]^d[4];</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d[5]=d[0]^d[1]^d[4];</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d[3]=d[0]^d[1]^d[2];</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printf("\n\nTHE ENCODED BITS ARE:\n\n");</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for(i=0;i&lt;7;i++)</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printf("%d\t",d[i]);</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printf("\n\nENTER THE RECEIVED DATA:\n\n");</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for(i=0;i&lt;7;i++)</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scanf("%d",&amp;r[i]);</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c1=r[6]^r[4]^r[2]^r[0];</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c2=r[5]^r[4]^r[1]^r[0];</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c3=r[3]^r[2]^r[1]^r[0];</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c=c3*4+c2*2+c1;</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if(c==0)</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printf("\nTHERE IS NO ERROR\n");</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printf("\n\nERROR POSITION IS %d \n\n",c);</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printf("THE CORRECTED MESSAGE IS:\n\n");</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if(r[7-c]=0)</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r[7-c]=1;</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else</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r[7-c]=0;</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for(i=0;i&lt;7;i++)</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printf("%d \t",r[i]);</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getch();</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b/>
          <w:bCs/>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RESULT:</w:t>
      </w:r>
    </w:p>
    <w:p>
      <w:pPr>
        <w:pBdr>
          <w:bottom w:val="single" w:color="auto" w:sz="6" w:space="1"/>
        </w:pBdr>
        <w:rPr>
          <w:rFonts w:ascii="Times New Roman" w:hAnsi="Times New Roman" w:cs="Times New Roman"/>
          <w:sz w:val="24"/>
          <w:szCs w:val="24"/>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STOP &amp; WAIT PROTOCOL USING C PROGRAM</w:t>
      </w:r>
    </w:p>
    <w:p>
      <w:pPr>
        <w:rPr>
          <w:rFonts w:ascii="Times New Roman" w:hAnsi="Times New Roman" w:cs="Times New Roman"/>
          <w:b/>
          <w:bCs/>
          <w:sz w:val="24"/>
          <w:szCs w:val="24"/>
        </w:rPr>
      </w:pPr>
      <w:r>
        <w:rPr>
          <w:rFonts w:ascii="Times New Roman" w:hAnsi="Times New Roman" w:cs="Times New Roman"/>
          <w:b/>
          <w:bCs/>
          <w:sz w:val="24"/>
          <w:szCs w:val="24"/>
        </w:rPr>
        <w:t xml:space="preserve">EXPT NO: </w:t>
      </w:r>
    </w:p>
    <w:p>
      <w:pPr>
        <w:rPr>
          <w:rFonts w:ascii="Times New Roman" w:hAnsi="Times New Roman" w:cs="Times New Roman"/>
          <w:b/>
          <w:bCs/>
          <w:sz w:val="24"/>
          <w:szCs w:val="24"/>
        </w:rPr>
      </w:pPr>
      <w:r>
        <w:rPr>
          <w:rFonts w:ascii="Times New Roman" w:hAnsi="Times New Roman" w:cs="Times New Roman"/>
          <w:b/>
          <w:bCs/>
          <w:sz w:val="24"/>
          <w:szCs w:val="24"/>
        </w:rPr>
        <w:t>DATE:</w:t>
      </w:r>
    </w:p>
    <w:p>
      <w:pPr>
        <w:rPr>
          <w:rFonts w:ascii="Times New Roman" w:hAnsi="Times New Roman" w:cs="Times New Roman"/>
          <w:b/>
          <w:bCs/>
          <w:sz w:val="24"/>
          <w:szCs w:val="24"/>
        </w:rPr>
      </w:pPr>
      <w:r>
        <w:rPr>
          <w:rFonts w:ascii="Times New Roman" w:hAnsi="Times New Roman" w:cs="Times New Roman"/>
          <w:b/>
          <w:bCs/>
          <w:sz w:val="24"/>
          <w:szCs w:val="24"/>
        </w:rPr>
        <w:t>AIM:</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APPARATUS REQUIRED: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ALGOROTHM:</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FLOW CHART: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pStyle w:val="13"/>
        <w:rPr>
          <w:rFonts w:ascii="Times New Roman" w:hAnsi="Times New Roman" w:cs="Times New Roman"/>
          <w:sz w:val="24"/>
          <w:szCs w:val="24"/>
        </w:rPr>
      </w:pPr>
      <w:r>
        <w:rPr>
          <w:rFonts w:ascii="Times New Roman" w:hAnsi="Times New Roman" w:cs="Times New Roman"/>
          <w:sz w:val="24"/>
          <w:szCs w:val="24"/>
        </w:rPr>
        <w:t>#include &lt;conio.h&gt;</w:t>
      </w:r>
    </w:p>
    <w:p>
      <w:pPr>
        <w:pStyle w:val="13"/>
        <w:rPr>
          <w:rFonts w:ascii="Times New Roman" w:hAnsi="Times New Roman" w:cs="Times New Roman"/>
          <w:sz w:val="24"/>
          <w:szCs w:val="24"/>
        </w:rPr>
      </w:pPr>
      <w:r>
        <w:rPr>
          <w:rFonts w:ascii="Times New Roman" w:hAnsi="Times New Roman" w:cs="Times New Roman"/>
          <w:sz w:val="24"/>
          <w:szCs w:val="24"/>
        </w:rPr>
        <w:t>#include &lt;dos.h&gt;</w:t>
      </w:r>
    </w:p>
    <w:p>
      <w:pPr>
        <w:pStyle w:val="13"/>
        <w:rPr>
          <w:rFonts w:ascii="Times New Roman" w:hAnsi="Times New Roman" w:cs="Times New Roman"/>
          <w:sz w:val="24"/>
          <w:szCs w:val="24"/>
        </w:rPr>
      </w:pPr>
      <w:r>
        <w:rPr>
          <w:rFonts w:ascii="Times New Roman" w:hAnsi="Times New Roman" w:cs="Times New Roman"/>
          <w:sz w:val="24"/>
          <w:szCs w:val="24"/>
        </w:rPr>
        <w:t>#include &lt;stdio.h&gt;</w:t>
      </w:r>
    </w:p>
    <w:p>
      <w:pPr>
        <w:pStyle w:val="13"/>
        <w:rPr>
          <w:rFonts w:ascii="Times New Roman" w:hAnsi="Times New Roman" w:cs="Times New Roman"/>
          <w:sz w:val="24"/>
          <w:szCs w:val="24"/>
        </w:rPr>
      </w:pPr>
      <w:r>
        <w:rPr>
          <w:rFonts w:ascii="Times New Roman" w:hAnsi="Times New Roman" w:cs="Times New Roman"/>
          <w:sz w:val="24"/>
          <w:szCs w:val="24"/>
        </w:rPr>
        <w:t>#include &lt;stdlib.h&gt;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#define TIMEOUT 5</w:t>
      </w:r>
    </w:p>
    <w:p>
      <w:pPr>
        <w:pStyle w:val="13"/>
        <w:rPr>
          <w:rFonts w:ascii="Times New Roman" w:hAnsi="Times New Roman" w:cs="Times New Roman"/>
          <w:sz w:val="24"/>
          <w:szCs w:val="24"/>
        </w:rPr>
      </w:pPr>
      <w:r>
        <w:rPr>
          <w:rFonts w:ascii="Times New Roman" w:hAnsi="Times New Roman" w:cs="Times New Roman"/>
          <w:sz w:val="24"/>
          <w:szCs w:val="24"/>
        </w:rPr>
        <w:t>#define MAX_SEQ 3</w:t>
      </w:r>
    </w:p>
    <w:p>
      <w:pPr>
        <w:pStyle w:val="13"/>
        <w:rPr>
          <w:rFonts w:ascii="Times New Roman" w:hAnsi="Times New Roman" w:cs="Times New Roman"/>
          <w:sz w:val="24"/>
          <w:szCs w:val="24"/>
        </w:rPr>
      </w:pPr>
      <w:r>
        <w:rPr>
          <w:rFonts w:ascii="Times New Roman" w:hAnsi="Times New Roman" w:cs="Times New Roman"/>
          <w:sz w:val="24"/>
          <w:szCs w:val="24"/>
        </w:rPr>
        <w:t>#define TOT_PACKETS 8</w:t>
      </w:r>
    </w:p>
    <w:p>
      <w:pPr>
        <w:pStyle w:val="13"/>
        <w:rPr>
          <w:rFonts w:ascii="Times New Roman" w:hAnsi="Times New Roman" w:cs="Times New Roman"/>
          <w:sz w:val="24"/>
          <w:szCs w:val="24"/>
        </w:rPr>
      </w:pPr>
      <w:r>
        <w:rPr>
          <w:rFonts w:ascii="Times New Roman" w:hAnsi="Times New Roman" w:cs="Times New Roman"/>
          <w:sz w:val="24"/>
          <w:szCs w:val="24"/>
        </w:rPr>
        <w:t>#define inc(k) if(k&lt;MAX_SEQ) k++; else k=0;</w:t>
      </w:r>
    </w:p>
    <w:p>
      <w:pPr>
        <w:pStyle w:val="13"/>
        <w:rPr>
          <w:rFonts w:ascii="Times New Roman" w:hAnsi="Times New Roman" w:cs="Times New Roman"/>
          <w:sz w:val="24"/>
          <w:szCs w:val="24"/>
        </w:rPr>
      </w:pPr>
      <w:r>
        <w:rPr>
          <w:rFonts w:ascii="Times New Roman" w:hAnsi="Times New Roman" w:cs="Times New Roman"/>
          <w:sz w:val="24"/>
          <w:szCs w:val="24"/>
        </w:rPr>
        <w:t>typedefstruct</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int data;</w:t>
      </w:r>
    </w:p>
    <w:p>
      <w:pPr>
        <w:pStyle w:val="13"/>
        <w:rPr>
          <w:rFonts w:ascii="Times New Roman" w:hAnsi="Times New Roman" w:cs="Times New Roman"/>
          <w:sz w:val="24"/>
          <w:szCs w:val="24"/>
        </w:rPr>
      </w:pPr>
      <w:r>
        <w:rPr>
          <w:rFonts w:ascii="Times New Roman" w:hAnsi="Times New Roman" w:cs="Times New Roman"/>
          <w:sz w:val="24"/>
          <w:szCs w:val="24"/>
        </w:rPr>
        <w:t>}packet;</w:t>
      </w:r>
    </w:p>
    <w:p>
      <w:pPr>
        <w:pStyle w:val="13"/>
        <w:rPr>
          <w:rFonts w:ascii="Times New Roman" w:hAnsi="Times New Roman" w:cs="Times New Roman"/>
          <w:sz w:val="24"/>
          <w:szCs w:val="24"/>
        </w:rPr>
      </w:pPr>
      <w:r>
        <w:rPr>
          <w:rFonts w:ascii="Times New Roman" w:hAnsi="Times New Roman" w:cs="Times New Roman"/>
          <w:sz w:val="24"/>
          <w:szCs w:val="24"/>
        </w:rPr>
        <w:t>typedefstruct</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int kind;</w:t>
      </w:r>
    </w:p>
    <w:p>
      <w:pPr>
        <w:pStyle w:val="13"/>
        <w:rPr>
          <w:rFonts w:ascii="Times New Roman" w:hAnsi="Times New Roman" w:cs="Times New Roman"/>
          <w:sz w:val="24"/>
          <w:szCs w:val="24"/>
        </w:rPr>
      </w:pPr>
      <w:r>
        <w:rPr>
          <w:rFonts w:ascii="Times New Roman" w:hAnsi="Times New Roman" w:cs="Times New Roman"/>
          <w:sz w:val="24"/>
          <w:szCs w:val="24"/>
        </w:rPr>
        <w:t>intseq;</w:t>
      </w:r>
    </w:p>
    <w:p>
      <w:pPr>
        <w:pStyle w:val="13"/>
        <w:rPr>
          <w:rFonts w:ascii="Times New Roman" w:hAnsi="Times New Roman" w:cs="Times New Roman"/>
          <w:sz w:val="24"/>
          <w:szCs w:val="24"/>
        </w:rPr>
      </w:pPr>
      <w:r>
        <w:rPr>
          <w:rFonts w:ascii="Times New Roman" w:hAnsi="Times New Roman" w:cs="Times New Roman"/>
          <w:sz w:val="24"/>
          <w:szCs w:val="24"/>
        </w:rPr>
        <w:t>intack;</w:t>
      </w:r>
    </w:p>
    <w:p>
      <w:pPr>
        <w:pStyle w:val="13"/>
        <w:rPr>
          <w:rFonts w:ascii="Times New Roman" w:hAnsi="Times New Roman" w:cs="Times New Roman"/>
          <w:sz w:val="24"/>
          <w:szCs w:val="24"/>
        </w:rPr>
      </w:pPr>
      <w:r>
        <w:rPr>
          <w:rFonts w:ascii="Times New Roman" w:hAnsi="Times New Roman" w:cs="Times New Roman"/>
          <w:sz w:val="24"/>
          <w:szCs w:val="24"/>
        </w:rPr>
        <w:t>packet info;</w:t>
      </w:r>
    </w:p>
    <w:p>
      <w:pPr>
        <w:pStyle w:val="13"/>
        <w:rPr>
          <w:rFonts w:ascii="Times New Roman" w:hAnsi="Times New Roman" w:cs="Times New Roman"/>
          <w:sz w:val="24"/>
          <w:szCs w:val="24"/>
        </w:rPr>
      </w:pPr>
      <w:r>
        <w:rPr>
          <w:rFonts w:ascii="Times New Roman" w:hAnsi="Times New Roman" w:cs="Times New Roman"/>
          <w:sz w:val="24"/>
          <w:szCs w:val="24"/>
        </w:rPr>
        <w:t>int err;</w:t>
      </w:r>
    </w:p>
    <w:p>
      <w:pPr>
        <w:pStyle w:val="13"/>
        <w:rPr>
          <w:rFonts w:ascii="Times New Roman" w:hAnsi="Times New Roman" w:cs="Times New Roman"/>
          <w:sz w:val="24"/>
          <w:szCs w:val="24"/>
        </w:rPr>
      </w:pPr>
      <w:r>
        <w:rPr>
          <w:rFonts w:ascii="Times New Roman" w:hAnsi="Times New Roman" w:cs="Times New Roman"/>
          <w:sz w:val="24"/>
          <w:szCs w:val="24"/>
        </w:rPr>
        <w:t>}frame;</w:t>
      </w:r>
    </w:p>
    <w:p>
      <w:pPr>
        <w:pStyle w:val="13"/>
        <w:rPr>
          <w:rFonts w:ascii="Times New Roman" w:hAnsi="Times New Roman" w:cs="Times New Roman"/>
          <w:sz w:val="24"/>
          <w:szCs w:val="24"/>
        </w:rPr>
      </w:pPr>
      <w:r>
        <w:rPr>
          <w:rFonts w:ascii="Times New Roman" w:hAnsi="Times New Roman" w:cs="Times New Roman"/>
          <w:sz w:val="24"/>
          <w:szCs w:val="24"/>
        </w:rPr>
        <w:t>frame DATA;</w:t>
      </w:r>
    </w:p>
    <w:p>
      <w:pPr>
        <w:pStyle w:val="13"/>
        <w:rPr>
          <w:rFonts w:ascii="Times New Roman" w:hAnsi="Times New Roman" w:cs="Times New Roman"/>
          <w:sz w:val="24"/>
          <w:szCs w:val="24"/>
        </w:rPr>
      </w:pPr>
      <w:r>
        <w:rPr>
          <w:rFonts w:ascii="Times New Roman" w:hAnsi="Times New Roman" w:cs="Times New Roman"/>
          <w:sz w:val="24"/>
          <w:szCs w:val="24"/>
        </w:rPr>
        <w:t>typedefenum{frame_arrival,err,timeout,no_event} event_type;</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voidfrom_network_layer(packet *);</w:t>
      </w:r>
    </w:p>
    <w:p>
      <w:pPr>
        <w:pStyle w:val="13"/>
        <w:rPr>
          <w:rFonts w:ascii="Times New Roman" w:hAnsi="Times New Roman" w:cs="Times New Roman"/>
          <w:sz w:val="24"/>
          <w:szCs w:val="24"/>
        </w:rPr>
      </w:pPr>
      <w:r>
        <w:rPr>
          <w:rFonts w:ascii="Times New Roman" w:hAnsi="Times New Roman" w:cs="Times New Roman"/>
          <w:sz w:val="24"/>
          <w:szCs w:val="24"/>
        </w:rPr>
        <w:t>voidto_network_layer(packet *);</w:t>
      </w:r>
    </w:p>
    <w:p>
      <w:pPr>
        <w:pStyle w:val="13"/>
        <w:rPr>
          <w:rFonts w:ascii="Times New Roman" w:hAnsi="Times New Roman" w:cs="Times New Roman"/>
          <w:sz w:val="24"/>
          <w:szCs w:val="24"/>
        </w:rPr>
      </w:pPr>
      <w:r>
        <w:rPr>
          <w:rFonts w:ascii="Times New Roman" w:hAnsi="Times New Roman" w:cs="Times New Roman"/>
          <w:sz w:val="24"/>
          <w:szCs w:val="24"/>
        </w:rPr>
        <w:t>voidto_physical_layer(frame *);</w:t>
      </w:r>
    </w:p>
    <w:p>
      <w:pPr>
        <w:pStyle w:val="13"/>
        <w:rPr>
          <w:rFonts w:ascii="Times New Roman" w:hAnsi="Times New Roman" w:cs="Times New Roman"/>
          <w:sz w:val="24"/>
          <w:szCs w:val="24"/>
        </w:rPr>
      </w:pPr>
      <w:r>
        <w:rPr>
          <w:rFonts w:ascii="Times New Roman" w:hAnsi="Times New Roman" w:cs="Times New Roman"/>
          <w:sz w:val="24"/>
          <w:szCs w:val="24"/>
        </w:rPr>
        <w:t>voidfrom_physical_layer(frame *);</w:t>
      </w:r>
    </w:p>
    <w:p>
      <w:pPr>
        <w:pStyle w:val="13"/>
        <w:rPr>
          <w:rFonts w:ascii="Times New Roman" w:hAnsi="Times New Roman" w:cs="Times New Roman"/>
          <w:sz w:val="24"/>
          <w:szCs w:val="24"/>
        </w:rPr>
      </w:pPr>
      <w:r>
        <w:rPr>
          <w:rFonts w:ascii="Times New Roman" w:hAnsi="Times New Roman" w:cs="Times New Roman"/>
          <w:sz w:val="24"/>
          <w:szCs w:val="24"/>
        </w:rPr>
        <w:t>voidwait_for_event_sender(event_type *);</w:t>
      </w:r>
    </w:p>
    <w:p>
      <w:pPr>
        <w:pStyle w:val="13"/>
        <w:rPr>
          <w:rFonts w:ascii="Times New Roman" w:hAnsi="Times New Roman" w:cs="Times New Roman"/>
          <w:sz w:val="24"/>
          <w:szCs w:val="24"/>
        </w:rPr>
      </w:pPr>
      <w:r>
        <w:rPr>
          <w:rFonts w:ascii="Times New Roman" w:hAnsi="Times New Roman" w:cs="Times New Roman"/>
          <w:sz w:val="24"/>
          <w:szCs w:val="24"/>
        </w:rPr>
        <w:t>voidwait_for_event_reciever(event_type *);</w:t>
      </w:r>
    </w:p>
    <w:p>
      <w:pPr>
        <w:pStyle w:val="13"/>
        <w:rPr>
          <w:rFonts w:ascii="Times New Roman" w:hAnsi="Times New Roman" w:cs="Times New Roman"/>
          <w:sz w:val="24"/>
          <w:szCs w:val="24"/>
        </w:rPr>
      </w:pPr>
      <w:r>
        <w:rPr>
          <w:rFonts w:ascii="Times New Roman" w:hAnsi="Times New Roman" w:cs="Times New Roman"/>
          <w:sz w:val="24"/>
          <w:szCs w:val="24"/>
        </w:rPr>
        <w:t>voidreciever();</w:t>
      </w:r>
    </w:p>
    <w:p>
      <w:pPr>
        <w:pStyle w:val="13"/>
        <w:rPr>
          <w:rFonts w:ascii="Times New Roman" w:hAnsi="Times New Roman" w:cs="Times New Roman"/>
          <w:sz w:val="24"/>
          <w:szCs w:val="24"/>
        </w:rPr>
      </w:pPr>
      <w:r>
        <w:rPr>
          <w:rFonts w:ascii="Times New Roman" w:hAnsi="Times New Roman" w:cs="Times New Roman"/>
          <w:sz w:val="24"/>
          <w:szCs w:val="24"/>
        </w:rPr>
        <w:t>void sender();</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inti=1;         //Data to be sent by sender</w:t>
      </w:r>
    </w:p>
    <w:p>
      <w:pPr>
        <w:pStyle w:val="13"/>
        <w:rPr>
          <w:rFonts w:ascii="Times New Roman" w:hAnsi="Times New Roman" w:cs="Times New Roman"/>
          <w:sz w:val="24"/>
          <w:szCs w:val="24"/>
        </w:rPr>
      </w:pPr>
      <w:r>
        <w:rPr>
          <w:rFonts w:ascii="Times New Roman" w:hAnsi="Times New Roman" w:cs="Times New Roman"/>
          <w:sz w:val="24"/>
          <w:szCs w:val="24"/>
        </w:rPr>
        <w:t>char turn;      //r , s</w:t>
      </w:r>
    </w:p>
    <w:p>
      <w:pPr>
        <w:pStyle w:val="13"/>
        <w:rPr>
          <w:rFonts w:ascii="Times New Roman" w:hAnsi="Times New Roman" w:cs="Times New Roman"/>
          <w:sz w:val="24"/>
          <w:szCs w:val="24"/>
        </w:rPr>
      </w:pPr>
      <w:r>
        <w:rPr>
          <w:rFonts w:ascii="Times New Roman" w:hAnsi="Times New Roman" w:cs="Times New Roman"/>
          <w:sz w:val="24"/>
          <w:szCs w:val="24"/>
        </w:rPr>
        <w:t>int DISCONNECT=0;</w:t>
      </w:r>
    </w:p>
    <w:p>
      <w:pPr>
        <w:pStyle w:val="13"/>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pPr>
        <w:pStyle w:val="13"/>
        <w:rPr>
          <w:rFonts w:ascii="Times New Roman" w:hAnsi="Times New Roman" w:cs="Times New Roman"/>
          <w:sz w:val="24"/>
          <w:szCs w:val="24"/>
        </w:rPr>
      </w:pPr>
      <w:r>
        <w:rPr>
          <w:rFonts w:ascii="Times New Roman" w:hAnsi="Times New Roman" w:cs="Times New Roman"/>
          <w:sz w:val="24"/>
          <w:szCs w:val="24"/>
        </w:rPr>
        <w:t>void main()</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clrscr();</w:t>
      </w:r>
    </w:p>
    <w:p>
      <w:pPr>
        <w:pStyle w:val="13"/>
        <w:rPr>
          <w:rFonts w:ascii="Times New Roman" w:hAnsi="Times New Roman" w:cs="Times New Roman"/>
          <w:sz w:val="24"/>
          <w:szCs w:val="24"/>
        </w:rPr>
      </w:pPr>
      <w:r>
        <w:rPr>
          <w:rFonts w:ascii="Times New Roman" w:hAnsi="Times New Roman" w:cs="Times New Roman"/>
          <w:sz w:val="24"/>
          <w:szCs w:val="24"/>
        </w:rPr>
        <w:t>randomize();</w:t>
      </w:r>
    </w:p>
    <w:p>
      <w:pPr>
        <w:pStyle w:val="13"/>
        <w:rPr>
          <w:rFonts w:ascii="Times New Roman" w:hAnsi="Times New Roman" w:cs="Times New Roman"/>
          <w:sz w:val="24"/>
          <w:szCs w:val="24"/>
        </w:rPr>
      </w:pPr>
      <w:r>
        <w:rPr>
          <w:rFonts w:ascii="Times New Roman" w:hAnsi="Times New Roman" w:cs="Times New Roman"/>
          <w:sz w:val="24"/>
          <w:szCs w:val="24"/>
        </w:rPr>
        <w:t>while(!DISCONNECT)</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sender();</w:t>
      </w:r>
    </w:p>
    <w:p>
      <w:pPr>
        <w:pStyle w:val="13"/>
        <w:rPr>
          <w:rFonts w:ascii="Times New Roman" w:hAnsi="Times New Roman" w:cs="Times New Roman"/>
          <w:sz w:val="24"/>
          <w:szCs w:val="24"/>
        </w:rPr>
      </w:pPr>
      <w:r>
        <w:rPr>
          <w:rFonts w:ascii="Times New Roman" w:hAnsi="Times New Roman" w:cs="Times New Roman"/>
          <w:sz w:val="24"/>
          <w:szCs w:val="24"/>
        </w:rPr>
        <w:t>delay(400);</w:t>
      </w:r>
    </w:p>
    <w:p>
      <w:pPr>
        <w:pStyle w:val="13"/>
        <w:rPr>
          <w:rFonts w:ascii="Times New Roman" w:hAnsi="Times New Roman" w:cs="Times New Roman"/>
          <w:sz w:val="24"/>
          <w:szCs w:val="24"/>
        </w:rPr>
      </w:pPr>
      <w:r>
        <w:rPr>
          <w:rFonts w:ascii="Times New Roman" w:hAnsi="Times New Roman" w:cs="Times New Roman"/>
          <w:sz w:val="24"/>
          <w:szCs w:val="24"/>
        </w:rPr>
        <w:t>reciever();</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getch();</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pPr>
        <w:pStyle w:val="13"/>
        <w:rPr>
          <w:rFonts w:ascii="Times New Roman" w:hAnsi="Times New Roman" w:cs="Times New Roman"/>
          <w:sz w:val="24"/>
          <w:szCs w:val="24"/>
        </w:rPr>
      </w:pPr>
      <w:r>
        <w:rPr>
          <w:rFonts w:ascii="Times New Roman" w:hAnsi="Times New Roman" w:cs="Times New Roman"/>
          <w:sz w:val="24"/>
          <w:szCs w:val="24"/>
        </w:rPr>
        <w:t>void sender()</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staticintframe_to_send=0;</w:t>
      </w:r>
    </w:p>
    <w:p>
      <w:pPr>
        <w:pStyle w:val="13"/>
        <w:rPr>
          <w:rFonts w:ascii="Times New Roman" w:hAnsi="Times New Roman" w:cs="Times New Roman"/>
          <w:sz w:val="24"/>
          <w:szCs w:val="24"/>
        </w:rPr>
      </w:pPr>
      <w:r>
        <w:rPr>
          <w:rFonts w:ascii="Times New Roman" w:hAnsi="Times New Roman" w:cs="Times New Roman"/>
          <w:sz w:val="24"/>
          <w:szCs w:val="24"/>
        </w:rPr>
        <w:t>static frame s;</w:t>
      </w:r>
    </w:p>
    <w:p>
      <w:pPr>
        <w:pStyle w:val="13"/>
        <w:rPr>
          <w:rFonts w:ascii="Times New Roman" w:hAnsi="Times New Roman" w:cs="Times New Roman"/>
          <w:sz w:val="24"/>
          <w:szCs w:val="24"/>
        </w:rPr>
      </w:pPr>
      <w:r>
        <w:rPr>
          <w:rFonts w:ascii="Times New Roman" w:hAnsi="Times New Roman" w:cs="Times New Roman"/>
          <w:sz w:val="24"/>
          <w:szCs w:val="24"/>
        </w:rPr>
        <w:t>packet buffer;</w:t>
      </w:r>
    </w:p>
    <w:p>
      <w:pPr>
        <w:pStyle w:val="13"/>
        <w:rPr>
          <w:rFonts w:ascii="Times New Roman" w:hAnsi="Times New Roman" w:cs="Times New Roman"/>
          <w:sz w:val="24"/>
          <w:szCs w:val="24"/>
        </w:rPr>
      </w:pPr>
      <w:r>
        <w:rPr>
          <w:rFonts w:ascii="Times New Roman" w:hAnsi="Times New Roman" w:cs="Times New Roman"/>
          <w:sz w:val="24"/>
          <w:szCs w:val="24"/>
        </w:rPr>
        <w:t>event_type event;</w:t>
      </w:r>
    </w:p>
    <w:p>
      <w:pPr>
        <w:pStyle w:val="13"/>
        <w:rPr>
          <w:rFonts w:ascii="Times New Roman" w:hAnsi="Times New Roman" w:cs="Times New Roman"/>
          <w:sz w:val="24"/>
          <w:szCs w:val="24"/>
        </w:rPr>
      </w:pPr>
      <w:r>
        <w:rPr>
          <w:rFonts w:ascii="Times New Roman" w:hAnsi="Times New Roman" w:cs="Times New Roman"/>
          <w:sz w:val="24"/>
          <w:szCs w:val="24"/>
        </w:rPr>
        <w:t>staticint flag=0;</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if(flag==0)</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from_network_layer(&amp;buffer);</w:t>
      </w:r>
    </w:p>
    <w:p>
      <w:pPr>
        <w:pStyle w:val="13"/>
        <w:rPr>
          <w:rFonts w:ascii="Times New Roman" w:hAnsi="Times New Roman" w:cs="Times New Roman"/>
          <w:sz w:val="24"/>
          <w:szCs w:val="24"/>
        </w:rPr>
      </w:pPr>
      <w:r>
        <w:rPr>
          <w:rFonts w:ascii="Times New Roman" w:hAnsi="Times New Roman" w:cs="Times New Roman"/>
          <w:sz w:val="24"/>
          <w:szCs w:val="24"/>
        </w:rPr>
        <w:t xml:space="preserve">  s.info = buffer;</w:t>
      </w:r>
    </w:p>
    <w:p>
      <w:pPr>
        <w:pStyle w:val="13"/>
        <w:rPr>
          <w:rFonts w:ascii="Times New Roman" w:hAnsi="Times New Roman" w:cs="Times New Roman"/>
          <w:sz w:val="24"/>
          <w:szCs w:val="24"/>
        </w:rPr>
      </w:pPr>
      <w:r>
        <w:rPr>
          <w:rFonts w:ascii="Times New Roman" w:hAnsi="Times New Roman" w:cs="Times New Roman"/>
          <w:sz w:val="24"/>
          <w:szCs w:val="24"/>
        </w:rPr>
        <w:t>s.seq = frame_to_send;</w:t>
      </w:r>
    </w:p>
    <w:p>
      <w:pPr>
        <w:pStyle w:val="13"/>
        <w:rPr>
          <w:rFonts w:ascii="Times New Roman" w:hAnsi="Times New Roman" w:cs="Times New Roman"/>
          <w:sz w:val="24"/>
          <w:szCs w:val="24"/>
        </w:rPr>
      </w:pPr>
      <w:r>
        <w:rPr>
          <w:rFonts w:ascii="Times New Roman" w:hAnsi="Times New Roman" w:cs="Times New Roman"/>
          <w:sz w:val="24"/>
          <w:szCs w:val="24"/>
        </w:rPr>
        <w:t>printf("SENDER :  Info = %d    Seq No = %d     ",s.info,s.seq);</w:t>
      </w:r>
    </w:p>
    <w:p>
      <w:pPr>
        <w:pStyle w:val="13"/>
        <w:rPr>
          <w:rFonts w:ascii="Times New Roman" w:hAnsi="Times New Roman" w:cs="Times New Roman"/>
          <w:sz w:val="24"/>
          <w:szCs w:val="24"/>
        </w:rPr>
      </w:pPr>
      <w:r>
        <w:rPr>
          <w:rFonts w:ascii="Times New Roman" w:hAnsi="Times New Roman" w:cs="Times New Roman"/>
          <w:sz w:val="24"/>
          <w:szCs w:val="24"/>
        </w:rPr>
        <w:t>turn = 'r';</w:t>
      </w:r>
    </w:p>
    <w:p>
      <w:pPr>
        <w:pStyle w:val="13"/>
        <w:rPr>
          <w:rFonts w:ascii="Times New Roman" w:hAnsi="Times New Roman" w:cs="Times New Roman"/>
          <w:sz w:val="24"/>
          <w:szCs w:val="24"/>
        </w:rPr>
      </w:pPr>
      <w:r>
        <w:rPr>
          <w:rFonts w:ascii="Times New Roman" w:hAnsi="Times New Roman" w:cs="Times New Roman"/>
          <w:sz w:val="24"/>
          <w:szCs w:val="24"/>
        </w:rPr>
        <w:t>to_physical_layer(&amp;s);</w:t>
      </w:r>
    </w:p>
    <w:p>
      <w:pPr>
        <w:pStyle w:val="13"/>
        <w:rPr>
          <w:rFonts w:ascii="Times New Roman" w:hAnsi="Times New Roman" w:cs="Times New Roman"/>
          <w:sz w:val="24"/>
          <w:szCs w:val="24"/>
        </w:rPr>
      </w:pPr>
      <w:r>
        <w:rPr>
          <w:rFonts w:ascii="Times New Roman" w:hAnsi="Times New Roman" w:cs="Times New Roman"/>
          <w:sz w:val="24"/>
          <w:szCs w:val="24"/>
        </w:rPr>
        <w:t>flag = 1;</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wait_for_event_sender(&amp;event);</w:t>
      </w:r>
    </w:p>
    <w:p>
      <w:pPr>
        <w:pStyle w:val="13"/>
        <w:rPr>
          <w:rFonts w:ascii="Times New Roman" w:hAnsi="Times New Roman" w:cs="Times New Roman"/>
          <w:sz w:val="24"/>
          <w:szCs w:val="24"/>
        </w:rPr>
      </w:pPr>
      <w:r>
        <w:rPr>
          <w:rFonts w:ascii="Times New Roman" w:hAnsi="Times New Roman" w:cs="Times New Roman"/>
          <w:sz w:val="24"/>
          <w:szCs w:val="24"/>
        </w:rPr>
        <w:t>if(turn=='s')</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if(event==frame_arrival)</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from_network_layer(&amp;buffer);</w:t>
      </w:r>
    </w:p>
    <w:p>
      <w:pPr>
        <w:pStyle w:val="13"/>
        <w:rPr>
          <w:rFonts w:ascii="Times New Roman" w:hAnsi="Times New Roman" w:cs="Times New Roman"/>
          <w:sz w:val="24"/>
          <w:szCs w:val="24"/>
        </w:rPr>
      </w:pPr>
      <w:r>
        <w:rPr>
          <w:rFonts w:ascii="Times New Roman" w:hAnsi="Times New Roman" w:cs="Times New Roman"/>
          <w:sz w:val="24"/>
          <w:szCs w:val="24"/>
        </w:rPr>
        <w:t>inc(frame_to_send);</w:t>
      </w:r>
    </w:p>
    <w:p>
      <w:pPr>
        <w:pStyle w:val="13"/>
        <w:rPr>
          <w:rFonts w:ascii="Times New Roman" w:hAnsi="Times New Roman" w:cs="Times New Roman"/>
          <w:sz w:val="24"/>
          <w:szCs w:val="24"/>
        </w:rPr>
      </w:pPr>
      <w:r>
        <w:rPr>
          <w:rFonts w:ascii="Times New Roman" w:hAnsi="Times New Roman" w:cs="Times New Roman"/>
          <w:sz w:val="24"/>
          <w:szCs w:val="24"/>
        </w:rPr>
        <w:t xml:space="preserve">      s.info = buffer;</w:t>
      </w:r>
    </w:p>
    <w:p>
      <w:pPr>
        <w:pStyle w:val="13"/>
        <w:rPr>
          <w:rFonts w:ascii="Times New Roman" w:hAnsi="Times New Roman" w:cs="Times New Roman"/>
          <w:sz w:val="24"/>
          <w:szCs w:val="24"/>
        </w:rPr>
      </w:pPr>
      <w:r>
        <w:rPr>
          <w:rFonts w:ascii="Times New Roman" w:hAnsi="Times New Roman" w:cs="Times New Roman"/>
          <w:sz w:val="24"/>
          <w:szCs w:val="24"/>
        </w:rPr>
        <w:t>s.seq = frame_to_send;</w:t>
      </w:r>
    </w:p>
    <w:p>
      <w:pPr>
        <w:pStyle w:val="13"/>
        <w:rPr>
          <w:rFonts w:ascii="Times New Roman" w:hAnsi="Times New Roman" w:cs="Times New Roman"/>
          <w:sz w:val="24"/>
          <w:szCs w:val="24"/>
        </w:rPr>
      </w:pPr>
      <w:r>
        <w:rPr>
          <w:rFonts w:ascii="Times New Roman" w:hAnsi="Times New Roman" w:cs="Times New Roman"/>
          <w:sz w:val="24"/>
          <w:szCs w:val="24"/>
        </w:rPr>
        <w:t>printf("SENDER :  Info = %d    Seq No = %d     ",s.info,s.seq);</w:t>
      </w:r>
    </w:p>
    <w:p>
      <w:pPr>
        <w:pStyle w:val="13"/>
        <w:rPr>
          <w:rFonts w:ascii="Times New Roman" w:hAnsi="Times New Roman" w:cs="Times New Roman"/>
          <w:sz w:val="24"/>
          <w:szCs w:val="24"/>
        </w:rPr>
      </w:pPr>
      <w:r>
        <w:rPr>
          <w:rFonts w:ascii="Times New Roman" w:hAnsi="Times New Roman" w:cs="Times New Roman"/>
          <w:sz w:val="24"/>
          <w:szCs w:val="24"/>
        </w:rPr>
        <w:t>turn = 'r';</w:t>
      </w:r>
    </w:p>
    <w:p>
      <w:pPr>
        <w:pStyle w:val="13"/>
        <w:rPr>
          <w:rFonts w:ascii="Times New Roman" w:hAnsi="Times New Roman" w:cs="Times New Roman"/>
          <w:sz w:val="24"/>
          <w:szCs w:val="24"/>
        </w:rPr>
      </w:pPr>
      <w:r>
        <w:rPr>
          <w:rFonts w:ascii="Times New Roman" w:hAnsi="Times New Roman" w:cs="Times New Roman"/>
          <w:sz w:val="24"/>
          <w:szCs w:val="24"/>
        </w:rPr>
        <w:t>to_physical_layer(&amp;s);</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if(event==timeout)</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printf("SENDER : Resending Frame             ");</w:t>
      </w:r>
    </w:p>
    <w:p>
      <w:pPr>
        <w:pStyle w:val="13"/>
        <w:rPr>
          <w:rFonts w:ascii="Times New Roman" w:hAnsi="Times New Roman" w:cs="Times New Roman"/>
          <w:sz w:val="24"/>
          <w:szCs w:val="24"/>
        </w:rPr>
      </w:pPr>
      <w:r>
        <w:rPr>
          <w:rFonts w:ascii="Times New Roman" w:hAnsi="Times New Roman" w:cs="Times New Roman"/>
          <w:sz w:val="24"/>
          <w:szCs w:val="24"/>
        </w:rPr>
        <w:t>turn = 'r';</w:t>
      </w:r>
    </w:p>
    <w:p>
      <w:pPr>
        <w:pStyle w:val="13"/>
        <w:rPr>
          <w:rFonts w:ascii="Times New Roman" w:hAnsi="Times New Roman" w:cs="Times New Roman"/>
          <w:sz w:val="24"/>
          <w:szCs w:val="24"/>
        </w:rPr>
      </w:pPr>
      <w:r>
        <w:rPr>
          <w:rFonts w:ascii="Times New Roman" w:hAnsi="Times New Roman" w:cs="Times New Roman"/>
          <w:sz w:val="24"/>
          <w:szCs w:val="24"/>
        </w:rPr>
        <w:t>to_physical_layer(&amp;s);</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pPr>
        <w:pStyle w:val="13"/>
        <w:rPr>
          <w:rFonts w:ascii="Times New Roman" w:hAnsi="Times New Roman" w:cs="Times New Roman"/>
          <w:sz w:val="24"/>
          <w:szCs w:val="24"/>
        </w:rPr>
      </w:pPr>
      <w:r>
        <w:rPr>
          <w:rFonts w:ascii="Times New Roman" w:hAnsi="Times New Roman" w:cs="Times New Roman"/>
          <w:sz w:val="24"/>
          <w:szCs w:val="24"/>
        </w:rPr>
        <w:t>voidreciever()</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staticintframe_expected=0;</w:t>
      </w:r>
    </w:p>
    <w:p>
      <w:pPr>
        <w:pStyle w:val="13"/>
        <w:rPr>
          <w:rFonts w:ascii="Times New Roman" w:hAnsi="Times New Roman" w:cs="Times New Roman"/>
          <w:sz w:val="24"/>
          <w:szCs w:val="24"/>
        </w:rPr>
      </w:pPr>
      <w:r>
        <w:rPr>
          <w:rFonts w:ascii="Times New Roman" w:hAnsi="Times New Roman" w:cs="Times New Roman"/>
          <w:sz w:val="24"/>
          <w:szCs w:val="24"/>
        </w:rPr>
        <w:t>framer,s;</w:t>
      </w:r>
    </w:p>
    <w:p>
      <w:pPr>
        <w:pStyle w:val="13"/>
        <w:rPr>
          <w:rFonts w:ascii="Times New Roman" w:hAnsi="Times New Roman" w:cs="Times New Roman"/>
          <w:sz w:val="24"/>
          <w:szCs w:val="24"/>
        </w:rPr>
      </w:pPr>
      <w:r>
        <w:rPr>
          <w:rFonts w:ascii="Times New Roman" w:hAnsi="Times New Roman" w:cs="Times New Roman"/>
          <w:sz w:val="24"/>
          <w:szCs w:val="24"/>
        </w:rPr>
        <w:t>event_type event;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wait_for_event_reciever(&amp;event);</w:t>
      </w:r>
    </w:p>
    <w:p>
      <w:pPr>
        <w:pStyle w:val="13"/>
        <w:rPr>
          <w:rFonts w:ascii="Times New Roman" w:hAnsi="Times New Roman" w:cs="Times New Roman"/>
          <w:sz w:val="24"/>
          <w:szCs w:val="24"/>
        </w:rPr>
      </w:pPr>
      <w:r>
        <w:rPr>
          <w:rFonts w:ascii="Times New Roman" w:hAnsi="Times New Roman" w:cs="Times New Roman"/>
          <w:sz w:val="24"/>
          <w:szCs w:val="24"/>
        </w:rPr>
        <w:t>if(turn=='r')</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if(event==frame_arrival)</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from_physical_layer(&amp;r);</w:t>
      </w:r>
    </w:p>
    <w:p>
      <w:pPr>
        <w:pStyle w:val="13"/>
        <w:rPr>
          <w:rFonts w:ascii="Times New Roman" w:hAnsi="Times New Roman" w:cs="Times New Roman"/>
          <w:sz w:val="24"/>
          <w:szCs w:val="24"/>
        </w:rPr>
      </w:pPr>
      <w:r>
        <w:rPr>
          <w:rFonts w:ascii="Times New Roman" w:hAnsi="Times New Roman" w:cs="Times New Roman"/>
          <w:sz w:val="24"/>
          <w:szCs w:val="24"/>
        </w:rPr>
        <w:t>if(r.seq==frame_expected)</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to_network_layer(&amp;r.info);</w:t>
      </w:r>
    </w:p>
    <w:p>
      <w:pPr>
        <w:pStyle w:val="13"/>
        <w:rPr>
          <w:rFonts w:ascii="Times New Roman" w:hAnsi="Times New Roman" w:cs="Times New Roman"/>
          <w:sz w:val="24"/>
          <w:szCs w:val="24"/>
        </w:rPr>
      </w:pPr>
      <w:r>
        <w:rPr>
          <w:rFonts w:ascii="Times New Roman" w:hAnsi="Times New Roman" w:cs="Times New Roman"/>
          <w:sz w:val="24"/>
          <w:szCs w:val="24"/>
        </w:rPr>
        <w:t>inc(frame_expected);</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else</w:t>
      </w:r>
    </w:p>
    <w:p>
      <w:pPr>
        <w:pStyle w:val="13"/>
        <w:rPr>
          <w:rFonts w:ascii="Times New Roman" w:hAnsi="Times New Roman" w:cs="Times New Roman"/>
          <w:sz w:val="24"/>
          <w:szCs w:val="24"/>
        </w:rPr>
      </w:pPr>
      <w:r>
        <w:rPr>
          <w:rFonts w:ascii="Times New Roman" w:hAnsi="Times New Roman" w:cs="Times New Roman"/>
          <w:sz w:val="24"/>
          <w:szCs w:val="24"/>
        </w:rPr>
        <w:t>printf("RECIEVER : Acknowledgement Resent\n");</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turn = 's';</w:t>
      </w:r>
    </w:p>
    <w:p>
      <w:pPr>
        <w:pStyle w:val="13"/>
        <w:rPr>
          <w:rFonts w:ascii="Times New Roman" w:hAnsi="Times New Roman" w:cs="Times New Roman"/>
          <w:sz w:val="24"/>
          <w:szCs w:val="24"/>
        </w:rPr>
      </w:pPr>
      <w:r>
        <w:rPr>
          <w:rFonts w:ascii="Times New Roman" w:hAnsi="Times New Roman" w:cs="Times New Roman"/>
          <w:sz w:val="24"/>
          <w:szCs w:val="24"/>
        </w:rPr>
        <w:t>to_physical_layer(&amp;s);</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if(event==err)</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printf("RECIEVER : Garbled Frame\n");</w:t>
      </w:r>
    </w:p>
    <w:p>
      <w:pPr>
        <w:pStyle w:val="13"/>
        <w:rPr>
          <w:rFonts w:ascii="Times New Roman" w:hAnsi="Times New Roman" w:cs="Times New Roman"/>
          <w:sz w:val="24"/>
          <w:szCs w:val="24"/>
        </w:rPr>
      </w:pPr>
      <w:r>
        <w:rPr>
          <w:rFonts w:ascii="Times New Roman" w:hAnsi="Times New Roman" w:cs="Times New Roman"/>
          <w:sz w:val="24"/>
          <w:szCs w:val="24"/>
        </w:rPr>
        <w:t>turn = 's';     //if frame not recieved</w:t>
      </w:r>
    </w:p>
    <w:p>
      <w:pPr>
        <w:pStyle w:val="13"/>
        <w:rPr>
          <w:rFonts w:ascii="Times New Roman" w:hAnsi="Times New Roman" w:cs="Times New Roman"/>
          <w:sz w:val="24"/>
          <w:szCs w:val="24"/>
        </w:rPr>
      </w:pPr>
      <w:r>
        <w:rPr>
          <w:rFonts w:ascii="Times New Roman" w:hAnsi="Times New Roman" w:cs="Times New Roman"/>
          <w:sz w:val="24"/>
          <w:szCs w:val="24"/>
        </w:rPr>
        <w:t xml:space="preserve">    }                 //sender shold send it again</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pPr>
        <w:pStyle w:val="13"/>
        <w:rPr>
          <w:rFonts w:ascii="Times New Roman" w:hAnsi="Times New Roman" w:cs="Times New Roman"/>
          <w:sz w:val="24"/>
          <w:szCs w:val="24"/>
        </w:rPr>
      </w:pPr>
      <w:r>
        <w:rPr>
          <w:rFonts w:ascii="Times New Roman" w:hAnsi="Times New Roman" w:cs="Times New Roman"/>
          <w:sz w:val="24"/>
          <w:szCs w:val="24"/>
        </w:rPr>
        <w:t>voidfrom_network_layer(packet *buffer)</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 xml:space="preserve">   (*buffer).data = i;</w:t>
      </w:r>
    </w:p>
    <w:p>
      <w:pPr>
        <w:pStyle w:val="13"/>
        <w:rPr>
          <w:rFonts w:ascii="Times New Roman" w:hAnsi="Times New Roman" w:cs="Times New Roman"/>
          <w:sz w:val="24"/>
          <w:szCs w:val="24"/>
        </w:rPr>
      </w:pPr>
      <w:r>
        <w:rPr>
          <w:rFonts w:ascii="Times New Roman" w:hAnsi="Times New Roman" w:cs="Times New Roman"/>
          <w:sz w:val="24"/>
          <w:szCs w:val="24"/>
        </w:rPr>
        <w:t>i++;</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pPr>
        <w:pStyle w:val="13"/>
        <w:rPr>
          <w:rFonts w:ascii="Times New Roman" w:hAnsi="Times New Roman" w:cs="Times New Roman"/>
          <w:sz w:val="24"/>
          <w:szCs w:val="24"/>
        </w:rPr>
      </w:pPr>
      <w:r>
        <w:rPr>
          <w:rFonts w:ascii="Times New Roman" w:hAnsi="Times New Roman" w:cs="Times New Roman"/>
          <w:sz w:val="24"/>
          <w:szCs w:val="24"/>
        </w:rPr>
        <w:t>voidto_physical_layer(frame *s)</w:t>
      </w:r>
    </w:p>
    <w:p>
      <w:pPr>
        <w:pStyle w:val="13"/>
        <w:rPr>
          <w:rFonts w:ascii="Times New Roman" w:hAnsi="Times New Roman" w:cs="Times New Roman"/>
          <w:sz w:val="24"/>
          <w:szCs w:val="24"/>
        </w:rPr>
      </w:pPr>
      <w:r>
        <w:rPr>
          <w:rFonts w:ascii="Times New Roman" w:hAnsi="Times New Roman" w:cs="Times New Roman"/>
          <w:sz w:val="24"/>
          <w:szCs w:val="24"/>
        </w:rPr>
        <w:t>{                     // 0 means error</w:t>
      </w:r>
    </w:p>
    <w:p>
      <w:pPr>
        <w:pStyle w:val="13"/>
        <w:rPr>
          <w:rFonts w:ascii="Times New Roman" w:hAnsi="Times New Roman" w:cs="Times New Roman"/>
          <w:sz w:val="24"/>
          <w:szCs w:val="24"/>
        </w:rPr>
      </w:pPr>
      <w:r>
        <w:rPr>
          <w:rFonts w:ascii="Times New Roman" w:hAnsi="Times New Roman" w:cs="Times New Roman"/>
          <w:sz w:val="24"/>
          <w:szCs w:val="24"/>
        </w:rPr>
        <w:t>s-&gt;err = random(4);  //non zero means no error</w:t>
      </w:r>
    </w:p>
    <w:p>
      <w:pPr>
        <w:pStyle w:val="13"/>
        <w:rPr>
          <w:rFonts w:ascii="Times New Roman" w:hAnsi="Times New Roman" w:cs="Times New Roman"/>
          <w:sz w:val="24"/>
          <w:szCs w:val="24"/>
        </w:rPr>
      </w:pPr>
      <w:r>
        <w:rPr>
          <w:rFonts w:ascii="Times New Roman" w:hAnsi="Times New Roman" w:cs="Times New Roman"/>
          <w:sz w:val="24"/>
          <w:szCs w:val="24"/>
        </w:rPr>
        <w:t xml:space="preserve"> DATA = *s;           //probability of error = 1/4</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pPr>
        <w:pStyle w:val="13"/>
        <w:rPr>
          <w:rFonts w:ascii="Times New Roman" w:hAnsi="Times New Roman" w:cs="Times New Roman"/>
          <w:sz w:val="24"/>
          <w:szCs w:val="24"/>
        </w:rPr>
      </w:pPr>
      <w:r>
        <w:rPr>
          <w:rFonts w:ascii="Times New Roman" w:hAnsi="Times New Roman" w:cs="Times New Roman"/>
          <w:sz w:val="24"/>
          <w:szCs w:val="24"/>
        </w:rPr>
        <w:t>voidto_network_layer(packet *buffer)</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printf("RECIEVER :Packet %d recieved , Ack Sent\n",(*buffer).data);</w:t>
      </w:r>
    </w:p>
    <w:p>
      <w:pPr>
        <w:pStyle w:val="13"/>
        <w:rPr>
          <w:rFonts w:ascii="Times New Roman" w:hAnsi="Times New Roman" w:cs="Times New Roman"/>
          <w:sz w:val="24"/>
          <w:szCs w:val="24"/>
        </w:rPr>
      </w:pPr>
      <w:r>
        <w:rPr>
          <w:rFonts w:ascii="Times New Roman" w:hAnsi="Times New Roman" w:cs="Times New Roman"/>
          <w:sz w:val="24"/>
          <w:szCs w:val="24"/>
        </w:rPr>
        <w:t>if(i&gt;TOT_PACKETS)          //if all packets recieved then disconnect</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   DISCONNECT = 1;</w:t>
      </w:r>
    </w:p>
    <w:p>
      <w:pPr>
        <w:pStyle w:val="13"/>
        <w:rPr>
          <w:rFonts w:ascii="Times New Roman" w:hAnsi="Times New Roman" w:cs="Times New Roman"/>
          <w:sz w:val="24"/>
          <w:szCs w:val="24"/>
        </w:rPr>
      </w:pPr>
      <w:r>
        <w:rPr>
          <w:rFonts w:ascii="Times New Roman" w:hAnsi="Times New Roman" w:cs="Times New Roman"/>
          <w:sz w:val="24"/>
          <w:szCs w:val="24"/>
        </w:rPr>
        <w:t>printf("\nDISCONNECTED");</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pPr>
        <w:pStyle w:val="13"/>
        <w:rPr>
          <w:rFonts w:ascii="Times New Roman" w:hAnsi="Times New Roman" w:cs="Times New Roman"/>
          <w:sz w:val="24"/>
          <w:szCs w:val="24"/>
        </w:rPr>
      </w:pPr>
      <w:r>
        <w:rPr>
          <w:rFonts w:ascii="Times New Roman" w:hAnsi="Times New Roman" w:cs="Times New Roman"/>
          <w:sz w:val="24"/>
          <w:szCs w:val="24"/>
        </w:rPr>
        <w:t>voidfrom_physical_layer(frame *buffer)</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 xml:space="preserve"> *buffer = DATA;</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pPr>
        <w:pStyle w:val="13"/>
        <w:rPr>
          <w:rFonts w:ascii="Times New Roman" w:hAnsi="Times New Roman" w:cs="Times New Roman"/>
          <w:sz w:val="24"/>
          <w:szCs w:val="24"/>
        </w:rPr>
      </w:pPr>
      <w:r>
        <w:rPr>
          <w:rFonts w:ascii="Times New Roman" w:hAnsi="Times New Roman" w:cs="Times New Roman"/>
          <w:sz w:val="24"/>
          <w:szCs w:val="24"/>
        </w:rPr>
        <w:t>voidwait_for_event_sender(event_type * e)</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staticint timer=0;</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if(turn=='s')</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timer++;</w:t>
      </w:r>
    </w:p>
    <w:p>
      <w:pPr>
        <w:pStyle w:val="13"/>
        <w:rPr>
          <w:rFonts w:ascii="Times New Roman" w:hAnsi="Times New Roman" w:cs="Times New Roman"/>
          <w:sz w:val="24"/>
          <w:szCs w:val="24"/>
        </w:rPr>
      </w:pPr>
      <w:r>
        <w:rPr>
          <w:rFonts w:ascii="Times New Roman" w:hAnsi="Times New Roman" w:cs="Times New Roman"/>
          <w:sz w:val="24"/>
          <w:szCs w:val="24"/>
        </w:rPr>
        <w:t>if(timer==TIMEOUT)</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     *e = timeout;</w:t>
      </w:r>
    </w:p>
    <w:p>
      <w:pPr>
        <w:pStyle w:val="13"/>
        <w:rPr>
          <w:rFonts w:ascii="Times New Roman" w:hAnsi="Times New Roman" w:cs="Times New Roman"/>
          <w:sz w:val="24"/>
          <w:szCs w:val="24"/>
        </w:rPr>
      </w:pPr>
      <w:r>
        <w:rPr>
          <w:rFonts w:ascii="Times New Roman" w:hAnsi="Times New Roman" w:cs="Times New Roman"/>
          <w:sz w:val="24"/>
          <w:szCs w:val="24"/>
        </w:rPr>
        <w:t>printf("SENDER : Ack not recieved=&gt; TIMEOUT\n");</w:t>
      </w:r>
    </w:p>
    <w:p>
      <w:pPr>
        <w:pStyle w:val="13"/>
        <w:rPr>
          <w:rFonts w:ascii="Times New Roman" w:hAnsi="Times New Roman" w:cs="Times New Roman"/>
          <w:sz w:val="24"/>
          <w:szCs w:val="24"/>
        </w:rPr>
      </w:pPr>
      <w:r>
        <w:rPr>
          <w:rFonts w:ascii="Times New Roman" w:hAnsi="Times New Roman" w:cs="Times New Roman"/>
          <w:sz w:val="24"/>
          <w:szCs w:val="24"/>
        </w:rPr>
        <w:t>timer = 0;</w:t>
      </w:r>
    </w:p>
    <w:p>
      <w:pPr>
        <w:pStyle w:val="13"/>
        <w:rPr>
          <w:rFonts w:ascii="Times New Roman" w:hAnsi="Times New Roman" w:cs="Times New Roman"/>
          <w:sz w:val="24"/>
          <w:szCs w:val="24"/>
        </w:rPr>
      </w:pPr>
      <w:r>
        <w:rPr>
          <w:rFonts w:ascii="Times New Roman" w:hAnsi="Times New Roman" w:cs="Times New Roman"/>
          <w:sz w:val="24"/>
          <w:szCs w:val="24"/>
        </w:rPr>
        <w:t>return;</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if(DATA.err==0)</w:t>
      </w:r>
    </w:p>
    <w:p>
      <w:pPr>
        <w:pStyle w:val="13"/>
        <w:rPr>
          <w:rFonts w:ascii="Times New Roman" w:hAnsi="Times New Roman" w:cs="Times New Roman"/>
          <w:sz w:val="24"/>
          <w:szCs w:val="24"/>
        </w:rPr>
      </w:pPr>
      <w:r>
        <w:rPr>
          <w:rFonts w:ascii="Times New Roman" w:hAnsi="Times New Roman" w:cs="Times New Roman"/>
          <w:sz w:val="24"/>
          <w:szCs w:val="24"/>
        </w:rPr>
        <w:t xml:space="preserve">     *e = err;</w:t>
      </w:r>
    </w:p>
    <w:p>
      <w:pPr>
        <w:pStyle w:val="13"/>
        <w:rPr>
          <w:rFonts w:ascii="Times New Roman" w:hAnsi="Times New Roman" w:cs="Times New Roman"/>
          <w:sz w:val="24"/>
          <w:szCs w:val="24"/>
        </w:rPr>
      </w:pPr>
      <w:r>
        <w:rPr>
          <w:rFonts w:ascii="Times New Roman" w:hAnsi="Times New Roman" w:cs="Times New Roman"/>
          <w:sz w:val="24"/>
          <w:szCs w:val="24"/>
        </w:rPr>
        <w:t>else</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timer = 0;</w:t>
      </w:r>
    </w:p>
    <w:p>
      <w:pPr>
        <w:pStyle w:val="13"/>
        <w:rPr>
          <w:rFonts w:ascii="Times New Roman" w:hAnsi="Times New Roman" w:cs="Times New Roman"/>
          <w:sz w:val="24"/>
          <w:szCs w:val="24"/>
        </w:rPr>
      </w:pPr>
      <w:r>
        <w:rPr>
          <w:rFonts w:ascii="Times New Roman" w:hAnsi="Times New Roman" w:cs="Times New Roman"/>
          <w:sz w:val="24"/>
          <w:szCs w:val="24"/>
        </w:rPr>
        <w:t xml:space="preserve">     *e = frame_arrival;</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pPr>
        <w:pStyle w:val="13"/>
        <w:rPr>
          <w:rFonts w:ascii="Times New Roman" w:hAnsi="Times New Roman" w:cs="Times New Roman"/>
          <w:sz w:val="24"/>
          <w:szCs w:val="24"/>
        </w:rPr>
      </w:pPr>
      <w:r>
        <w:rPr>
          <w:rFonts w:ascii="Times New Roman" w:hAnsi="Times New Roman" w:cs="Times New Roman"/>
          <w:sz w:val="24"/>
          <w:szCs w:val="24"/>
        </w:rPr>
        <w:t>voidwait_for_event_reciever(event_type * e)</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if(turn=='r')</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if(DATA.err==0)</w:t>
      </w:r>
    </w:p>
    <w:p>
      <w:pPr>
        <w:pStyle w:val="13"/>
        <w:rPr>
          <w:rFonts w:ascii="Times New Roman" w:hAnsi="Times New Roman" w:cs="Times New Roman"/>
          <w:sz w:val="24"/>
          <w:szCs w:val="24"/>
        </w:rPr>
      </w:pPr>
      <w:r>
        <w:rPr>
          <w:rFonts w:ascii="Times New Roman" w:hAnsi="Times New Roman" w:cs="Times New Roman"/>
          <w:sz w:val="24"/>
          <w:szCs w:val="24"/>
        </w:rPr>
        <w:t xml:space="preserve">     *e = err;</w:t>
      </w:r>
    </w:p>
    <w:p>
      <w:pPr>
        <w:pStyle w:val="13"/>
        <w:rPr>
          <w:rFonts w:ascii="Times New Roman" w:hAnsi="Times New Roman" w:cs="Times New Roman"/>
          <w:sz w:val="24"/>
          <w:szCs w:val="24"/>
        </w:rPr>
      </w:pPr>
      <w:r>
        <w:rPr>
          <w:rFonts w:ascii="Times New Roman" w:hAnsi="Times New Roman" w:cs="Times New Roman"/>
          <w:sz w:val="24"/>
          <w:szCs w:val="24"/>
        </w:rPr>
        <w:t>else</w:t>
      </w:r>
    </w:p>
    <w:p>
      <w:pPr>
        <w:pStyle w:val="13"/>
        <w:rPr>
          <w:rFonts w:ascii="Times New Roman" w:hAnsi="Times New Roman" w:cs="Times New Roman"/>
          <w:sz w:val="24"/>
          <w:szCs w:val="24"/>
        </w:rPr>
      </w:pPr>
      <w:r>
        <w:rPr>
          <w:rFonts w:ascii="Times New Roman" w:hAnsi="Times New Roman" w:cs="Times New Roman"/>
          <w:sz w:val="24"/>
          <w:szCs w:val="24"/>
        </w:rPr>
        <w:t xml:space="preserve">     *e = frame_arrival;</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sz w:val="24"/>
          <w:szCs w:val="24"/>
        </w:rPr>
      </w:pPr>
    </w:p>
    <w:p>
      <w:pPr>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b/>
          <w:bCs/>
          <w:sz w:val="24"/>
          <w:szCs w:val="24"/>
          <w:u w:val="single"/>
        </w:rPr>
        <w:t>SLIDING WINDOW ARQ USING ‘C’</w:t>
      </w:r>
    </w:p>
    <w:p>
      <w:pPr>
        <w:rPr>
          <w:rFonts w:ascii="Times New Roman" w:hAnsi="Times New Roman" w:cs="Times New Roman"/>
          <w:b/>
          <w:bCs/>
          <w:sz w:val="24"/>
          <w:szCs w:val="24"/>
        </w:rPr>
      </w:pPr>
      <w:r>
        <w:rPr>
          <w:rFonts w:ascii="Times New Roman" w:hAnsi="Times New Roman" w:cs="Times New Roman"/>
          <w:b/>
          <w:bCs/>
          <w:sz w:val="24"/>
          <w:szCs w:val="24"/>
        </w:rPr>
        <w:t>EXP NO:</w:t>
      </w:r>
    </w:p>
    <w:p>
      <w:pPr>
        <w:rPr>
          <w:rFonts w:ascii="Times New Roman" w:hAnsi="Times New Roman" w:cs="Times New Roman"/>
          <w:b/>
          <w:bCs/>
          <w:sz w:val="24"/>
          <w:szCs w:val="24"/>
        </w:rPr>
      </w:pPr>
      <w:r>
        <w:rPr>
          <w:rFonts w:ascii="Times New Roman" w:hAnsi="Times New Roman" w:cs="Times New Roman"/>
          <w:b/>
          <w:bCs/>
          <w:sz w:val="24"/>
          <w:szCs w:val="24"/>
        </w:rPr>
        <w:t>DATE:</w:t>
      </w:r>
    </w:p>
    <w:p>
      <w:pPr>
        <w:rPr>
          <w:rFonts w:ascii="Times New Roman" w:hAnsi="Times New Roman" w:cs="Times New Roman"/>
          <w:b/>
          <w:bCs/>
          <w:sz w:val="24"/>
          <w:szCs w:val="24"/>
        </w:rPr>
      </w:pPr>
      <w:r>
        <w:rPr>
          <w:rFonts w:ascii="Times New Roman" w:hAnsi="Times New Roman" w:cs="Times New Roman"/>
          <w:b/>
          <w:bCs/>
          <w:sz w:val="24"/>
          <w:szCs w:val="24"/>
        </w:rPr>
        <w:t>AIM:</w:t>
      </w:r>
    </w:p>
    <w:p>
      <w:pPr>
        <w:rPr>
          <w:rFonts w:ascii="Times New Roman" w:hAnsi="Times New Roman" w:cs="Times New Roman"/>
          <w:b/>
          <w:bCs/>
          <w:sz w:val="24"/>
          <w:szCs w:val="24"/>
        </w:rPr>
      </w:pPr>
      <w:r>
        <w:rPr>
          <w:rFonts w:ascii="Times New Roman" w:hAnsi="Times New Roman" w:cs="Times New Roman"/>
          <w:b/>
          <w:bCs/>
          <w:sz w:val="24"/>
          <w:szCs w:val="24"/>
        </w:rPr>
        <w:tab/>
      </w:r>
    </w:p>
    <w:p>
      <w:pPr>
        <w:rPr>
          <w:rFonts w:ascii="Times New Roman" w:hAnsi="Times New Roman" w:cs="Times New Roman"/>
          <w:b/>
          <w:bCs/>
          <w:sz w:val="24"/>
          <w:szCs w:val="24"/>
        </w:rPr>
      </w:pPr>
      <w:r>
        <w:rPr>
          <w:rFonts w:ascii="Times New Roman" w:hAnsi="Times New Roman" w:cs="Times New Roman"/>
          <w:b/>
          <w:bCs/>
          <w:sz w:val="24"/>
          <w:szCs w:val="24"/>
        </w:rPr>
        <w:t>APPARATUS REQUIRED: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ALGORITHM:</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FLOW CHART: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pStyle w:val="13"/>
        <w:rPr>
          <w:rFonts w:ascii="Times New Roman" w:hAnsi="Times New Roman" w:cs="Times New Roman"/>
          <w:sz w:val="24"/>
          <w:szCs w:val="24"/>
        </w:rPr>
      </w:pPr>
      <w:r>
        <w:rPr>
          <w:rFonts w:ascii="Times New Roman" w:hAnsi="Times New Roman" w:cs="Times New Roman"/>
          <w:sz w:val="24"/>
          <w:szCs w:val="24"/>
        </w:rPr>
        <w:t>#include&lt;stdio.h&gt;</w:t>
      </w:r>
    </w:p>
    <w:p>
      <w:pPr>
        <w:pStyle w:val="13"/>
        <w:rPr>
          <w:rFonts w:ascii="Times New Roman" w:hAnsi="Times New Roman" w:cs="Times New Roman"/>
          <w:sz w:val="24"/>
          <w:szCs w:val="24"/>
        </w:rPr>
      </w:pPr>
      <w:r>
        <w:rPr>
          <w:rFonts w:ascii="Times New Roman" w:hAnsi="Times New Roman" w:cs="Times New Roman"/>
          <w:sz w:val="24"/>
          <w:szCs w:val="24"/>
        </w:rPr>
        <w:t>#include&lt;stdlib.h&gt;</w:t>
      </w:r>
    </w:p>
    <w:p>
      <w:pPr>
        <w:pStyle w:val="13"/>
        <w:rPr>
          <w:rFonts w:ascii="Times New Roman" w:hAnsi="Times New Roman" w:cs="Times New Roman"/>
          <w:sz w:val="24"/>
          <w:szCs w:val="24"/>
        </w:rPr>
      </w:pPr>
      <w:r>
        <w:rPr>
          <w:rFonts w:ascii="Times New Roman" w:hAnsi="Times New Roman" w:cs="Times New Roman"/>
          <w:sz w:val="24"/>
          <w:szCs w:val="24"/>
        </w:rPr>
        <w:t>#include&lt;math.h&gt;</w:t>
      </w:r>
    </w:p>
    <w:p>
      <w:pPr>
        <w:pStyle w:val="13"/>
        <w:rPr>
          <w:rFonts w:ascii="Times New Roman" w:hAnsi="Times New Roman" w:cs="Times New Roman"/>
          <w:sz w:val="24"/>
          <w:szCs w:val="24"/>
        </w:rPr>
      </w:pPr>
      <w:r>
        <w:rPr>
          <w:rFonts w:ascii="Times New Roman" w:hAnsi="Times New Roman" w:cs="Times New Roman"/>
          <w:sz w:val="24"/>
          <w:szCs w:val="24"/>
        </w:rPr>
        <w:t>intn,r;</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struct frame</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charack;</w:t>
      </w:r>
    </w:p>
    <w:p>
      <w:pPr>
        <w:pStyle w:val="13"/>
        <w:ind w:left="720"/>
        <w:rPr>
          <w:rFonts w:ascii="Times New Roman" w:hAnsi="Times New Roman" w:cs="Times New Roman"/>
          <w:sz w:val="24"/>
          <w:szCs w:val="24"/>
        </w:rPr>
      </w:pPr>
      <w:r>
        <w:rPr>
          <w:rFonts w:ascii="Times New Roman" w:hAnsi="Times New Roman" w:cs="Times New Roman"/>
          <w:sz w:val="24"/>
          <w:szCs w:val="24"/>
        </w:rPr>
        <w:t>int data;</w:t>
      </w:r>
    </w:p>
    <w:p>
      <w:pPr>
        <w:pStyle w:val="13"/>
        <w:ind w:left="720"/>
        <w:rPr>
          <w:rFonts w:ascii="Times New Roman" w:hAnsi="Times New Roman" w:cs="Times New Roman"/>
          <w:sz w:val="24"/>
          <w:szCs w:val="24"/>
        </w:rPr>
      </w:pPr>
      <w:r>
        <w:rPr>
          <w:rFonts w:ascii="Times New Roman" w:hAnsi="Times New Roman" w:cs="Times New Roman"/>
          <w:sz w:val="24"/>
          <w:szCs w:val="24"/>
        </w:rPr>
        <w:t>}frm[10];</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int sender(void);</w:t>
      </w:r>
    </w:p>
    <w:p>
      <w:pPr>
        <w:pStyle w:val="13"/>
        <w:rPr>
          <w:rFonts w:ascii="Times New Roman" w:hAnsi="Times New Roman" w:cs="Times New Roman"/>
          <w:sz w:val="24"/>
          <w:szCs w:val="24"/>
        </w:rPr>
      </w:pPr>
      <w:r>
        <w:rPr>
          <w:rFonts w:ascii="Times New Roman" w:hAnsi="Times New Roman" w:cs="Times New Roman"/>
          <w:sz w:val="24"/>
          <w:szCs w:val="24"/>
        </w:rPr>
        <w:t>voidrecvfrm(void);</w:t>
      </w:r>
    </w:p>
    <w:p>
      <w:pPr>
        <w:pStyle w:val="13"/>
        <w:rPr>
          <w:rFonts w:ascii="Times New Roman" w:hAnsi="Times New Roman" w:cs="Times New Roman"/>
          <w:sz w:val="24"/>
          <w:szCs w:val="24"/>
        </w:rPr>
      </w:pPr>
      <w:r>
        <w:rPr>
          <w:rFonts w:ascii="Times New Roman" w:hAnsi="Times New Roman" w:cs="Times New Roman"/>
          <w:sz w:val="24"/>
          <w:szCs w:val="24"/>
        </w:rPr>
        <w:t>void resend(void);</w:t>
      </w:r>
    </w:p>
    <w:p>
      <w:pPr>
        <w:pStyle w:val="13"/>
        <w:rPr>
          <w:rFonts w:ascii="Times New Roman" w:hAnsi="Times New Roman" w:cs="Times New Roman"/>
          <w:sz w:val="24"/>
          <w:szCs w:val="24"/>
        </w:rPr>
      </w:pPr>
      <w:r>
        <w:rPr>
          <w:rFonts w:ascii="Times New Roman" w:hAnsi="Times New Roman" w:cs="Times New Roman"/>
          <w:sz w:val="24"/>
          <w:szCs w:val="24"/>
        </w:rPr>
        <w:t>void resend1(void);</w:t>
      </w:r>
    </w:p>
    <w:p>
      <w:pPr>
        <w:pStyle w:val="13"/>
        <w:rPr>
          <w:rFonts w:ascii="Times New Roman" w:hAnsi="Times New Roman" w:cs="Times New Roman"/>
          <w:sz w:val="24"/>
          <w:szCs w:val="24"/>
        </w:rPr>
      </w:pPr>
      <w:r>
        <w:rPr>
          <w:rFonts w:ascii="Times New Roman" w:hAnsi="Times New Roman" w:cs="Times New Roman"/>
          <w:sz w:val="24"/>
          <w:szCs w:val="24"/>
        </w:rPr>
        <w:t>voidgoback(void);</w:t>
      </w:r>
    </w:p>
    <w:p>
      <w:pPr>
        <w:pStyle w:val="13"/>
        <w:rPr>
          <w:rFonts w:ascii="Times New Roman" w:hAnsi="Times New Roman" w:cs="Times New Roman"/>
          <w:sz w:val="24"/>
          <w:szCs w:val="24"/>
        </w:rPr>
      </w:pPr>
      <w:r>
        <w:rPr>
          <w:rFonts w:ascii="Times New Roman" w:hAnsi="Times New Roman" w:cs="Times New Roman"/>
          <w:sz w:val="24"/>
          <w:szCs w:val="24"/>
        </w:rPr>
        <w:t>void selective(void);</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int main()</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int c;</w:t>
      </w:r>
    </w:p>
    <w:p>
      <w:pPr>
        <w:pStyle w:val="13"/>
        <w:ind w:left="720"/>
        <w:rPr>
          <w:rFonts w:ascii="Times New Roman" w:hAnsi="Times New Roman" w:cs="Times New Roman"/>
          <w:sz w:val="24"/>
          <w:szCs w:val="24"/>
        </w:rPr>
      </w:pPr>
      <w:r>
        <w:rPr>
          <w:rFonts w:ascii="Times New Roman" w:hAnsi="Times New Roman" w:cs="Times New Roman"/>
          <w:sz w:val="24"/>
          <w:szCs w:val="24"/>
        </w:rPr>
        <w:t>clrscr();</w:t>
      </w:r>
    </w:p>
    <w:p>
      <w:pPr>
        <w:pStyle w:val="13"/>
        <w:ind w:left="720"/>
        <w:rPr>
          <w:rFonts w:ascii="Times New Roman" w:hAnsi="Times New Roman" w:cs="Times New Roman"/>
          <w:sz w:val="24"/>
          <w:szCs w:val="24"/>
        </w:rPr>
      </w:pPr>
      <w:r>
        <w:rPr>
          <w:rFonts w:ascii="Times New Roman" w:hAnsi="Times New Roman" w:cs="Times New Roman"/>
          <w:sz w:val="24"/>
          <w:szCs w:val="24"/>
        </w:rPr>
        <w:t>do</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printf("\n\n1.Selective repeat ARQ\n2.Goback ARQ\n3.exit");</w:t>
      </w:r>
    </w:p>
    <w:p>
      <w:pPr>
        <w:pStyle w:val="13"/>
        <w:ind w:left="720"/>
        <w:rPr>
          <w:rFonts w:ascii="Times New Roman" w:hAnsi="Times New Roman" w:cs="Times New Roman"/>
          <w:sz w:val="24"/>
          <w:szCs w:val="24"/>
        </w:rPr>
      </w:pPr>
      <w:r>
        <w:rPr>
          <w:rFonts w:ascii="Times New Roman" w:hAnsi="Times New Roman" w:cs="Times New Roman"/>
          <w:sz w:val="24"/>
          <w:szCs w:val="24"/>
        </w:rPr>
        <w:t>printf("\nEnterur choice:");</w:t>
      </w:r>
    </w:p>
    <w:p>
      <w:pPr>
        <w:pStyle w:val="13"/>
        <w:ind w:left="720"/>
        <w:rPr>
          <w:rFonts w:ascii="Times New Roman" w:hAnsi="Times New Roman" w:cs="Times New Roman"/>
          <w:sz w:val="24"/>
          <w:szCs w:val="24"/>
        </w:rPr>
      </w:pPr>
      <w:r>
        <w:rPr>
          <w:rFonts w:ascii="Times New Roman" w:hAnsi="Times New Roman" w:cs="Times New Roman"/>
          <w:sz w:val="24"/>
          <w:szCs w:val="24"/>
        </w:rPr>
        <w:t>scanf("%d",&amp;c);</w:t>
      </w:r>
    </w:p>
    <w:p>
      <w:pPr>
        <w:pStyle w:val="13"/>
        <w:ind w:left="720"/>
        <w:rPr>
          <w:rFonts w:ascii="Times New Roman" w:hAnsi="Times New Roman" w:cs="Times New Roman"/>
          <w:sz w:val="24"/>
          <w:szCs w:val="24"/>
        </w:rPr>
      </w:pPr>
      <w:r>
        <w:rPr>
          <w:rFonts w:ascii="Times New Roman" w:hAnsi="Times New Roman" w:cs="Times New Roman"/>
          <w:sz w:val="24"/>
          <w:szCs w:val="24"/>
        </w:rPr>
        <w:t>switch(c)</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case 1:</w:t>
      </w:r>
    </w:p>
    <w:p>
      <w:pPr>
        <w:pStyle w:val="13"/>
        <w:ind w:left="720"/>
        <w:rPr>
          <w:rFonts w:ascii="Times New Roman" w:hAnsi="Times New Roman" w:cs="Times New Roman"/>
          <w:sz w:val="24"/>
          <w:szCs w:val="24"/>
        </w:rPr>
      </w:pPr>
      <w:r>
        <w:rPr>
          <w:rFonts w:ascii="Times New Roman" w:hAnsi="Times New Roman" w:cs="Times New Roman"/>
          <w:sz w:val="24"/>
          <w:szCs w:val="24"/>
        </w:rPr>
        <w:t>selective();</w:t>
      </w:r>
    </w:p>
    <w:p>
      <w:pPr>
        <w:pStyle w:val="13"/>
        <w:ind w:left="720"/>
        <w:rPr>
          <w:rFonts w:ascii="Times New Roman" w:hAnsi="Times New Roman" w:cs="Times New Roman"/>
          <w:sz w:val="24"/>
          <w:szCs w:val="24"/>
        </w:rPr>
      </w:pPr>
      <w:r>
        <w:rPr>
          <w:rFonts w:ascii="Times New Roman" w:hAnsi="Times New Roman" w:cs="Times New Roman"/>
          <w:sz w:val="24"/>
          <w:szCs w:val="24"/>
        </w:rPr>
        <w:t>break;</w:t>
      </w:r>
    </w:p>
    <w:p>
      <w:pPr>
        <w:pStyle w:val="13"/>
        <w:ind w:left="720"/>
        <w:rPr>
          <w:rFonts w:ascii="Times New Roman" w:hAnsi="Times New Roman" w:cs="Times New Roman"/>
          <w:sz w:val="24"/>
          <w:szCs w:val="24"/>
        </w:rPr>
      </w:pPr>
      <w:r>
        <w:rPr>
          <w:rFonts w:ascii="Times New Roman" w:hAnsi="Times New Roman" w:cs="Times New Roman"/>
          <w:sz w:val="24"/>
          <w:szCs w:val="24"/>
        </w:rPr>
        <w:t>case 2:</w:t>
      </w:r>
    </w:p>
    <w:p>
      <w:pPr>
        <w:pStyle w:val="13"/>
        <w:ind w:left="720"/>
        <w:rPr>
          <w:rFonts w:ascii="Times New Roman" w:hAnsi="Times New Roman" w:cs="Times New Roman"/>
          <w:sz w:val="24"/>
          <w:szCs w:val="24"/>
        </w:rPr>
      </w:pPr>
      <w:r>
        <w:rPr>
          <w:rFonts w:ascii="Times New Roman" w:hAnsi="Times New Roman" w:cs="Times New Roman"/>
          <w:sz w:val="24"/>
          <w:szCs w:val="24"/>
        </w:rPr>
        <w:t>goback();</w:t>
      </w:r>
    </w:p>
    <w:p>
      <w:pPr>
        <w:pStyle w:val="13"/>
        <w:ind w:left="720"/>
        <w:rPr>
          <w:rFonts w:ascii="Times New Roman" w:hAnsi="Times New Roman" w:cs="Times New Roman"/>
          <w:sz w:val="24"/>
          <w:szCs w:val="24"/>
        </w:rPr>
      </w:pPr>
      <w:r>
        <w:rPr>
          <w:rFonts w:ascii="Times New Roman" w:hAnsi="Times New Roman" w:cs="Times New Roman"/>
          <w:sz w:val="24"/>
          <w:szCs w:val="24"/>
        </w:rPr>
        <w:t>break;</w:t>
      </w:r>
    </w:p>
    <w:p>
      <w:pPr>
        <w:pStyle w:val="13"/>
        <w:ind w:left="720"/>
        <w:rPr>
          <w:rFonts w:ascii="Times New Roman" w:hAnsi="Times New Roman" w:cs="Times New Roman"/>
          <w:sz w:val="24"/>
          <w:szCs w:val="24"/>
        </w:rPr>
      </w:pPr>
      <w:r>
        <w:rPr>
          <w:rFonts w:ascii="Times New Roman" w:hAnsi="Times New Roman" w:cs="Times New Roman"/>
          <w:sz w:val="24"/>
          <w:szCs w:val="24"/>
        </w:rPr>
        <w:t>case 3:</w:t>
      </w:r>
    </w:p>
    <w:p>
      <w:pPr>
        <w:pStyle w:val="13"/>
        <w:ind w:left="720"/>
        <w:rPr>
          <w:rFonts w:ascii="Times New Roman" w:hAnsi="Times New Roman" w:cs="Times New Roman"/>
          <w:sz w:val="24"/>
          <w:szCs w:val="24"/>
        </w:rPr>
      </w:pPr>
      <w:r>
        <w:rPr>
          <w:rFonts w:ascii="Times New Roman" w:hAnsi="Times New Roman" w:cs="Times New Roman"/>
          <w:sz w:val="24"/>
          <w:szCs w:val="24"/>
        </w:rPr>
        <w:t>exit(0);</w:t>
      </w:r>
    </w:p>
    <w:p>
      <w:pPr>
        <w:pStyle w:val="13"/>
        <w:ind w:left="720"/>
        <w:rPr>
          <w:rFonts w:ascii="Times New Roman" w:hAnsi="Times New Roman" w:cs="Times New Roman"/>
          <w:sz w:val="24"/>
          <w:szCs w:val="24"/>
        </w:rPr>
      </w:pPr>
      <w:r>
        <w:rPr>
          <w:rFonts w:ascii="Times New Roman" w:hAnsi="Times New Roman" w:cs="Times New Roman"/>
          <w:sz w:val="24"/>
          <w:szCs w:val="24"/>
        </w:rPr>
        <w:t>break;</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}while(c!=4);</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voidgoback()</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sender();</w:t>
      </w:r>
    </w:p>
    <w:p>
      <w:pPr>
        <w:pStyle w:val="13"/>
        <w:ind w:left="720"/>
        <w:rPr>
          <w:rFonts w:ascii="Times New Roman" w:hAnsi="Times New Roman" w:cs="Times New Roman"/>
          <w:sz w:val="24"/>
          <w:szCs w:val="24"/>
        </w:rPr>
      </w:pPr>
      <w:r>
        <w:rPr>
          <w:rFonts w:ascii="Times New Roman" w:hAnsi="Times New Roman" w:cs="Times New Roman"/>
          <w:sz w:val="24"/>
          <w:szCs w:val="24"/>
        </w:rPr>
        <w:t>recvfrm();</w:t>
      </w:r>
    </w:p>
    <w:p>
      <w:pPr>
        <w:pStyle w:val="13"/>
        <w:ind w:left="720"/>
        <w:rPr>
          <w:rFonts w:ascii="Times New Roman" w:hAnsi="Times New Roman" w:cs="Times New Roman"/>
          <w:sz w:val="24"/>
          <w:szCs w:val="24"/>
        </w:rPr>
      </w:pPr>
      <w:r>
        <w:rPr>
          <w:rFonts w:ascii="Times New Roman" w:hAnsi="Times New Roman" w:cs="Times New Roman"/>
          <w:sz w:val="24"/>
          <w:szCs w:val="24"/>
        </w:rPr>
        <w:t>resend1();</w:t>
      </w:r>
    </w:p>
    <w:p>
      <w:pPr>
        <w:pStyle w:val="13"/>
        <w:ind w:left="720"/>
        <w:rPr>
          <w:rFonts w:ascii="Times New Roman" w:hAnsi="Times New Roman" w:cs="Times New Roman"/>
          <w:sz w:val="24"/>
          <w:szCs w:val="24"/>
        </w:rPr>
      </w:pPr>
      <w:r>
        <w:rPr>
          <w:rFonts w:ascii="Times New Roman" w:hAnsi="Times New Roman" w:cs="Times New Roman"/>
          <w:sz w:val="24"/>
          <w:szCs w:val="24"/>
        </w:rPr>
        <w:t>printf("\n all packets sent successfully\n");</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void selective()</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sender();</w:t>
      </w:r>
    </w:p>
    <w:p>
      <w:pPr>
        <w:pStyle w:val="13"/>
        <w:ind w:left="720"/>
        <w:rPr>
          <w:rFonts w:ascii="Times New Roman" w:hAnsi="Times New Roman" w:cs="Times New Roman"/>
          <w:sz w:val="24"/>
          <w:szCs w:val="24"/>
        </w:rPr>
      </w:pPr>
      <w:r>
        <w:rPr>
          <w:rFonts w:ascii="Times New Roman" w:hAnsi="Times New Roman" w:cs="Times New Roman"/>
          <w:sz w:val="24"/>
          <w:szCs w:val="24"/>
        </w:rPr>
        <w:t>recvfrm();</w:t>
      </w:r>
    </w:p>
    <w:p>
      <w:pPr>
        <w:pStyle w:val="13"/>
        <w:ind w:left="720"/>
        <w:rPr>
          <w:rFonts w:ascii="Times New Roman" w:hAnsi="Times New Roman" w:cs="Times New Roman"/>
          <w:sz w:val="24"/>
          <w:szCs w:val="24"/>
        </w:rPr>
      </w:pPr>
      <w:r>
        <w:rPr>
          <w:rFonts w:ascii="Times New Roman" w:hAnsi="Times New Roman" w:cs="Times New Roman"/>
          <w:sz w:val="24"/>
          <w:szCs w:val="24"/>
        </w:rPr>
        <w:t>resend();</w:t>
      </w:r>
    </w:p>
    <w:p>
      <w:pPr>
        <w:pStyle w:val="13"/>
        <w:ind w:left="720"/>
        <w:rPr>
          <w:rFonts w:ascii="Times New Roman" w:hAnsi="Times New Roman" w:cs="Times New Roman"/>
          <w:sz w:val="24"/>
          <w:szCs w:val="24"/>
        </w:rPr>
      </w:pPr>
      <w:r>
        <w:rPr>
          <w:rFonts w:ascii="Times New Roman" w:hAnsi="Times New Roman" w:cs="Times New Roman"/>
          <w:sz w:val="24"/>
          <w:szCs w:val="24"/>
        </w:rPr>
        <w:t>printf("\nAll packets sent successfully");</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int sender()</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inti;</w:t>
      </w:r>
    </w:p>
    <w:p>
      <w:pPr>
        <w:pStyle w:val="13"/>
        <w:ind w:left="720"/>
        <w:rPr>
          <w:rFonts w:ascii="Times New Roman" w:hAnsi="Times New Roman" w:cs="Times New Roman"/>
          <w:sz w:val="24"/>
          <w:szCs w:val="24"/>
        </w:rPr>
      </w:pPr>
      <w:r>
        <w:rPr>
          <w:rFonts w:ascii="Times New Roman" w:hAnsi="Times New Roman" w:cs="Times New Roman"/>
          <w:sz w:val="24"/>
          <w:szCs w:val="24"/>
        </w:rPr>
        <w:t>printf("\nEnter the no. of packets to be sent:");</w:t>
      </w:r>
    </w:p>
    <w:p>
      <w:pPr>
        <w:pStyle w:val="13"/>
        <w:ind w:left="720"/>
        <w:rPr>
          <w:rFonts w:ascii="Times New Roman" w:hAnsi="Times New Roman" w:cs="Times New Roman"/>
          <w:sz w:val="24"/>
          <w:szCs w:val="24"/>
        </w:rPr>
      </w:pPr>
      <w:r>
        <w:rPr>
          <w:rFonts w:ascii="Times New Roman" w:hAnsi="Times New Roman" w:cs="Times New Roman"/>
          <w:sz w:val="24"/>
          <w:szCs w:val="24"/>
        </w:rPr>
        <w:t>scanf("%d",&amp;n);</w:t>
      </w:r>
    </w:p>
    <w:p>
      <w:pPr>
        <w:pStyle w:val="13"/>
        <w:ind w:left="720"/>
        <w:rPr>
          <w:rFonts w:ascii="Times New Roman" w:hAnsi="Times New Roman" w:cs="Times New Roman"/>
          <w:sz w:val="24"/>
          <w:szCs w:val="24"/>
        </w:rPr>
      </w:pPr>
      <w:r>
        <w:rPr>
          <w:rFonts w:ascii="Times New Roman" w:hAnsi="Times New Roman" w:cs="Times New Roman"/>
          <w:sz w:val="24"/>
          <w:szCs w:val="24"/>
        </w:rPr>
        <w:t>for(i=0;i&lt;n;i++)</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printf("\nEnter data for packets[%d]",i);</w:t>
      </w:r>
    </w:p>
    <w:p>
      <w:pPr>
        <w:pStyle w:val="13"/>
        <w:ind w:left="720"/>
        <w:rPr>
          <w:rFonts w:ascii="Times New Roman" w:hAnsi="Times New Roman" w:cs="Times New Roman"/>
          <w:sz w:val="24"/>
          <w:szCs w:val="24"/>
        </w:rPr>
      </w:pPr>
      <w:r>
        <w:rPr>
          <w:rFonts w:ascii="Times New Roman" w:hAnsi="Times New Roman" w:cs="Times New Roman"/>
          <w:sz w:val="24"/>
          <w:szCs w:val="24"/>
        </w:rPr>
        <w:t>scanf("%d",&amp;frm[i].data);</w:t>
      </w:r>
    </w:p>
    <w:p>
      <w:pPr>
        <w:pStyle w:val="13"/>
        <w:ind w:left="720"/>
        <w:rPr>
          <w:rFonts w:ascii="Times New Roman" w:hAnsi="Times New Roman" w:cs="Times New Roman"/>
          <w:sz w:val="24"/>
          <w:szCs w:val="24"/>
        </w:rPr>
      </w:pPr>
      <w:r>
        <w:rPr>
          <w:rFonts w:ascii="Times New Roman" w:hAnsi="Times New Roman" w:cs="Times New Roman"/>
          <w:sz w:val="24"/>
          <w:szCs w:val="24"/>
        </w:rPr>
        <w:t>frm[i].ack='y';</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return 0;</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voidrecvfrm()</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inti;</w:t>
      </w:r>
    </w:p>
    <w:p>
      <w:pPr>
        <w:pStyle w:val="13"/>
        <w:ind w:left="720"/>
        <w:rPr>
          <w:rFonts w:ascii="Times New Roman" w:hAnsi="Times New Roman" w:cs="Times New Roman"/>
          <w:sz w:val="24"/>
          <w:szCs w:val="24"/>
        </w:rPr>
      </w:pPr>
      <w:r>
        <w:rPr>
          <w:rFonts w:ascii="Times New Roman" w:hAnsi="Times New Roman" w:cs="Times New Roman"/>
          <w:sz w:val="24"/>
          <w:szCs w:val="24"/>
        </w:rPr>
        <w:t>rand();</w:t>
      </w:r>
    </w:p>
    <w:p>
      <w:pPr>
        <w:pStyle w:val="13"/>
        <w:ind w:left="720"/>
        <w:rPr>
          <w:rFonts w:ascii="Times New Roman" w:hAnsi="Times New Roman" w:cs="Times New Roman"/>
          <w:sz w:val="24"/>
          <w:szCs w:val="24"/>
        </w:rPr>
      </w:pPr>
      <w:r>
        <w:rPr>
          <w:rFonts w:ascii="Times New Roman" w:hAnsi="Times New Roman" w:cs="Times New Roman"/>
          <w:sz w:val="24"/>
          <w:szCs w:val="24"/>
        </w:rPr>
        <w:t>r=rand()%n;</w:t>
      </w:r>
    </w:p>
    <w:p>
      <w:pPr>
        <w:pStyle w:val="13"/>
        <w:ind w:left="720"/>
        <w:rPr>
          <w:rFonts w:ascii="Times New Roman" w:hAnsi="Times New Roman" w:cs="Times New Roman"/>
          <w:sz w:val="24"/>
          <w:szCs w:val="24"/>
        </w:rPr>
      </w:pPr>
      <w:r>
        <w:rPr>
          <w:rFonts w:ascii="Times New Roman" w:hAnsi="Times New Roman" w:cs="Times New Roman"/>
          <w:sz w:val="24"/>
          <w:szCs w:val="24"/>
        </w:rPr>
        <w:t>frm[r].ack='n';</w:t>
      </w:r>
    </w:p>
    <w:p>
      <w:pPr>
        <w:pStyle w:val="13"/>
        <w:ind w:left="720"/>
        <w:rPr>
          <w:rFonts w:ascii="Times New Roman" w:hAnsi="Times New Roman" w:cs="Times New Roman"/>
          <w:sz w:val="24"/>
          <w:szCs w:val="24"/>
        </w:rPr>
      </w:pPr>
      <w:r>
        <w:rPr>
          <w:rFonts w:ascii="Times New Roman" w:hAnsi="Times New Roman" w:cs="Times New Roman"/>
          <w:sz w:val="24"/>
          <w:szCs w:val="24"/>
        </w:rPr>
        <w:t>for(i=0;i&lt;n;i++)</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if(frm[i].ack=='n')</w:t>
      </w:r>
    </w:p>
    <w:p>
      <w:pPr>
        <w:pStyle w:val="13"/>
        <w:ind w:left="720"/>
        <w:rPr>
          <w:rFonts w:ascii="Times New Roman" w:hAnsi="Times New Roman" w:cs="Times New Roman"/>
          <w:sz w:val="24"/>
          <w:szCs w:val="24"/>
        </w:rPr>
      </w:pPr>
      <w:r>
        <w:rPr>
          <w:rFonts w:ascii="Times New Roman" w:hAnsi="Times New Roman" w:cs="Times New Roman"/>
          <w:sz w:val="24"/>
          <w:szCs w:val="24"/>
        </w:rPr>
        <w:t>printf("\nThe packet number %d is not received\n",r);</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void resend()</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printf("\nresending packet %d",r);</w:t>
      </w:r>
    </w:p>
    <w:p>
      <w:pPr>
        <w:pStyle w:val="13"/>
        <w:ind w:left="720"/>
        <w:rPr>
          <w:rFonts w:ascii="Times New Roman" w:hAnsi="Times New Roman" w:cs="Times New Roman"/>
          <w:sz w:val="24"/>
          <w:szCs w:val="24"/>
        </w:rPr>
      </w:pPr>
      <w:r>
        <w:rPr>
          <w:rFonts w:ascii="Times New Roman" w:hAnsi="Times New Roman" w:cs="Times New Roman"/>
          <w:sz w:val="24"/>
          <w:szCs w:val="24"/>
        </w:rPr>
        <w:t>sleep(2);</w:t>
      </w:r>
    </w:p>
    <w:p>
      <w:pPr>
        <w:pStyle w:val="13"/>
        <w:ind w:left="720"/>
        <w:rPr>
          <w:rFonts w:ascii="Times New Roman" w:hAnsi="Times New Roman" w:cs="Times New Roman"/>
          <w:sz w:val="24"/>
          <w:szCs w:val="24"/>
        </w:rPr>
      </w:pPr>
      <w:r>
        <w:rPr>
          <w:rFonts w:ascii="Times New Roman" w:hAnsi="Times New Roman" w:cs="Times New Roman"/>
          <w:sz w:val="24"/>
          <w:szCs w:val="24"/>
        </w:rPr>
        <w:t>frm[r].ack='y';</w:t>
      </w:r>
    </w:p>
    <w:p>
      <w:pPr>
        <w:pStyle w:val="13"/>
        <w:ind w:left="720"/>
        <w:rPr>
          <w:rFonts w:ascii="Times New Roman" w:hAnsi="Times New Roman" w:cs="Times New Roman"/>
          <w:sz w:val="24"/>
          <w:szCs w:val="24"/>
        </w:rPr>
      </w:pPr>
      <w:r>
        <w:rPr>
          <w:rFonts w:ascii="Times New Roman" w:hAnsi="Times New Roman" w:cs="Times New Roman"/>
          <w:sz w:val="24"/>
          <w:szCs w:val="24"/>
        </w:rPr>
        <w:t>printf("\nThe received packet is %d",frm[r].data);</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void resend1()</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inti;</w:t>
      </w:r>
    </w:p>
    <w:p>
      <w:pPr>
        <w:pStyle w:val="13"/>
        <w:ind w:left="720"/>
        <w:rPr>
          <w:rFonts w:ascii="Times New Roman" w:hAnsi="Times New Roman" w:cs="Times New Roman"/>
          <w:sz w:val="24"/>
          <w:szCs w:val="24"/>
        </w:rPr>
      </w:pPr>
      <w:r>
        <w:rPr>
          <w:rFonts w:ascii="Times New Roman" w:hAnsi="Times New Roman" w:cs="Times New Roman"/>
          <w:sz w:val="24"/>
          <w:szCs w:val="24"/>
        </w:rPr>
        <w:t>printf("\n resending from packet %d",r);</w:t>
      </w:r>
    </w:p>
    <w:p>
      <w:pPr>
        <w:pStyle w:val="13"/>
        <w:ind w:left="720"/>
        <w:rPr>
          <w:rFonts w:ascii="Times New Roman" w:hAnsi="Times New Roman" w:cs="Times New Roman"/>
          <w:sz w:val="24"/>
          <w:szCs w:val="24"/>
        </w:rPr>
      </w:pPr>
      <w:r>
        <w:rPr>
          <w:rFonts w:ascii="Times New Roman" w:hAnsi="Times New Roman" w:cs="Times New Roman"/>
          <w:sz w:val="24"/>
          <w:szCs w:val="24"/>
        </w:rPr>
        <w:t>for(i=r;i&lt;n;i++)</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sleep(2);</w:t>
      </w:r>
    </w:p>
    <w:p>
      <w:pPr>
        <w:pStyle w:val="13"/>
        <w:ind w:left="720"/>
        <w:rPr>
          <w:rFonts w:ascii="Times New Roman" w:hAnsi="Times New Roman" w:cs="Times New Roman"/>
          <w:sz w:val="24"/>
          <w:szCs w:val="24"/>
        </w:rPr>
      </w:pPr>
      <w:r>
        <w:rPr>
          <w:rFonts w:ascii="Times New Roman" w:hAnsi="Times New Roman" w:cs="Times New Roman"/>
          <w:sz w:val="24"/>
          <w:szCs w:val="24"/>
        </w:rPr>
        <w:t>frm[i].ack='y';</w:t>
      </w:r>
    </w:p>
    <w:p>
      <w:pPr>
        <w:pStyle w:val="13"/>
        <w:ind w:left="720"/>
        <w:rPr>
          <w:rFonts w:ascii="Times New Roman" w:hAnsi="Times New Roman" w:cs="Times New Roman"/>
          <w:sz w:val="24"/>
          <w:szCs w:val="24"/>
        </w:rPr>
      </w:pPr>
      <w:r>
        <w:rPr>
          <w:rFonts w:ascii="Times New Roman" w:hAnsi="Times New Roman" w:cs="Times New Roman"/>
          <w:sz w:val="24"/>
          <w:szCs w:val="24"/>
        </w:rPr>
        <w:t>printf("\nReceived data of parent %d is %d",i,frm[i].data);</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spacing w:after="60"/>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RESULT:</w:t>
      </w:r>
    </w:p>
    <w:p>
      <w:pPr>
        <w:pBdr>
          <w:bottom w:val="single" w:color="auto" w:sz="4" w:space="1"/>
        </w:pBdr>
        <w:rPr>
          <w:rFonts w:ascii="Times New Roman" w:hAnsi="Times New Roman" w:cs="Times New Roman"/>
          <w:sz w:val="24"/>
          <w:szCs w:val="24"/>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IMPLEMENTATION OF GO BACK N AND SELECTIVE REPEAT PROTOCOL</w:t>
      </w:r>
    </w:p>
    <w:p>
      <w:pPr>
        <w:rPr>
          <w:rFonts w:ascii="Times New Roman" w:hAnsi="Times New Roman" w:cs="Times New Roman"/>
          <w:b/>
          <w:bCs/>
          <w:sz w:val="24"/>
          <w:szCs w:val="24"/>
        </w:rPr>
      </w:pPr>
      <w:r>
        <w:rPr>
          <w:rFonts w:ascii="Times New Roman" w:hAnsi="Times New Roman" w:cs="Times New Roman"/>
          <w:b/>
          <w:bCs/>
          <w:sz w:val="24"/>
          <w:szCs w:val="24"/>
        </w:rPr>
        <w:t>EXPT NO:</w:t>
      </w:r>
    </w:p>
    <w:p>
      <w:pPr>
        <w:rPr>
          <w:rFonts w:ascii="Times New Roman" w:hAnsi="Times New Roman" w:cs="Times New Roman"/>
          <w:b/>
          <w:bCs/>
          <w:sz w:val="24"/>
          <w:szCs w:val="24"/>
        </w:rPr>
      </w:pPr>
      <w:r>
        <w:rPr>
          <w:rFonts w:ascii="Times New Roman" w:hAnsi="Times New Roman" w:cs="Times New Roman"/>
          <w:b/>
          <w:bCs/>
          <w:sz w:val="24"/>
          <w:szCs w:val="24"/>
        </w:rPr>
        <w:t>DATE:</w:t>
      </w:r>
    </w:p>
    <w:p>
      <w:pPr>
        <w:rPr>
          <w:rFonts w:ascii="Times New Roman" w:hAnsi="Times New Roman" w:cs="Times New Roman"/>
          <w:b/>
          <w:bCs/>
          <w:sz w:val="24"/>
          <w:szCs w:val="24"/>
        </w:rPr>
      </w:pPr>
      <w:r>
        <w:rPr>
          <w:rFonts w:ascii="Times New Roman" w:hAnsi="Times New Roman" w:cs="Times New Roman"/>
          <w:b/>
          <w:bCs/>
          <w:sz w:val="24"/>
          <w:szCs w:val="24"/>
        </w:rPr>
        <w:t>AIM:</w:t>
      </w:r>
    </w:p>
    <w:p>
      <w:pPr>
        <w:rPr>
          <w:rFonts w:ascii="Times New Roman" w:hAnsi="Times New Roman" w:cs="Times New Roman"/>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APPARATUS REQUIRED: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ALGORITHM:</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FLOW CHART: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pStyle w:val="13"/>
        <w:rPr>
          <w:rFonts w:ascii="Times New Roman" w:hAnsi="Times New Roman" w:cs="Times New Roman"/>
          <w:sz w:val="24"/>
          <w:szCs w:val="24"/>
        </w:rPr>
      </w:pPr>
      <w:r>
        <w:rPr>
          <w:rFonts w:ascii="Times New Roman" w:hAnsi="Times New Roman" w:cs="Times New Roman"/>
          <w:sz w:val="24"/>
          <w:szCs w:val="24"/>
        </w:rPr>
        <w:t>#include&lt;stdio.h&gt;</w:t>
      </w:r>
    </w:p>
    <w:p>
      <w:pPr>
        <w:pStyle w:val="13"/>
        <w:rPr>
          <w:rFonts w:ascii="Times New Roman" w:hAnsi="Times New Roman" w:cs="Times New Roman"/>
          <w:sz w:val="24"/>
          <w:szCs w:val="24"/>
        </w:rPr>
      </w:pPr>
      <w:r>
        <w:rPr>
          <w:rFonts w:ascii="Times New Roman" w:hAnsi="Times New Roman" w:cs="Times New Roman"/>
          <w:sz w:val="24"/>
          <w:szCs w:val="24"/>
        </w:rPr>
        <w:t>#include&lt;stdlib.h&gt;</w:t>
      </w:r>
    </w:p>
    <w:p>
      <w:pPr>
        <w:pStyle w:val="13"/>
        <w:rPr>
          <w:rFonts w:ascii="Times New Roman" w:hAnsi="Times New Roman" w:cs="Times New Roman"/>
          <w:sz w:val="24"/>
          <w:szCs w:val="24"/>
        </w:rPr>
      </w:pPr>
      <w:r>
        <w:rPr>
          <w:rFonts w:ascii="Times New Roman" w:hAnsi="Times New Roman" w:cs="Times New Roman"/>
          <w:sz w:val="24"/>
          <w:szCs w:val="24"/>
        </w:rPr>
        <w:t>#include&lt;math.h&gt;</w:t>
      </w:r>
    </w:p>
    <w:p>
      <w:pPr>
        <w:pStyle w:val="13"/>
        <w:rPr>
          <w:rFonts w:ascii="Times New Roman" w:hAnsi="Times New Roman" w:cs="Times New Roman"/>
          <w:sz w:val="24"/>
          <w:szCs w:val="24"/>
        </w:rPr>
      </w:pPr>
      <w:r>
        <w:rPr>
          <w:rFonts w:ascii="Times New Roman" w:hAnsi="Times New Roman" w:cs="Times New Roman"/>
          <w:sz w:val="24"/>
          <w:szCs w:val="24"/>
        </w:rPr>
        <w:t>intn,r;</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struct frame</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charack;</w:t>
      </w:r>
    </w:p>
    <w:p>
      <w:pPr>
        <w:pStyle w:val="13"/>
        <w:ind w:left="720"/>
        <w:rPr>
          <w:rFonts w:ascii="Times New Roman" w:hAnsi="Times New Roman" w:cs="Times New Roman"/>
          <w:sz w:val="24"/>
          <w:szCs w:val="24"/>
        </w:rPr>
      </w:pPr>
      <w:r>
        <w:rPr>
          <w:rFonts w:ascii="Times New Roman" w:hAnsi="Times New Roman" w:cs="Times New Roman"/>
          <w:sz w:val="24"/>
          <w:szCs w:val="24"/>
        </w:rPr>
        <w:t>int data;</w:t>
      </w:r>
    </w:p>
    <w:p>
      <w:pPr>
        <w:pStyle w:val="13"/>
        <w:ind w:left="720"/>
        <w:rPr>
          <w:rFonts w:ascii="Times New Roman" w:hAnsi="Times New Roman" w:cs="Times New Roman"/>
          <w:sz w:val="24"/>
          <w:szCs w:val="24"/>
        </w:rPr>
      </w:pPr>
      <w:r>
        <w:rPr>
          <w:rFonts w:ascii="Times New Roman" w:hAnsi="Times New Roman" w:cs="Times New Roman"/>
          <w:sz w:val="24"/>
          <w:szCs w:val="24"/>
        </w:rPr>
        <w:t>}frm[10];</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int sender(void);</w:t>
      </w:r>
    </w:p>
    <w:p>
      <w:pPr>
        <w:pStyle w:val="13"/>
        <w:rPr>
          <w:rFonts w:ascii="Times New Roman" w:hAnsi="Times New Roman" w:cs="Times New Roman"/>
          <w:sz w:val="24"/>
          <w:szCs w:val="24"/>
        </w:rPr>
      </w:pPr>
      <w:r>
        <w:rPr>
          <w:rFonts w:ascii="Times New Roman" w:hAnsi="Times New Roman" w:cs="Times New Roman"/>
          <w:sz w:val="24"/>
          <w:szCs w:val="24"/>
        </w:rPr>
        <w:t>voidrecvfrm(void);</w:t>
      </w:r>
    </w:p>
    <w:p>
      <w:pPr>
        <w:pStyle w:val="13"/>
        <w:rPr>
          <w:rFonts w:ascii="Times New Roman" w:hAnsi="Times New Roman" w:cs="Times New Roman"/>
          <w:sz w:val="24"/>
          <w:szCs w:val="24"/>
        </w:rPr>
      </w:pPr>
      <w:r>
        <w:rPr>
          <w:rFonts w:ascii="Times New Roman" w:hAnsi="Times New Roman" w:cs="Times New Roman"/>
          <w:sz w:val="24"/>
          <w:szCs w:val="24"/>
        </w:rPr>
        <w:t>void resend(void);</w:t>
      </w:r>
    </w:p>
    <w:p>
      <w:pPr>
        <w:pStyle w:val="13"/>
        <w:rPr>
          <w:rFonts w:ascii="Times New Roman" w:hAnsi="Times New Roman" w:cs="Times New Roman"/>
          <w:sz w:val="24"/>
          <w:szCs w:val="24"/>
        </w:rPr>
      </w:pPr>
      <w:r>
        <w:rPr>
          <w:rFonts w:ascii="Times New Roman" w:hAnsi="Times New Roman" w:cs="Times New Roman"/>
          <w:sz w:val="24"/>
          <w:szCs w:val="24"/>
        </w:rPr>
        <w:t>void resend1(void);</w:t>
      </w:r>
    </w:p>
    <w:p>
      <w:pPr>
        <w:pStyle w:val="13"/>
        <w:rPr>
          <w:rFonts w:ascii="Times New Roman" w:hAnsi="Times New Roman" w:cs="Times New Roman"/>
          <w:sz w:val="24"/>
          <w:szCs w:val="24"/>
        </w:rPr>
      </w:pPr>
      <w:r>
        <w:rPr>
          <w:rFonts w:ascii="Times New Roman" w:hAnsi="Times New Roman" w:cs="Times New Roman"/>
          <w:sz w:val="24"/>
          <w:szCs w:val="24"/>
        </w:rPr>
        <w:t>voidgoback(void);</w:t>
      </w:r>
    </w:p>
    <w:p>
      <w:pPr>
        <w:pStyle w:val="13"/>
        <w:rPr>
          <w:rFonts w:ascii="Times New Roman" w:hAnsi="Times New Roman" w:cs="Times New Roman"/>
          <w:sz w:val="24"/>
          <w:szCs w:val="24"/>
        </w:rPr>
      </w:pPr>
      <w:r>
        <w:rPr>
          <w:rFonts w:ascii="Times New Roman" w:hAnsi="Times New Roman" w:cs="Times New Roman"/>
          <w:sz w:val="24"/>
          <w:szCs w:val="24"/>
        </w:rPr>
        <w:t>void selective(void);</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int main()</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int c;</w:t>
      </w:r>
    </w:p>
    <w:p>
      <w:pPr>
        <w:pStyle w:val="13"/>
        <w:ind w:left="720"/>
        <w:rPr>
          <w:rFonts w:ascii="Times New Roman" w:hAnsi="Times New Roman" w:cs="Times New Roman"/>
          <w:sz w:val="24"/>
          <w:szCs w:val="24"/>
        </w:rPr>
      </w:pPr>
      <w:r>
        <w:rPr>
          <w:rFonts w:ascii="Times New Roman" w:hAnsi="Times New Roman" w:cs="Times New Roman"/>
          <w:sz w:val="24"/>
          <w:szCs w:val="24"/>
        </w:rPr>
        <w:t>clrscr();</w:t>
      </w:r>
    </w:p>
    <w:p>
      <w:pPr>
        <w:pStyle w:val="13"/>
        <w:ind w:left="720"/>
        <w:rPr>
          <w:rFonts w:ascii="Times New Roman" w:hAnsi="Times New Roman" w:cs="Times New Roman"/>
          <w:sz w:val="24"/>
          <w:szCs w:val="24"/>
        </w:rPr>
      </w:pPr>
      <w:r>
        <w:rPr>
          <w:rFonts w:ascii="Times New Roman" w:hAnsi="Times New Roman" w:cs="Times New Roman"/>
          <w:sz w:val="24"/>
          <w:szCs w:val="24"/>
        </w:rPr>
        <w:t>do</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printf("\n\n1.Selective repeat ARQ\n2.Goback ARQ\n3.exit");</w:t>
      </w:r>
    </w:p>
    <w:p>
      <w:pPr>
        <w:pStyle w:val="13"/>
        <w:ind w:left="720"/>
        <w:rPr>
          <w:rFonts w:ascii="Times New Roman" w:hAnsi="Times New Roman" w:cs="Times New Roman"/>
          <w:sz w:val="24"/>
          <w:szCs w:val="24"/>
        </w:rPr>
      </w:pPr>
      <w:r>
        <w:rPr>
          <w:rFonts w:ascii="Times New Roman" w:hAnsi="Times New Roman" w:cs="Times New Roman"/>
          <w:sz w:val="24"/>
          <w:szCs w:val="24"/>
        </w:rPr>
        <w:t>printf("\nEnterur choice:");</w:t>
      </w:r>
    </w:p>
    <w:p>
      <w:pPr>
        <w:pStyle w:val="13"/>
        <w:ind w:left="720"/>
        <w:rPr>
          <w:rFonts w:ascii="Times New Roman" w:hAnsi="Times New Roman" w:cs="Times New Roman"/>
          <w:sz w:val="24"/>
          <w:szCs w:val="24"/>
        </w:rPr>
      </w:pPr>
      <w:r>
        <w:rPr>
          <w:rFonts w:ascii="Times New Roman" w:hAnsi="Times New Roman" w:cs="Times New Roman"/>
          <w:sz w:val="24"/>
          <w:szCs w:val="24"/>
        </w:rPr>
        <w:t>scanf("%d",&amp;c);</w:t>
      </w:r>
    </w:p>
    <w:p>
      <w:pPr>
        <w:pStyle w:val="13"/>
        <w:ind w:left="720"/>
        <w:rPr>
          <w:rFonts w:ascii="Times New Roman" w:hAnsi="Times New Roman" w:cs="Times New Roman"/>
          <w:sz w:val="24"/>
          <w:szCs w:val="24"/>
        </w:rPr>
      </w:pPr>
      <w:r>
        <w:rPr>
          <w:rFonts w:ascii="Times New Roman" w:hAnsi="Times New Roman" w:cs="Times New Roman"/>
          <w:sz w:val="24"/>
          <w:szCs w:val="24"/>
        </w:rPr>
        <w:t>switch(c)</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case 1:</w:t>
      </w:r>
    </w:p>
    <w:p>
      <w:pPr>
        <w:pStyle w:val="13"/>
        <w:ind w:left="720"/>
        <w:rPr>
          <w:rFonts w:ascii="Times New Roman" w:hAnsi="Times New Roman" w:cs="Times New Roman"/>
          <w:sz w:val="24"/>
          <w:szCs w:val="24"/>
        </w:rPr>
      </w:pPr>
      <w:r>
        <w:rPr>
          <w:rFonts w:ascii="Times New Roman" w:hAnsi="Times New Roman" w:cs="Times New Roman"/>
          <w:sz w:val="24"/>
          <w:szCs w:val="24"/>
        </w:rPr>
        <w:t>selective();</w:t>
      </w:r>
    </w:p>
    <w:p>
      <w:pPr>
        <w:pStyle w:val="13"/>
        <w:ind w:left="720"/>
        <w:rPr>
          <w:rFonts w:ascii="Times New Roman" w:hAnsi="Times New Roman" w:cs="Times New Roman"/>
          <w:sz w:val="24"/>
          <w:szCs w:val="24"/>
        </w:rPr>
      </w:pPr>
      <w:r>
        <w:rPr>
          <w:rFonts w:ascii="Times New Roman" w:hAnsi="Times New Roman" w:cs="Times New Roman"/>
          <w:sz w:val="24"/>
          <w:szCs w:val="24"/>
        </w:rPr>
        <w:t>break;</w:t>
      </w:r>
    </w:p>
    <w:p>
      <w:pPr>
        <w:pStyle w:val="13"/>
        <w:ind w:left="720"/>
        <w:rPr>
          <w:rFonts w:ascii="Times New Roman" w:hAnsi="Times New Roman" w:cs="Times New Roman"/>
          <w:sz w:val="24"/>
          <w:szCs w:val="24"/>
        </w:rPr>
      </w:pPr>
      <w:r>
        <w:rPr>
          <w:rFonts w:ascii="Times New Roman" w:hAnsi="Times New Roman" w:cs="Times New Roman"/>
          <w:sz w:val="24"/>
          <w:szCs w:val="24"/>
        </w:rPr>
        <w:t>case 2:</w:t>
      </w:r>
    </w:p>
    <w:p>
      <w:pPr>
        <w:pStyle w:val="13"/>
        <w:ind w:left="720"/>
        <w:rPr>
          <w:rFonts w:ascii="Times New Roman" w:hAnsi="Times New Roman" w:cs="Times New Roman"/>
          <w:sz w:val="24"/>
          <w:szCs w:val="24"/>
        </w:rPr>
      </w:pPr>
      <w:r>
        <w:rPr>
          <w:rFonts w:ascii="Times New Roman" w:hAnsi="Times New Roman" w:cs="Times New Roman"/>
          <w:sz w:val="24"/>
          <w:szCs w:val="24"/>
        </w:rPr>
        <w:t>goback();</w:t>
      </w:r>
    </w:p>
    <w:p>
      <w:pPr>
        <w:pStyle w:val="13"/>
        <w:ind w:left="720"/>
        <w:rPr>
          <w:rFonts w:ascii="Times New Roman" w:hAnsi="Times New Roman" w:cs="Times New Roman"/>
          <w:sz w:val="24"/>
          <w:szCs w:val="24"/>
        </w:rPr>
      </w:pPr>
      <w:r>
        <w:rPr>
          <w:rFonts w:ascii="Times New Roman" w:hAnsi="Times New Roman" w:cs="Times New Roman"/>
          <w:sz w:val="24"/>
          <w:szCs w:val="24"/>
        </w:rPr>
        <w:t>break;</w:t>
      </w:r>
    </w:p>
    <w:p>
      <w:pPr>
        <w:pStyle w:val="13"/>
        <w:ind w:left="720"/>
        <w:rPr>
          <w:rFonts w:ascii="Times New Roman" w:hAnsi="Times New Roman" w:cs="Times New Roman"/>
          <w:sz w:val="24"/>
          <w:szCs w:val="24"/>
        </w:rPr>
      </w:pPr>
      <w:r>
        <w:rPr>
          <w:rFonts w:ascii="Times New Roman" w:hAnsi="Times New Roman" w:cs="Times New Roman"/>
          <w:sz w:val="24"/>
          <w:szCs w:val="24"/>
        </w:rPr>
        <w:t>case 3:</w:t>
      </w:r>
    </w:p>
    <w:p>
      <w:pPr>
        <w:pStyle w:val="13"/>
        <w:ind w:left="720"/>
        <w:rPr>
          <w:rFonts w:ascii="Times New Roman" w:hAnsi="Times New Roman" w:cs="Times New Roman"/>
          <w:sz w:val="24"/>
          <w:szCs w:val="24"/>
        </w:rPr>
      </w:pPr>
      <w:r>
        <w:rPr>
          <w:rFonts w:ascii="Times New Roman" w:hAnsi="Times New Roman" w:cs="Times New Roman"/>
          <w:sz w:val="24"/>
          <w:szCs w:val="24"/>
        </w:rPr>
        <w:t>exit(0);</w:t>
      </w:r>
    </w:p>
    <w:p>
      <w:pPr>
        <w:pStyle w:val="13"/>
        <w:ind w:left="720"/>
        <w:rPr>
          <w:rFonts w:ascii="Times New Roman" w:hAnsi="Times New Roman" w:cs="Times New Roman"/>
          <w:sz w:val="24"/>
          <w:szCs w:val="24"/>
        </w:rPr>
      </w:pPr>
      <w:r>
        <w:rPr>
          <w:rFonts w:ascii="Times New Roman" w:hAnsi="Times New Roman" w:cs="Times New Roman"/>
          <w:sz w:val="24"/>
          <w:szCs w:val="24"/>
        </w:rPr>
        <w:t>break;</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}while(c!=4);</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voidgoback()</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sender();</w:t>
      </w:r>
    </w:p>
    <w:p>
      <w:pPr>
        <w:pStyle w:val="13"/>
        <w:ind w:left="720"/>
        <w:rPr>
          <w:rFonts w:ascii="Times New Roman" w:hAnsi="Times New Roman" w:cs="Times New Roman"/>
          <w:sz w:val="24"/>
          <w:szCs w:val="24"/>
        </w:rPr>
      </w:pPr>
      <w:r>
        <w:rPr>
          <w:rFonts w:ascii="Times New Roman" w:hAnsi="Times New Roman" w:cs="Times New Roman"/>
          <w:sz w:val="24"/>
          <w:szCs w:val="24"/>
        </w:rPr>
        <w:t>recvfrm();</w:t>
      </w:r>
    </w:p>
    <w:p>
      <w:pPr>
        <w:pStyle w:val="13"/>
        <w:ind w:left="720"/>
        <w:rPr>
          <w:rFonts w:ascii="Times New Roman" w:hAnsi="Times New Roman" w:cs="Times New Roman"/>
          <w:sz w:val="24"/>
          <w:szCs w:val="24"/>
        </w:rPr>
      </w:pPr>
      <w:r>
        <w:rPr>
          <w:rFonts w:ascii="Times New Roman" w:hAnsi="Times New Roman" w:cs="Times New Roman"/>
          <w:sz w:val="24"/>
          <w:szCs w:val="24"/>
        </w:rPr>
        <w:t>resend1();</w:t>
      </w:r>
    </w:p>
    <w:p>
      <w:pPr>
        <w:pStyle w:val="13"/>
        <w:ind w:left="720"/>
        <w:rPr>
          <w:rFonts w:ascii="Times New Roman" w:hAnsi="Times New Roman" w:cs="Times New Roman"/>
          <w:sz w:val="24"/>
          <w:szCs w:val="24"/>
        </w:rPr>
      </w:pPr>
      <w:r>
        <w:rPr>
          <w:rFonts w:ascii="Times New Roman" w:hAnsi="Times New Roman" w:cs="Times New Roman"/>
          <w:sz w:val="24"/>
          <w:szCs w:val="24"/>
        </w:rPr>
        <w:t>printf("\n all packets sent successfully\n");</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void selective()</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sender();</w:t>
      </w:r>
    </w:p>
    <w:p>
      <w:pPr>
        <w:pStyle w:val="13"/>
        <w:ind w:left="720"/>
        <w:rPr>
          <w:rFonts w:ascii="Times New Roman" w:hAnsi="Times New Roman" w:cs="Times New Roman"/>
          <w:sz w:val="24"/>
          <w:szCs w:val="24"/>
        </w:rPr>
      </w:pPr>
      <w:r>
        <w:rPr>
          <w:rFonts w:ascii="Times New Roman" w:hAnsi="Times New Roman" w:cs="Times New Roman"/>
          <w:sz w:val="24"/>
          <w:szCs w:val="24"/>
        </w:rPr>
        <w:t>recvfrm();</w:t>
      </w:r>
    </w:p>
    <w:p>
      <w:pPr>
        <w:pStyle w:val="13"/>
        <w:ind w:left="720"/>
        <w:rPr>
          <w:rFonts w:ascii="Times New Roman" w:hAnsi="Times New Roman" w:cs="Times New Roman"/>
          <w:sz w:val="24"/>
          <w:szCs w:val="24"/>
        </w:rPr>
      </w:pPr>
      <w:r>
        <w:rPr>
          <w:rFonts w:ascii="Times New Roman" w:hAnsi="Times New Roman" w:cs="Times New Roman"/>
          <w:sz w:val="24"/>
          <w:szCs w:val="24"/>
        </w:rPr>
        <w:t>resend();</w:t>
      </w:r>
    </w:p>
    <w:p>
      <w:pPr>
        <w:pStyle w:val="13"/>
        <w:ind w:left="720"/>
        <w:rPr>
          <w:rFonts w:ascii="Times New Roman" w:hAnsi="Times New Roman" w:cs="Times New Roman"/>
          <w:sz w:val="24"/>
          <w:szCs w:val="24"/>
        </w:rPr>
      </w:pPr>
      <w:r>
        <w:rPr>
          <w:rFonts w:ascii="Times New Roman" w:hAnsi="Times New Roman" w:cs="Times New Roman"/>
          <w:sz w:val="24"/>
          <w:szCs w:val="24"/>
        </w:rPr>
        <w:t>printf("\nAll packets sent successfully");</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int sender()</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inti;</w:t>
      </w:r>
    </w:p>
    <w:p>
      <w:pPr>
        <w:pStyle w:val="13"/>
        <w:ind w:left="720"/>
        <w:rPr>
          <w:rFonts w:ascii="Times New Roman" w:hAnsi="Times New Roman" w:cs="Times New Roman"/>
          <w:sz w:val="24"/>
          <w:szCs w:val="24"/>
        </w:rPr>
      </w:pPr>
      <w:r>
        <w:rPr>
          <w:rFonts w:ascii="Times New Roman" w:hAnsi="Times New Roman" w:cs="Times New Roman"/>
          <w:sz w:val="24"/>
          <w:szCs w:val="24"/>
        </w:rPr>
        <w:t>printf("\nEnter the no. of packets to be sent:");</w:t>
      </w:r>
    </w:p>
    <w:p>
      <w:pPr>
        <w:pStyle w:val="13"/>
        <w:ind w:left="720"/>
        <w:rPr>
          <w:rFonts w:ascii="Times New Roman" w:hAnsi="Times New Roman" w:cs="Times New Roman"/>
          <w:sz w:val="24"/>
          <w:szCs w:val="24"/>
        </w:rPr>
      </w:pPr>
      <w:r>
        <w:rPr>
          <w:rFonts w:ascii="Times New Roman" w:hAnsi="Times New Roman" w:cs="Times New Roman"/>
          <w:sz w:val="24"/>
          <w:szCs w:val="24"/>
        </w:rPr>
        <w:t>scanf("%d",&amp;n);</w:t>
      </w:r>
    </w:p>
    <w:p>
      <w:pPr>
        <w:pStyle w:val="13"/>
        <w:ind w:left="720"/>
        <w:rPr>
          <w:rFonts w:ascii="Times New Roman" w:hAnsi="Times New Roman" w:cs="Times New Roman"/>
          <w:sz w:val="24"/>
          <w:szCs w:val="24"/>
        </w:rPr>
      </w:pPr>
      <w:r>
        <w:rPr>
          <w:rFonts w:ascii="Times New Roman" w:hAnsi="Times New Roman" w:cs="Times New Roman"/>
          <w:sz w:val="24"/>
          <w:szCs w:val="24"/>
        </w:rPr>
        <w:t>for(i=0;i&lt;n;i++)</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printf("\nEnter data for packets[%d]",i);</w:t>
      </w:r>
    </w:p>
    <w:p>
      <w:pPr>
        <w:pStyle w:val="13"/>
        <w:ind w:left="720"/>
        <w:rPr>
          <w:rFonts w:ascii="Times New Roman" w:hAnsi="Times New Roman" w:cs="Times New Roman"/>
          <w:sz w:val="24"/>
          <w:szCs w:val="24"/>
        </w:rPr>
      </w:pPr>
      <w:r>
        <w:rPr>
          <w:rFonts w:ascii="Times New Roman" w:hAnsi="Times New Roman" w:cs="Times New Roman"/>
          <w:sz w:val="24"/>
          <w:szCs w:val="24"/>
        </w:rPr>
        <w:t>scanf("%d",&amp;frm[i].data);</w:t>
      </w:r>
    </w:p>
    <w:p>
      <w:pPr>
        <w:pStyle w:val="13"/>
        <w:ind w:left="720"/>
        <w:rPr>
          <w:rFonts w:ascii="Times New Roman" w:hAnsi="Times New Roman" w:cs="Times New Roman"/>
          <w:sz w:val="24"/>
          <w:szCs w:val="24"/>
        </w:rPr>
      </w:pPr>
      <w:r>
        <w:rPr>
          <w:rFonts w:ascii="Times New Roman" w:hAnsi="Times New Roman" w:cs="Times New Roman"/>
          <w:sz w:val="24"/>
          <w:szCs w:val="24"/>
        </w:rPr>
        <w:t>frm[i].ack='y';</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return 0;</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voidrecvfrm()</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inti;</w:t>
      </w:r>
    </w:p>
    <w:p>
      <w:pPr>
        <w:pStyle w:val="13"/>
        <w:ind w:left="720"/>
        <w:rPr>
          <w:rFonts w:ascii="Times New Roman" w:hAnsi="Times New Roman" w:cs="Times New Roman"/>
          <w:sz w:val="24"/>
          <w:szCs w:val="24"/>
        </w:rPr>
      </w:pPr>
      <w:r>
        <w:rPr>
          <w:rFonts w:ascii="Times New Roman" w:hAnsi="Times New Roman" w:cs="Times New Roman"/>
          <w:sz w:val="24"/>
          <w:szCs w:val="24"/>
        </w:rPr>
        <w:t>rand();</w:t>
      </w:r>
    </w:p>
    <w:p>
      <w:pPr>
        <w:pStyle w:val="13"/>
        <w:ind w:left="720"/>
        <w:rPr>
          <w:rFonts w:ascii="Times New Roman" w:hAnsi="Times New Roman" w:cs="Times New Roman"/>
          <w:sz w:val="24"/>
          <w:szCs w:val="24"/>
        </w:rPr>
      </w:pPr>
      <w:r>
        <w:rPr>
          <w:rFonts w:ascii="Times New Roman" w:hAnsi="Times New Roman" w:cs="Times New Roman"/>
          <w:sz w:val="24"/>
          <w:szCs w:val="24"/>
        </w:rPr>
        <w:t>r=rand()%n;</w:t>
      </w:r>
    </w:p>
    <w:p>
      <w:pPr>
        <w:pStyle w:val="13"/>
        <w:ind w:left="720"/>
        <w:rPr>
          <w:rFonts w:ascii="Times New Roman" w:hAnsi="Times New Roman" w:cs="Times New Roman"/>
          <w:sz w:val="24"/>
          <w:szCs w:val="24"/>
        </w:rPr>
      </w:pPr>
      <w:r>
        <w:rPr>
          <w:rFonts w:ascii="Times New Roman" w:hAnsi="Times New Roman" w:cs="Times New Roman"/>
          <w:sz w:val="24"/>
          <w:szCs w:val="24"/>
        </w:rPr>
        <w:t>frm[r].ack='n';</w:t>
      </w:r>
    </w:p>
    <w:p>
      <w:pPr>
        <w:pStyle w:val="13"/>
        <w:ind w:left="720"/>
        <w:rPr>
          <w:rFonts w:ascii="Times New Roman" w:hAnsi="Times New Roman" w:cs="Times New Roman"/>
          <w:sz w:val="24"/>
          <w:szCs w:val="24"/>
        </w:rPr>
      </w:pPr>
      <w:r>
        <w:rPr>
          <w:rFonts w:ascii="Times New Roman" w:hAnsi="Times New Roman" w:cs="Times New Roman"/>
          <w:sz w:val="24"/>
          <w:szCs w:val="24"/>
        </w:rPr>
        <w:t>for(i=0;i&lt;n;i++)</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if(frm[i].ack=='n')</w:t>
      </w:r>
    </w:p>
    <w:p>
      <w:pPr>
        <w:pStyle w:val="13"/>
        <w:ind w:left="720"/>
        <w:rPr>
          <w:rFonts w:ascii="Times New Roman" w:hAnsi="Times New Roman" w:cs="Times New Roman"/>
          <w:sz w:val="24"/>
          <w:szCs w:val="24"/>
        </w:rPr>
      </w:pPr>
      <w:r>
        <w:rPr>
          <w:rFonts w:ascii="Times New Roman" w:hAnsi="Times New Roman" w:cs="Times New Roman"/>
          <w:sz w:val="24"/>
          <w:szCs w:val="24"/>
        </w:rPr>
        <w:t>printf("\nThe packet number %d is not received\n",r);</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void resend()</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printf("\nresending packet %d",r);</w:t>
      </w:r>
    </w:p>
    <w:p>
      <w:pPr>
        <w:pStyle w:val="13"/>
        <w:ind w:left="720"/>
        <w:rPr>
          <w:rFonts w:ascii="Times New Roman" w:hAnsi="Times New Roman" w:cs="Times New Roman"/>
          <w:sz w:val="24"/>
          <w:szCs w:val="24"/>
        </w:rPr>
      </w:pPr>
      <w:r>
        <w:rPr>
          <w:rFonts w:ascii="Times New Roman" w:hAnsi="Times New Roman" w:cs="Times New Roman"/>
          <w:sz w:val="24"/>
          <w:szCs w:val="24"/>
        </w:rPr>
        <w:t>sleep(2);</w:t>
      </w:r>
    </w:p>
    <w:p>
      <w:pPr>
        <w:pStyle w:val="13"/>
        <w:ind w:left="720"/>
        <w:rPr>
          <w:rFonts w:ascii="Times New Roman" w:hAnsi="Times New Roman" w:cs="Times New Roman"/>
          <w:sz w:val="24"/>
          <w:szCs w:val="24"/>
        </w:rPr>
      </w:pPr>
      <w:r>
        <w:rPr>
          <w:rFonts w:ascii="Times New Roman" w:hAnsi="Times New Roman" w:cs="Times New Roman"/>
          <w:sz w:val="24"/>
          <w:szCs w:val="24"/>
        </w:rPr>
        <w:t>frm[r].ack='y';</w:t>
      </w:r>
    </w:p>
    <w:p>
      <w:pPr>
        <w:pStyle w:val="13"/>
        <w:ind w:left="720"/>
        <w:rPr>
          <w:rFonts w:ascii="Times New Roman" w:hAnsi="Times New Roman" w:cs="Times New Roman"/>
          <w:sz w:val="24"/>
          <w:szCs w:val="24"/>
        </w:rPr>
      </w:pPr>
      <w:r>
        <w:rPr>
          <w:rFonts w:ascii="Times New Roman" w:hAnsi="Times New Roman" w:cs="Times New Roman"/>
          <w:sz w:val="24"/>
          <w:szCs w:val="24"/>
        </w:rPr>
        <w:t>printf("\nThe received packet is %d",frm[r].data);</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void resend1()</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inti;</w:t>
      </w:r>
    </w:p>
    <w:p>
      <w:pPr>
        <w:pStyle w:val="13"/>
        <w:ind w:left="720"/>
        <w:rPr>
          <w:rFonts w:ascii="Times New Roman" w:hAnsi="Times New Roman" w:cs="Times New Roman"/>
          <w:sz w:val="24"/>
          <w:szCs w:val="24"/>
        </w:rPr>
      </w:pPr>
      <w:r>
        <w:rPr>
          <w:rFonts w:ascii="Times New Roman" w:hAnsi="Times New Roman" w:cs="Times New Roman"/>
          <w:sz w:val="24"/>
          <w:szCs w:val="24"/>
        </w:rPr>
        <w:t>printf("\n resending from packet %d",r);</w:t>
      </w:r>
    </w:p>
    <w:p>
      <w:pPr>
        <w:pStyle w:val="13"/>
        <w:ind w:left="720"/>
        <w:rPr>
          <w:rFonts w:ascii="Times New Roman" w:hAnsi="Times New Roman" w:cs="Times New Roman"/>
          <w:sz w:val="24"/>
          <w:szCs w:val="24"/>
        </w:rPr>
      </w:pPr>
      <w:r>
        <w:rPr>
          <w:rFonts w:ascii="Times New Roman" w:hAnsi="Times New Roman" w:cs="Times New Roman"/>
          <w:sz w:val="24"/>
          <w:szCs w:val="24"/>
        </w:rPr>
        <w:t>for(i=r;i&lt;n;i++)</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sleep(2);</w:t>
      </w:r>
    </w:p>
    <w:p>
      <w:pPr>
        <w:pStyle w:val="13"/>
        <w:ind w:left="720"/>
        <w:rPr>
          <w:rFonts w:ascii="Times New Roman" w:hAnsi="Times New Roman" w:cs="Times New Roman"/>
          <w:sz w:val="24"/>
          <w:szCs w:val="24"/>
        </w:rPr>
      </w:pPr>
      <w:r>
        <w:rPr>
          <w:rFonts w:ascii="Times New Roman" w:hAnsi="Times New Roman" w:cs="Times New Roman"/>
          <w:sz w:val="24"/>
          <w:szCs w:val="24"/>
        </w:rPr>
        <w:t>frm[i].ack='y';</w:t>
      </w:r>
    </w:p>
    <w:p>
      <w:pPr>
        <w:pStyle w:val="13"/>
        <w:ind w:left="720"/>
        <w:rPr>
          <w:rFonts w:ascii="Times New Roman" w:hAnsi="Times New Roman" w:cs="Times New Roman"/>
          <w:sz w:val="24"/>
          <w:szCs w:val="24"/>
        </w:rPr>
      </w:pPr>
      <w:r>
        <w:rPr>
          <w:rFonts w:ascii="Times New Roman" w:hAnsi="Times New Roman" w:cs="Times New Roman"/>
          <w:sz w:val="24"/>
          <w:szCs w:val="24"/>
        </w:rPr>
        <w:t>printf("\nReceived data of parent %d is %d",i,frm[i].data);</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r>
        <w:rPr>
          <w:rFonts w:ascii="Times New Roman" w:hAnsi="Times New Roman" w:cs="Times New Roman"/>
          <w:sz w:val="24"/>
          <w:szCs w:val="24"/>
        </w:rPr>
        <w:t>}</w:t>
      </w:r>
    </w:p>
    <w:p>
      <w:pPr>
        <w:pStyle w:val="13"/>
        <w:ind w:left="720"/>
        <w:rPr>
          <w:rFonts w:ascii="Times New Roman" w:hAnsi="Times New Roman" w:cs="Times New Roman"/>
          <w:sz w:val="24"/>
          <w:szCs w:val="24"/>
        </w:rPr>
      </w:pPr>
    </w:p>
    <w:p>
      <w:pPr>
        <w:pStyle w:val="13"/>
        <w:ind w:left="720"/>
        <w:rPr>
          <w:rFonts w:ascii="Courier New" w:hAnsi="Courier New" w:cs="Courier New"/>
        </w:rPr>
      </w:pPr>
    </w:p>
    <w:p>
      <w:pPr>
        <w:pStyle w:val="13"/>
        <w:ind w:left="720"/>
        <w:rPr>
          <w:rFonts w:ascii="Courier New" w:hAnsi="Courier New" w:cs="Courier New"/>
        </w:rPr>
      </w:pPr>
    </w:p>
    <w:p>
      <w:pPr>
        <w:pStyle w:val="13"/>
        <w:ind w:left="720"/>
        <w:rPr>
          <w:rFonts w:ascii="Courier New" w:hAnsi="Courier New" w:cs="Courier New"/>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r>
        <w:rPr>
          <w:rFonts w:ascii="Times New Roman" w:hAnsi="Times New Roman" w:cs="Times New Roman"/>
          <w:b/>
          <w:bCs/>
          <w:sz w:val="24"/>
          <w:szCs w:val="24"/>
        </w:rPr>
        <w:t>OUTPUT:</w:t>
      </w: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pStyle w:val="13"/>
        <w:jc w:val="both"/>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r>
        <w:rPr>
          <w:rFonts w:ascii="Times New Roman" w:hAnsi="Times New Roman" w:cs="Times New Roman"/>
          <w:b/>
          <w:bCs/>
          <w:sz w:val="24"/>
          <w:szCs w:val="24"/>
        </w:rPr>
        <w:t>RESULT:</w:t>
      </w:r>
    </w:p>
    <w:p>
      <w:pPr>
        <w:pStyle w:val="13"/>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Style w:val="13"/>
        <w:pBdr>
          <w:bottom w:val="single" w:color="auto" w:sz="4" w:space="1"/>
        </w:pBdr>
        <w:jc w:val="both"/>
        <w:rPr>
          <w:rFonts w:ascii="Times New Roman" w:hAnsi="Times New Roman" w:cs="Times New Roman"/>
          <w:b/>
          <w:bCs/>
          <w:sz w:val="24"/>
          <w:szCs w:val="24"/>
        </w:rPr>
      </w:pPr>
    </w:p>
    <w:p>
      <w:pPr>
        <w:pStyle w:val="13"/>
        <w:jc w:val="both"/>
        <w:rPr>
          <w:rFonts w:ascii="Times New Roman" w:hAnsi="Times New Roman" w:cs="Times New Roman"/>
          <w:b/>
          <w:bCs/>
          <w:sz w:val="24"/>
          <w:szCs w:val="24"/>
        </w:rPr>
      </w:pPr>
    </w:p>
    <w:p>
      <w:pPr>
        <w:pBdr>
          <w:bottom w:val="single" w:color="auto" w:sz="6" w:space="1"/>
        </w:pBdr>
        <w:rPr>
          <w:rFonts w:ascii="Times New Roman" w:hAnsi="Times New Roman" w:cs="Times New Roman"/>
          <w:sz w:val="24"/>
          <w:szCs w:val="24"/>
        </w:rPr>
      </w:pPr>
      <w:r>
        <w:rPr>
          <w:rFonts w:ascii="Times New Roman" w:hAnsi="Times New Roman" w:cs="Times New Roman"/>
          <w:b/>
          <w:bCs/>
          <w:sz w:val="24"/>
          <w:szCs w:val="24"/>
        </w:rPr>
        <w:t>IMPLEMENTATION OF HIGH LEVEL DATA LINK CONTROL (HDLC) USING C</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EXPT NO:</w:t>
      </w:r>
      <w:r>
        <w:rPr>
          <w:rFonts w:ascii="Times New Roman" w:hAnsi="Times New Roman" w:cs="Times New Roman"/>
          <w:b/>
          <w:bCs/>
          <w:sz w:val="24"/>
          <w:szCs w:val="24"/>
        </w:rPr>
        <w:tab/>
      </w:r>
    </w:p>
    <w:p>
      <w:pPr>
        <w:rPr>
          <w:rFonts w:ascii="Times New Roman" w:hAnsi="Times New Roman" w:cs="Times New Roman"/>
          <w:b/>
          <w:sz w:val="24"/>
          <w:szCs w:val="24"/>
        </w:rPr>
      </w:pPr>
      <w:r>
        <w:rPr>
          <w:rFonts w:ascii="Times New Roman" w:hAnsi="Times New Roman" w:cs="Times New Roman"/>
          <w:b/>
          <w:sz w:val="24"/>
          <w:szCs w:val="24"/>
        </w:rPr>
        <w:t>AIM:</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APPARATUS REQUIRED:</w:t>
      </w:r>
    </w:p>
    <w:p>
      <w:pPr>
        <w:rPr>
          <w:rFonts w:ascii="Times New Roman" w:hAnsi="Times New Roman" w:cs="Times New Roman"/>
          <w:sz w:val="24"/>
          <w:szCs w:val="24"/>
        </w:rPr>
      </w:pPr>
      <w:r>
        <w:rPr>
          <w:rFonts w:ascii="Times New Roman" w:hAnsi="Times New Roman" w:cs="Times New Roman"/>
          <w:b/>
          <w:sz w:val="24"/>
          <w:szCs w:val="24"/>
        </w:rPr>
        <w:tab/>
      </w:r>
    </w:p>
    <w:p>
      <w:pPr>
        <w:rPr>
          <w:rFonts w:ascii="Times New Roman" w:hAnsi="Times New Roman" w:cs="Times New Roman"/>
          <w:b/>
          <w:sz w:val="24"/>
          <w:szCs w:val="24"/>
        </w:rPr>
      </w:pPr>
      <w:r>
        <w:rPr>
          <w:rFonts w:ascii="Times New Roman" w:hAnsi="Times New Roman" w:cs="Times New Roman"/>
          <w:b/>
          <w:sz w:val="24"/>
          <w:szCs w:val="24"/>
        </w:rPr>
        <w:t>ALGORITHM:</w:t>
      </w: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FLOW CHART:</w:t>
      </w: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pStyle w:val="23"/>
      </w:pPr>
      <w:r>
        <w:t>#include &lt;stdio.h&gt;</w:t>
      </w:r>
    </w:p>
    <w:p>
      <w:pPr>
        <w:pStyle w:val="23"/>
      </w:pPr>
      <w:r>
        <w:t>#include &lt;string.h&gt;</w:t>
      </w:r>
    </w:p>
    <w:p>
      <w:pPr>
        <w:pStyle w:val="23"/>
      </w:pPr>
      <w:r>
        <w:t>void main()</w:t>
      </w:r>
    </w:p>
    <w:p>
      <w:pPr>
        <w:pStyle w:val="23"/>
      </w:pPr>
      <w:r>
        <w:t>{</w:t>
      </w:r>
    </w:p>
    <w:p>
      <w:pPr>
        <w:pStyle w:val="23"/>
        <w:rPr>
          <w:rFonts w:ascii="Times New Roman" w:hAnsi="Times New Roman" w:cs="Times New Roman"/>
          <w:sz w:val="24"/>
          <w:szCs w:val="24"/>
        </w:rPr>
      </w:pPr>
      <w:r>
        <w:rPr>
          <w:rFonts w:ascii="Times New Roman" w:hAnsi="Times New Roman" w:cs="Times New Roman"/>
          <w:sz w:val="24"/>
          <w:szCs w:val="24"/>
        </w:rPr>
        <w:t>inti, j,count=0,nl;</w:t>
      </w:r>
    </w:p>
    <w:p>
      <w:pPr>
        <w:pStyle w:val="23"/>
        <w:rPr>
          <w:sz w:val="24"/>
          <w:szCs w:val="24"/>
        </w:rPr>
      </w:pPr>
      <w:r>
        <w:rPr>
          <w:sz w:val="24"/>
          <w:szCs w:val="24"/>
        </w:rPr>
        <w:t>charstr[100];</w:t>
      </w:r>
    </w:p>
    <w:p>
      <w:pPr>
        <w:pStyle w:val="23"/>
        <w:rPr>
          <w:sz w:val="24"/>
          <w:szCs w:val="24"/>
        </w:rPr>
      </w:pPr>
      <w:r>
        <w:rPr>
          <w:sz w:val="24"/>
          <w:szCs w:val="24"/>
        </w:rPr>
        <w:t>printf("enter the bit string: ");</w:t>
      </w:r>
    </w:p>
    <w:p>
      <w:pPr>
        <w:pStyle w:val="23"/>
        <w:rPr>
          <w:sz w:val="24"/>
          <w:szCs w:val="24"/>
        </w:rPr>
      </w:pPr>
      <w:r>
        <w:rPr>
          <w:sz w:val="24"/>
          <w:szCs w:val="24"/>
        </w:rPr>
        <w:t>gets(str);</w:t>
      </w:r>
    </w:p>
    <w:p>
      <w:pPr>
        <w:pStyle w:val="23"/>
        <w:rPr>
          <w:sz w:val="24"/>
          <w:szCs w:val="24"/>
        </w:rPr>
      </w:pPr>
      <w:r>
        <w:rPr>
          <w:sz w:val="24"/>
          <w:szCs w:val="24"/>
        </w:rPr>
        <w:t>for (i=0;i&lt;strlen(str);i++)</w:t>
      </w:r>
    </w:p>
    <w:p>
      <w:pPr>
        <w:pStyle w:val="23"/>
        <w:rPr>
          <w:sz w:val="24"/>
          <w:szCs w:val="24"/>
        </w:rPr>
      </w:pPr>
      <w:r>
        <w:rPr>
          <w:sz w:val="24"/>
          <w:szCs w:val="24"/>
        </w:rPr>
        <w:t>{</w:t>
      </w:r>
    </w:p>
    <w:p>
      <w:pPr>
        <w:pStyle w:val="23"/>
        <w:rPr>
          <w:sz w:val="24"/>
          <w:szCs w:val="24"/>
        </w:rPr>
      </w:pPr>
      <w:r>
        <w:rPr>
          <w:sz w:val="24"/>
          <w:szCs w:val="24"/>
        </w:rPr>
        <w:t>count=0;</w:t>
      </w:r>
    </w:p>
    <w:p>
      <w:pPr>
        <w:pStyle w:val="4"/>
        <w:rPr>
          <w:sz w:val="24"/>
          <w:szCs w:val="24"/>
        </w:rPr>
      </w:pPr>
      <w:r>
        <w:rPr>
          <w:sz w:val="24"/>
          <w:szCs w:val="24"/>
        </w:rPr>
        <w:t>for (j=i;j&lt;=(i+5);j++)</w:t>
      </w:r>
    </w:p>
    <w:p>
      <w:pPr>
        <w:pStyle w:val="4"/>
        <w:rPr>
          <w:sz w:val="24"/>
          <w:szCs w:val="24"/>
        </w:rPr>
      </w:pPr>
      <w:r>
        <w:rPr>
          <w:sz w:val="24"/>
          <w:szCs w:val="24"/>
        </w:rPr>
        <w:t>{</w:t>
      </w:r>
    </w:p>
    <w:p>
      <w:pPr>
        <w:pStyle w:val="4"/>
        <w:rPr>
          <w:sz w:val="24"/>
          <w:szCs w:val="24"/>
        </w:rPr>
      </w:pPr>
      <w:r>
        <w:rPr>
          <w:sz w:val="24"/>
          <w:szCs w:val="24"/>
        </w:rPr>
        <w:t>if(str[j]=='1')</w:t>
      </w:r>
    </w:p>
    <w:p>
      <w:pPr>
        <w:pStyle w:val="4"/>
        <w:rPr>
          <w:sz w:val="24"/>
          <w:szCs w:val="24"/>
        </w:rPr>
      </w:pPr>
      <w:r>
        <w:rPr>
          <w:sz w:val="24"/>
          <w:szCs w:val="24"/>
        </w:rPr>
        <w:t xml:space="preserve">  {</w:t>
      </w:r>
    </w:p>
    <w:p>
      <w:pPr>
        <w:pStyle w:val="4"/>
        <w:rPr>
          <w:sz w:val="24"/>
          <w:szCs w:val="24"/>
        </w:rPr>
      </w:pPr>
      <w:r>
        <w:rPr>
          <w:sz w:val="24"/>
          <w:szCs w:val="24"/>
        </w:rPr>
        <w:t>count++;</w:t>
      </w:r>
    </w:p>
    <w:p>
      <w:pPr>
        <w:pStyle w:val="4"/>
        <w:rPr>
          <w:sz w:val="24"/>
          <w:szCs w:val="24"/>
        </w:rPr>
      </w:pPr>
      <w:r>
        <w:rPr>
          <w:sz w:val="24"/>
          <w:szCs w:val="24"/>
        </w:rPr>
        <w:t xml:space="preserve">  }</w:t>
      </w:r>
    </w:p>
    <w:p>
      <w:pPr>
        <w:pStyle w:val="4"/>
        <w:rPr>
          <w:sz w:val="24"/>
          <w:szCs w:val="24"/>
        </w:rPr>
      </w:pPr>
      <w:r>
        <w:rPr>
          <w:sz w:val="24"/>
          <w:szCs w:val="24"/>
        </w:rPr>
        <w:t>}</w:t>
      </w:r>
    </w:p>
    <w:p>
      <w:pPr>
        <w:pStyle w:val="4"/>
        <w:rPr>
          <w:sz w:val="24"/>
          <w:szCs w:val="24"/>
        </w:rPr>
      </w:pPr>
      <w:r>
        <w:rPr>
          <w:sz w:val="24"/>
          <w:szCs w:val="24"/>
        </w:rPr>
        <w:t>if(count==6)</w:t>
      </w:r>
    </w:p>
    <w:p>
      <w:pPr>
        <w:pStyle w:val="4"/>
        <w:rPr>
          <w:sz w:val="24"/>
          <w:szCs w:val="24"/>
        </w:rPr>
      </w:pPr>
      <w:r>
        <w:rPr>
          <w:sz w:val="24"/>
          <w:szCs w:val="24"/>
        </w:rPr>
        <w:t xml:space="preserve"> {</w:t>
      </w:r>
    </w:p>
    <w:p>
      <w:pPr>
        <w:pStyle w:val="4"/>
        <w:rPr>
          <w:sz w:val="24"/>
          <w:szCs w:val="24"/>
        </w:rPr>
      </w:pPr>
      <w:r>
        <w:rPr>
          <w:sz w:val="24"/>
          <w:szCs w:val="24"/>
        </w:rPr>
        <w:t>nl=strlen(str)+2;</w:t>
      </w:r>
    </w:p>
    <w:p>
      <w:pPr>
        <w:pStyle w:val="4"/>
        <w:rPr>
          <w:sz w:val="24"/>
          <w:szCs w:val="24"/>
        </w:rPr>
      </w:pPr>
      <w:r>
        <w:rPr>
          <w:sz w:val="24"/>
          <w:szCs w:val="24"/>
        </w:rPr>
        <w:t>for (;nl&gt;=(i+5);nl--)</w:t>
      </w:r>
    </w:p>
    <w:p>
      <w:pPr>
        <w:pStyle w:val="4"/>
        <w:rPr>
          <w:sz w:val="24"/>
          <w:szCs w:val="24"/>
        </w:rPr>
      </w:pPr>
      <w:r>
        <w:rPr>
          <w:sz w:val="24"/>
          <w:szCs w:val="24"/>
        </w:rPr>
        <w:t xml:space="preserve">  {</w:t>
      </w:r>
    </w:p>
    <w:p>
      <w:pPr>
        <w:pStyle w:val="4"/>
        <w:rPr>
          <w:sz w:val="24"/>
          <w:szCs w:val="24"/>
        </w:rPr>
      </w:pPr>
      <w:r>
        <w:rPr>
          <w:sz w:val="24"/>
          <w:szCs w:val="24"/>
        </w:rPr>
        <w:t>str[nl]=str[nl-1];</w:t>
      </w:r>
    </w:p>
    <w:p>
      <w:pPr>
        <w:pStyle w:val="4"/>
        <w:rPr>
          <w:sz w:val="24"/>
          <w:szCs w:val="24"/>
        </w:rPr>
      </w:pPr>
      <w:r>
        <w:rPr>
          <w:sz w:val="24"/>
          <w:szCs w:val="24"/>
        </w:rPr>
        <w:t xml:space="preserve">  }</w:t>
      </w:r>
    </w:p>
    <w:p>
      <w:pPr>
        <w:pStyle w:val="4"/>
        <w:rPr>
          <w:sz w:val="24"/>
          <w:szCs w:val="24"/>
        </w:rPr>
      </w:pPr>
      <w:r>
        <w:rPr>
          <w:sz w:val="24"/>
          <w:szCs w:val="24"/>
        </w:rPr>
        <w:t xml:space="preserve">str[i+5]='0'; </w:t>
      </w:r>
    </w:p>
    <w:p>
      <w:pPr>
        <w:pStyle w:val="4"/>
        <w:rPr>
          <w:sz w:val="24"/>
          <w:szCs w:val="24"/>
        </w:rPr>
      </w:pPr>
      <w:r>
        <w:rPr>
          <w:sz w:val="24"/>
          <w:szCs w:val="24"/>
        </w:rPr>
        <w:t>i=i+7;</w:t>
      </w:r>
    </w:p>
    <w:p>
      <w:pPr>
        <w:pStyle w:val="4"/>
        <w:rPr>
          <w:sz w:val="24"/>
          <w:szCs w:val="24"/>
        </w:rPr>
      </w:pPr>
      <w:r>
        <w:rPr>
          <w:sz w:val="24"/>
          <w:szCs w:val="24"/>
        </w:rPr>
        <w:t xml:space="preserve"> }</w:t>
      </w:r>
    </w:p>
    <w:p>
      <w:pPr>
        <w:pStyle w:val="4"/>
        <w:rPr>
          <w:sz w:val="24"/>
          <w:szCs w:val="24"/>
        </w:rPr>
      </w:pPr>
      <w:r>
        <w:rPr>
          <w:sz w:val="24"/>
          <w:szCs w:val="24"/>
        </w:rPr>
        <w:t>}</w:t>
      </w:r>
    </w:p>
    <w:p>
      <w:pPr>
        <w:pStyle w:val="4"/>
        <w:rPr>
          <w:sz w:val="24"/>
          <w:szCs w:val="24"/>
        </w:rPr>
      </w:pPr>
      <w:r>
        <w:rPr>
          <w:sz w:val="24"/>
          <w:szCs w:val="24"/>
        </w:rPr>
        <w:t>puts(str);</w:t>
      </w:r>
    </w:p>
    <w:p>
      <w:pPr>
        <w:pStyle w:val="4"/>
        <w:rPr>
          <w:sz w:val="24"/>
          <w:szCs w:val="24"/>
        </w:rPr>
      </w:pPr>
      <w:r>
        <w:rPr>
          <w:sz w:val="24"/>
          <w:szCs w:val="24"/>
        </w:rPr>
        <w:t>getch();</w:t>
      </w:r>
    </w:p>
    <w:p>
      <w:pPr>
        <w:rPr>
          <w:rFonts w:ascii="Times New Roman" w:hAnsi="Times New Roman" w:cs="Times New Roman"/>
          <w:bCs/>
          <w:sz w:val="24"/>
          <w:szCs w:val="24"/>
        </w:rPr>
      </w:pPr>
      <w:r>
        <w:rPr>
          <w:rFonts w:ascii="Times New Roman" w:hAnsi="Times New Roman" w:cs="Times New Roman"/>
          <w:bCs/>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 xml:space="preserve">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RESULT:</w:t>
      </w:r>
    </w:p>
    <w:p>
      <w:pPr>
        <w:pBdr>
          <w:bottom w:val="single" w:color="auto" w:sz="4" w:space="1"/>
        </w:pBdr>
        <w:rPr>
          <w:rFonts w:ascii="Times New Roman" w:hAnsi="Times New Roman" w:cs="Times New Roman"/>
          <w:b/>
          <w:bCs/>
          <w:sz w:val="24"/>
          <w:szCs w:val="24"/>
        </w:rPr>
      </w:pPr>
    </w:p>
    <w:p>
      <w:pPr>
        <w:jc w:val="center"/>
        <w:rPr>
          <w:rFonts w:ascii="Times New Roman" w:hAnsi="Times New Roman" w:cs="Times New Roman"/>
          <w:b/>
          <w:sz w:val="24"/>
          <w:szCs w:val="24"/>
          <w:u w:val="single"/>
        </w:rPr>
      </w:pPr>
    </w:p>
    <w:p>
      <w:pPr>
        <w:jc w:val="center"/>
        <w:rPr>
          <w:rFonts w:ascii="Times New Roman" w:hAnsi="Times New Roman" w:cs="Times New Roman"/>
          <w:b/>
          <w:sz w:val="24"/>
          <w:szCs w:val="24"/>
          <w:u w:val="single"/>
        </w:rPr>
      </w:pPr>
      <w:r>
        <w:rPr>
          <w:rFonts w:ascii="Times New Roman" w:hAnsi="Times New Roman" w:cs="Times New Roman"/>
          <w:b/>
          <w:sz w:val="24"/>
          <w:szCs w:val="24"/>
          <w:u w:val="single"/>
        </w:rPr>
        <w:t>Study of Client – Server model</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EXPT. NO:  </w:t>
      </w:r>
    </w:p>
    <w:p>
      <w:pPr>
        <w:jc w:val="both"/>
        <w:rPr>
          <w:rFonts w:ascii="Times New Roman" w:hAnsi="Times New Roman" w:cs="Times New Roman"/>
          <w:b/>
          <w:bCs/>
          <w:sz w:val="24"/>
          <w:szCs w:val="24"/>
        </w:rPr>
      </w:pPr>
      <w:r>
        <w:rPr>
          <w:rFonts w:ascii="Times New Roman" w:hAnsi="Times New Roman" w:cs="Times New Roman"/>
          <w:b/>
          <w:bCs/>
          <w:sz w:val="24"/>
          <w:szCs w:val="24"/>
        </w:rPr>
        <w:t>DATE:</w:t>
      </w:r>
      <w:r>
        <w:rPr>
          <w:rFonts w:ascii="Times New Roman" w:hAnsi="Times New Roman" w:cs="Times New Roman"/>
          <w:b/>
          <w:bCs/>
          <w:sz w:val="24"/>
          <w:szCs w:val="24"/>
        </w:rPr>
        <w:tab/>
      </w:r>
    </w:p>
    <w:p>
      <w:pPr>
        <w:jc w:val="both"/>
        <w:rPr>
          <w:rFonts w:ascii="Times New Roman" w:hAnsi="Times New Roman" w:cs="Times New Roman"/>
          <w:b/>
          <w:bCs/>
          <w:sz w:val="24"/>
          <w:szCs w:val="24"/>
        </w:rPr>
      </w:pPr>
      <w:r>
        <w:rPr>
          <w:rFonts w:ascii="Times New Roman" w:hAnsi="Times New Roman" w:cs="Times New Roman"/>
          <w:b/>
          <w:bCs/>
          <w:sz w:val="24"/>
          <w:szCs w:val="24"/>
        </w:rPr>
        <w:t>AIM:</w:t>
      </w:r>
    </w:p>
    <w:p>
      <w:pPr>
        <w:jc w:val="both"/>
        <w:rPr>
          <w:rFonts w:ascii="Times New Roman" w:hAnsi="Times New Roman" w:cs="Times New Roman"/>
          <w:b/>
          <w:bCs/>
          <w:sz w:val="24"/>
          <w:szCs w:val="24"/>
        </w:rPr>
      </w:pPr>
    </w:p>
    <w:p>
      <w:pPr>
        <w:jc w:val="both"/>
        <w:rPr>
          <w:rFonts w:ascii="Times New Roman" w:hAnsi="Times New Roman" w:cs="Times New Roman"/>
          <w:b/>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APPARATUS REQUIRED:</w:t>
      </w:r>
    </w:p>
    <w:p>
      <w:pPr>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THEORY:</w:t>
      </w:r>
    </w:p>
    <w:p>
      <w:pPr>
        <w:jc w:val="both"/>
        <w:rPr>
          <w:rFonts w:ascii="Times New Roman" w:hAnsi="Times New Roman" w:cs="Times New Roman"/>
          <w:sz w:val="24"/>
          <w:szCs w:val="24"/>
        </w:rPr>
      </w:pPr>
      <w:r>
        <w:rPr>
          <w:rFonts w:ascii="Times New Roman" w:hAnsi="Times New Roman" w:cs="Times New Roman"/>
          <w:sz w:val="24"/>
          <w:szCs w:val="24"/>
        </w:rPr>
        <w:t>A socket is a software entity that provides the basic building block for inter-process communications. It is also an interface between the application and the network. Once the socket is configured, the application can pass data to the socket for network transmission and receive the data from the socket from the other host. A socket communication can be connection oriented (TCP sockets) or connectionless (UDP sockets) There is a receiver (TCP/UDP) server, which listens for the sender (TCP/UDP) clients to communicate. There can be two-way communication.</w:t>
      </w:r>
    </w:p>
    <w:p>
      <w:pPr>
        <w:pStyle w:val="4"/>
        <w:ind w:left="0"/>
        <w:rPr>
          <w:b/>
          <w:bCs/>
          <w:iCs/>
          <w:sz w:val="24"/>
          <w:szCs w:val="24"/>
        </w:rPr>
      </w:pPr>
      <w:r>
        <w:rPr>
          <w:b/>
          <w:bCs/>
          <w:iCs/>
          <w:sz w:val="24"/>
          <w:szCs w:val="24"/>
        </w:rPr>
        <w:t>ALGORITHM:</w:t>
      </w:r>
    </w:p>
    <w:p>
      <w:pPr>
        <w:ind w:firstLine="720"/>
        <w:rPr>
          <w:rFonts w:ascii="Times New Roman" w:hAnsi="Times New Roman" w:cs="Times New Roman"/>
          <w:sz w:val="24"/>
          <w:szCs w:val="24"/>
        </w:rPr>
      </w:pPr>
    </w:p>
    <w:p>
      <w:pPr>
        <w:ind w:firstLine="720"/>
        <w:rPr>
          <w:rFonts w:ascii="Times New Roman" w:hAnsi="Times New Roman" w:cs="Times New Roman"/>
          <w:sz w:val="24"/>
          <w:szCs w:val="24"/>
        </w:rPr>
      </w:pPr>
    </w:p>
    <w:p>
      <w:pPr>
        <w:ind w:firstLine="720"/>
        <w:rPr>
          <w:rFonts w:ascii="Times New Roman" w:hAnsi="Times New Roman" w:cs="Times New Roman"/>
          <w:sz w:val="24"/>
          <w:szCs w:val="24"/>
        </w:rPr>
      </w:pPr>
    </w:p>
    <w:p>
      <w:pPr>
        <w:ind w:firstLine="720"/>
        <w:rPr>
          <w:rFonts w:ascii="Times New Roman" w:hAnsi="Times New Roman" w:cs="Times New Roman"/>
          <w:sz w:val="24"/>
          <w:szCs w:val="24"/>
        </w:rPr>
      </w:pPr>
    </w:p>
    <w:p>
      <w:pPr>
        <w:ind w:firstLine="720"/>
        <w:rPr>
          <w:rFonts w:ascii="Times New Roman" w:hAnsi="Times New Roman" w:cs="Times New Roman"/>
          <w:sz w:val="24"/>
          <w:szCs w:val="24"/>
        </w:rPr>
      </w:pPr>
    </w:p>
    <w:p>
      <w:pPr>
        <w:ind w:firstLine="720"/>
        <w:rPr>
          <w:rFonts w:ascii="Times New Roman" w:hAnsi="Times New Roman" w:cs="Times New Roman"/>
          <w:sz w:val="24"/>
          <w:szCs w:val="24"/>
        </w:rPr>
      </w:pPr>
    </w:p>
    <w:p>
      <w:pPr>
        <w:ind w:firstLine="720"/>
        <w:rPr>
          <w:rFonts w:ascii="Times New Roman" w:hAnsi="Times New Roman" w:cs="Times New Roman"/>
          <w:sz w:val="24"/>
          <w:szCs w:val="24"/>
        </w:rPr>
      </w:pPr>
    </w:p>
    <w:p>
      <w:pPr>
        <w:ind w:firstLine="720"/>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pStyle w:val="8"/>
        <w:rPr>
          <w:rFonts w:ascii="Times New Roman" w:hAnsi="Times New Roman" w:cs="Times New Roman"/>
          <w:spacing w:val="-1"/>
          <w:sz w:val="24"/>
          <w:szCs w:val="24"/>
        </w:rPr>
      </w:pPr>
      <w:r>
        <w:rPr>
          <w:rFonts w:ascii="Times New Roman" w:hAnsi="Times New Roman" w:cs="Times New Roman"/>
          <w:spacing w:val="-1"/>
          <w:sz w:val="24"/>
          <w:szCs w:val="24"/>
        </w:rPr>
        <w:t>//server</w:t>
      </w:r>
    </w:p>
    <w:p>
      <w:pPr>
        <w:pStyle w:val="8"/>
        <w:rPr>
          <w:rFonts w:ascii="Times New Roman" w:hAnsi="Times New Roman" w:cs="Times New Roman"/>
          <w:sz w:val="24"/>
          <w:szCs w:val="24"/>
        </w:rPr>
      </w:pPr>
      <w:r>
        <w:rPr>
          <w:rFonts w:ascii="Times New Roman" w:hAnsi="Times New Roman" w:cs="Times New Roman"/>
          <w:spacing w:val="-1"/>
          <w:sz w:val="24"/>
          <w:szCs w:val="24"/>
        </w:rPr>
        <w:t>#include&lt;stdio.h&gt;</w:t>
      </w:r>
    </w:p>
    <w:p>
      <w:pPr>
        <w:pStyle w:val="8"/>
        <w:rPr>
          <w:rFonts w:ascii="Times New Roman" w:hAnsi="Times New Roman" w:cs="Times New Roman"/>
          <w:sz w:val="24"/>
          <w:szCs w:val="24"/>
        </w:rPr>
      </w:pPr>
      <w:r>
        <w:rPr>
          <w:rFonts w:ascii="Times New Roman" w:hAnsi="Times New Roman" w:cs="Times New Roman"/>
          <w:spacing w:val="-1"/>
          <w:sz w:val="24"/>
          <w:szCs w:val="24"/>
        </w:rPr>
        <w:t>#include&lt;unistd.h&gt;</w:t>
      </w:r>
    </w:p>
    <w:p>
      <w:pPr>
        <w:pStyle w:val="8"/>
        <w:rPr>
          <w:rFonts w:ascii="Times New Roman" w:hAnsi="Times New Roman" w:cs="Times New Roman"/>
          <w:sz w:val="24"/>
          <w:szCs w:val="24"/>
        </w:rPr>
      </w:pPr>
      <w:r>
        <w:rPr>
          <w:rFonts w:ascii="Times New Roman" w:hAnsi="Times New Roman" w:cs="Times New Roman"/>
          <w:spacing w:val="-1"/>
          <w:sz w:val="24"/>
          <w:szCs w:val="24"/>
        </w:rPr>
        <w:t>#include&lt;fcntl.h&gt;</w:t>
      </w:r>
    </w:p>
    <w:p>
      <w:pPr>
        <w:pStyle w:val="8"/>
        <w:rPr>
          <w:rFonts w:ascii="Times New Roman" w:hAnsi="Times New Roman" w:cs="Times New Roman"/>
          <w:sz w:val="24"/>
          <w:szCs w:val="24"/>
        </w:rPr>
      </w:pPr>
      <w:r>
        <w:rPr>
          <w:rFonts w:ascii="Times New Roman" w:hAnsi="Times New Roman" w:cs="Times New Roman"/>
          <w:spacing w:val="-1"/>
          <w:sz w:val="24"/>
          <w:szCs w:val="24"/>
        </w:rPr>
        <w:t>#include&lt;sys/types.h&gt;</w:t>
      </w:r>
    </w:p>
    <w:p>
      <w:pPr>
        <w:pStyle w:val="8"/>
        <w:spacing w:line="226" w:lineRule="exact"/>
        <w:rPr>
          <w:rFonts w:ascii="Times New Roman" w:hAnsi="Times New Roman" w:cs="Times New Roman"/>
          <w:sz w:val="24"/>
          <w:szCs w:val="24"/>
        </w:rPr>
      </w:pPr>
      <w:r>
        <w:rPr>
          <w:rFonts w:ascii="Times New Roman" w:hAnsi="Times New Roman" w:cs="Times New Roman"/>
          <w:spacing w:val="-1"/>
          <w:sz w:val="24"/>
          <w:szCs w:val="24"/>
        </w:rPr>
        <w:t>#include&lt;sys/stat.h&gt;</w:t>
      </w:r>
    </w:p>
    <w:p>
      <w:pPr>
        <w:pStyle w:val="8"/>
        <w:spacing w:line="226" w:lineRule="exact"/>
        <w:rPr>
          <w:rFonts w:ascii="Times New Roman" w:hAnsi="Times New Roman" w:cs="Times New Roman"/>
          <w:sz w:val="24"/>
          <w:szCs w:val="24"/>
        </w:rPr>
      </w:pPr>
      <w:r>
        <w:rPr>
          <w:rFonts w:ascii="Times New Roman" w:hAnsi="Times New Roman" w:cs="Times New Roman"/>
          <w:spacing w:val="-1"/>
          <w:sz w:val="24"/>
          <w:szCs w:val="24"/>
        </w:rPr>
        <w:t>#include&lt;sys/socket.h&gt;</w:t>
      </w:r>
    </w:p>
    <w:p>
      <w:pPr>
        <w:pStyle w:val="8"/>
        <w:rPr>
          <w:rFonts w:ascii="Times New Roman" w:hAnsi="Times New Roman" w:cs="Times New Roman"/>
          <w:sz w:val="24"/>
          <w:szCs w:val="24"/>
        </w:rPr>
      </w:pPr>
      <w:r>
        <w:rPr>
          <w:rFonts w:ascii="Times New Roman" w:hAnsi="Times New Roman" w:cs="Times New Roman"/>
          <w:spacing w:val="-1"/>
          <w:sz w:val="24"/>
          <w:szCs w:val="24"/>
        </w:rPr>
        <w:t>#include&lt;netinet/in.h&gt;</w:t>
      </w:r>
    </w:p>
    <w:p>
      <w:pPr>
        <w:pStyle w:val="8"/>
        <w:ind w:right="5998"/>
        <w:rPr>
          <w:rFonts w:ascii="Times New Roman" w:hAnsi="Times New Roman" w:cs="Times New Roman"/>
          <w:sz w:val="24"/>
          <w:szCs w:val="24"/>
        </w:rPr>
      </w:pPr>
      <w:r>
        <w:rPr>
          <w:rFonts w:ascii="Times New Roman" w:hAnsi="Times New Roman" w:cs="Times New Roman"/>
          <w:spacing w:val="-1"/>
          <w:sz w:val="24"/>
          <w:szCs w:val="24"/>
        </w:rPr>
        <w:t>#include&lt;stdlib.h&gt;intmain()</w:t>
      </w:r>
    </w:p>
    <w:p>
      <w:pPr>
        <w:pStyle w:val="8"/>
        <w:tabs>
          <w:tab w:val="left" w:pos="819"/>
        </w:tabs>
        <w:ind w:left="819" w:right="5958" w:hanging="3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pacing w:val="-1"/>
          <w:sz w:val="24"/>
          <w:szCs w:val="24"/>
        </w:rPr>
        <w:t>intcs,ns,fd,n;intbufsize=1024;</w:t>
      </w:r>
    </w:p>
    <w:p>
      <w:pPr>
        <w:pStyle w:val="8"/>
        <w:ind w:left="819" w:right="4329"/>
        <w:rPr>
          <w:rFonts w:ascii="Times New Roman" w:hAnsi="Times New Roman" w:cs="Times New Roman"/>
          <w:sz w:val="24"/>
          <w:szCs w:val="24"/>
        </w:rPr>
      </w:pPr>
      <w:r>
        <w:rPr>
          <w:rFonts w:ascii="Times New Roman" w:hAnsi="Times New Roman" w:cs="Times New Roman"/>
          <w:spacing w:val="-1"/>
          <w:sz w:val="24"/>
          <w:szCs w:val="24"/>
        </w:rPr>
        <w:t>char *buffer=malloc(bufsize);structsockaddr_inaddress;char fname[255];address.sin_family=AF_INET;address.sin_port=htons(15000);</w:t>
      </w:r>
    </w:p>
    <w:p>
      <w:pPr>
        <w:pStyle w:val="8"/>
        <w:spacing w:line="480" w:lineRule="auto"/>
        <w:ind w:left="819" w:right="3617"/>
        <w:rPr>
          <w:rFonts w:ascii="Times New Roman" w:hAnsi="Times New Roman" w:cs="Times New Roman"/>
          <w:sz w:val="24"/>
          <w:szCs w:val="24"/>
        </w:rPr>
      </w:pPr>
      <w:r>
        <w:rPr>
          <w:rFonts w:ascii="Times New Roman" w:hAnsi="Times New Roman" w:cs="Times New Roman"/>
          <w:spacing w:val="-1"/>
          <w:sz w:val="24"/>
          <w:szCs w:val="24"/>
        </w:rPr>
        <w:t>address.sin_addr.s_addr=INADDR_ANY;cs=socket(AF_INET,SOCK_STREAM,0);</w:t>
      </w:r>
    </w:p>
    <w:p>
      <w:pPr>
        <w:pStyle w:val="8"/>
        <w:spacing w:line="480" w:lineRule="auto"/>
        <w:ind w:left="819" w:right="439"/>
        <w:rPr>
          <w:rFonts w:ascii="Times New Roman" w:hAnsi="Times New Roman" w:cs="Times New Roman"/>
          <w:sz w:val="24"/>
          <w:szCs w:val="24"/>
        </w:rPr>
      </w:pPr>
      <w:r>
        <w:rPr>
          <w:rFonts w:ascii="Times New Roman" w:hAnsi="Times New Roman" w:cs="Times New Roman"/>
          <w:spacing w:val="-1"/>
          <w:sz w:val="24"/>
          <w:szCs w:val="24"/>
        </w:rPr>
        <w:t>bind(cs,(structsockaddr *)&amp;address,sizeof(address));listen(cs,3);</w:t>
      </w:r>
    </w:p>
    <w:p>
      <w:pPr>
        <w:pStyle w:val="8"/>
        <w:spacing w:line="479" w:lineRule="auto"/>
        <w:ind w:left="819" w:right="2544"/>
        <w:rPr>
          <w:rFonts w:ascii="Times New Roman" w:hAnsi="Times New Roman" w:cs="Times New Roman"/>
          <w:sz w:val="24"/>
          <w:szCs w:val="24"/>
        </w:rPr>
      </w:pPr>
      <w:r>
        <w:rPr>
          <w:rFonts w:ascii="Times New Roman" w:hAnsi="Times New Roman" w:cs="Times New Roman"/>
          <w:spacing w:val="-1"/>
          <w:sz w:val="24"/>
          <w:szCs w:val="24"/>
        </w:rPr>
        <w:t>ns=accept(cs,(structsockaddr *)NULL,NULL);recv(ns,fname,255,0);</w:t>
      </w:r>
    </w:p>
    <w:p>
      <w:pPr>
        <w:pStyle w:val="8"/>
        <w:spacing w:before="1"/>
        <w:ind w:left="819" w:right="3617"/>
        <w:rPr>
          <w:rFonts w:ascii="Times New Roman" w:hAnsi="Times New Roman" w:cs="Times New Roman"/>
          <w:sz w:val="24"/>
          <w:szCs w:val="24"/>
        </w:rPr>
      </w:pPr>
      <w:r>
        <w:rPr>
          <w:rFonts w:ascii="Times New Roman" w:hAnsi="Times New Roman" w:cs="Times New Roman"/>
          <w:spacing w:val="-1"/>
          <w:sz w:val="24"/>
          <w:szCs w:val="24"/>
        </w:rPr>
        <w:t>fd=open(fname,O_RDONLY);n=read(fd,buffer,bufsize);send(ns,buffer,n,0);</w:t>
      </w:r>
    </w:p>
    <w:p>
      <w:pPr>
        <w:pStyle w:val="8"/>
        <w:spacing w:before="80"/>
        <w:ind w:left="819" w:right="5958"/>
        <w:rPr>
          <w:rFonts w:ascii="Times New Roman" w:hAnsi="Times New Roman" w:cs="Times New Roman"/>
          <w:sz w:val="24"/>
          <w:szCs w:val="24"/>
        </w:rPr>
      </w:pPr>
      <w:r>
        <w:rPr>
          <w:rFonts w:ascii="Times New Roman" w:hAnsi="Times New Roman" w:cs="Times New Roman"/>
          <w:spacing w:val="-1"/>
          <w:sz w:val="24"/>
          <w:szCs w:val="24"/>
        </w:rPr>
        <w:t>close(ns);return close(cs);</w:t>
      </w:r>
    </w:p>
    <w:p>
      <w:pPr>
        <w:pStyle w:val="8"/>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pStyle w:val="3"/>
        <w:spacing w:before="59"/>
        <w:rPr>
          <w:rFonts w:ascii="Times New Roman" w:hAnsi="Times New Roman" w:cs="Times New Roman"/>
          <w:b/>
          <w:bCs/>
          <w:sz w:val="24"/>
          <w:szCs w:val="24"/>
        </w:rPr>
      </w:pPr>
      <w:r>
        <w:rPr>
          <w:rFonts w:ascii="Times New Roman" w:hAnsi="Times New Roman" w:cs="Times New Roman"/>
          <w:spacing w:val="-1"/>
          <w:sz w:val="24"/>
          <w:szCs w:val="24"/>
        </w:rPr>
        <w:t xml:space="preserve">//client </w:t>
      </w:r>
    </w:p>
    <w:p>
      <w:pPr>
        <w:pStyle w:val="8"/>
        <w:spacing w:line="226" w:lineRule="exact"/>
        <w:rPr>
          <w:rFonts w:ascii="Times New Roman" w:hAnsi="Times New Roman" w:cs="Times New Roman"/>
          <w:sz w:val="24"/>
          <w:szCs w:val="24"/>
        </w:rPr>
      </w:pPr>
      <w:r>
        <w:rPr>
          <w:rFonts w:ascii="Times New Roman" w:hAnsi="Times New Roman" w:cs="Times New Roman"/>
          <w:spacing w:val="-1"/>
          <w:sz w:val="24"/>
          <w:szCs w:val="24"/>
        </w:rPr>
        <w:t>#include&lt;stdio.h&gt;</w:t>
      </w:r>
    </w:p>
    <w:p>
      <w:pPr>
        <w:pStyle w:val="8"/>
        <w:spacing w:line="226" w:lineRule="exact"/>
        <w:rPr>
          <w:rFonts w:ascii="Times New Roman" w:hAnsi="Times New Roman" w:cs="Times New Roman"/>
          <w:sz w:val="24"/>
          <w:szCs w:val="24"/>
        </w:rPr>
      </w:pPr>
      <w:r>
        <w:rPr>
          <w:rFonts w:ascii="Times New Roman" w:hAnsi="Times New Roman" w:cs="Times New Roman"/>
          <w:spacing w:val="-1"/>
          <w:sz w:val="24"/>
          <w:szCs w:val="24"/>
        </w:rPr>
        <w:t>#include&lt;unistd.h&gt;</w:t>
      </w:r>
    </w:p>
    <w:p>
      <w:pPr>
        <w:pStyle w:val="8"/>
        <w:rPr>
          <w:rFonts w:ascii="Times New Roman" w:hAnsi="Times New Roman" w:cs="Times New Roman"/>
          <w:sz w:val="24"/>
          <w:szCs w:val="24"/>
        </w:rPr>
      </w:pPr>
      <w:r>
        <w:rPr>
          <w:rFonts w:ascii="Times New Roman" w:hAnsi="Times New Roman" w:cs="Times New Roman"/>
          <w:spacing w:val="-1"/>
          <w:sz w:val="24"/>
          <w:szCs w:val="24"/>
        </w:rPr>
        <w:t>#include&lt;fcntl.h&gt;</w:t>
      </w:r>
    </w:p>
    <w:p>
      <w:pPr>
        <w:pStyle w:val="8"/>
        <w:rPr>
          <w:rFonts w:ascii="Times New Roman" w:hAnsi="Times New Roman" w:cs="Times New Roman"/>
          <w:sz w:val="24"/>
          <w:szCs w:val="24"/>
        </w:rPr>
      </w:pPr>
      <w:r>
        <w:rPr>
          <w:rFonts w:ascii="Times New Roman" w:hAnsi="Times New Roman" w:cs="Times New Roman"/>
          <w:spacing w:val="-1"/>
          <w:sz w:val="24"/>
          <w:szCs w:val="24"/>
        </w:rPr>
        <w:t>#include&lt;sys/types.h&gt;</w:t>
      </w:r>
    </w:p>
    <w:p>
      <w:pPr>
        <w:pStyle w:val="8"/>
        <w:rPr>
          <w:rFonts w:ascii="Times New Roman" w:hAnsi="Times New Roman" w:cs="Times New Roman"/>
          <w:sz w:val="24"/>
          <w:szCs w:val="24"/>
        </w:rPr>
      </w:pPr>
      <w:r>
        <w:rPr>
          <w:rFonts w:ascii="Times New Roman" w:hAnsi="Times New Roman" w:cs="Times New Roman"/>
          <w:spacing w:val="-1"/>
          <w:sz w:val="24"/>
          <w:szCs w:val="24"/>
        </w:rPr>
        <w:t>#include&lt;sys/stat.h&gt;</w:t>
      </w:r>
    </w:p>
    <w:p>
      <w:pPr>
        <w:pStyle w:val="8"/>
        <w:spacing w:line="226" w:lineRule="exact"/>
        <w:rPr>
          <w:rFonts w:ascii="Times New Roman" w:hAnsi="Times New Roman" w:cs="Times New Roman"/>
          <w:sz w:val="24"/>
          <w:szCs w:val="24"/>
        </w:rPr>
      </w:pPr>
      <w:r>
        <w:rPr>
          <w:rFonts w:ascii="Times New Roman" w:hAnsi="Times New Roman" w:cs="Times New Roman"/>
          <w:spacing w:val="-1"/>
          <w:sz w:val="24"/>
          <w:szCs w:val="24"/>
        </w:rPr>
        <w:t>#include&lt;sys/socket.h&gt;</w:t>
      </w:r>
    </w:p>
    <w:p>
      <w:pPr>
        <w:pStyle w:val="8"/>
        <w:spacing w:line="226" w:lineRule="exact"/>
        <w:rPr>
          <w:rFonts w:ascii="Times New Roman" w:hAnsi="Times New Roman" w:cs="Times New Roman"/>
          <w:sz w:val="24"/>
          <w:szCs w:val="24"/>
        </w:rPr>
      </w:pPr>
      <w:r>
        <w:rPr>
          <w:rFonts w:ascii="Times New Roman" w:hAnsi="Times New Roman" w:cs="Times New Roman"/>
          <w:spacing w:val="-1"/>
          <w:sz w:val="24"/>
          <w:szCs w:val="24"/>
        </w:rPr>
        <w:t>#include&lt;netinet/in.h&gt;</w:t>
      </w:r>
    </w:p>
    <w:p>
      <w:pPr>
        <w:pStyle w:val="8"/>
        <w:rPr>
          <w:rFonts w:ascii="Times New Roman" w:hAnsi="Times New Roman" w:cs="Times New Roman"/>
          <w:sz w:val="24"/>
          <w:szCs w:val="24"/>
        </w:rPr>
      </w:pPr>
      <w:r>
        <w:rPr>
          <w:rFonts w:ascii="Times New Roman" w:hAnsi="Times New Roman" w:cs="Times New Roman"/>
          <w:spacing w:val="-1"/>
          <w:sz w:val="24"/>
          <w:szCs w:val="24"/>
        </w:rPr>
        <w:t>#include&lt;stdlib.h&gt;</w:t>
      </w:r>
    </w:p>
    <w:p>
      <w:pPr>
        <w:pStyle w:val="8"/>
        <w:rPr>
          <w:rFonts w:ascii="Times New Roman" w:hAnsi="Times New Roman" w:cs="Times New Roman"/>
          <w:sz w:val="24"/>
          <w:szCs w:val="24"/>
        </w:rPr>
      </w:pPr>
      <w:r>
        <w:rPr>
          <w:rFonts w:ascii="Times New Roman" w:hAnsi="Times New Roman" w:cs="Times New Roman"/>
          <w:spacing w:val="-1"/>
          <w:sz w:val="24"/>
          <w:szCs w:val="24"/>
        </w:rPr>
        <w:t>int main(intargc,char **argv)</w:t>
      </w:r>
    </w:p>
    <w:p>
      <w:pPr>
        <w:pStyle w:val="8"/>
        <w:rPr>
          <w:rFonts w:ascii="Times New Roman" w:hAnsi="Times New Roman" w:cs="Times New Roman"/>
          <w:sz w:val="24"/>
          <w:szCs w:val="24"/>
        </w:rPr>
      </w:pPr>
      <w:r>
        <w:rPr>
          <w:rFonts w:ascii="Times New Roman" w:hAnsi="Times New Roman" w:cs="Times New Roman"/>
          <w:sz w:val="24"/>
          <w:szCs w:val="24"/>
        </w:rPr>
        <w:t>{</w:t>
      </w:r>
    </w:p>
    <w:p>
      <w:pPr>
        <w:pStyle w:val="8"/>
        <w:spacing w:line="226" w:lineRule="exact"/>
        <w:ind w:left="819"/>
        <w:rPr>
          <w:rFonts w:ascii="Times New Roman" w:hAnsi="Times New Roman" w:cs="Times New Roman"/>
          <w:sz w:val="24"/>
          <w:szCs w:val="24"/>
        </w:rPr>
      </w:pPr>
      <w:r>
        <w:rPr>
          <w:rFonts w:ascii="Times New Roman" w:hAnsi="Times New Roman" w:cs="Times New Roman"/>
          <w:spacing w:val="-1"/>
          <w:sz w:val="24"/>
          <w:szCs w:val="24"/>
        </w:rPr>
        <w:t>intcs,n;</w:t>
      </w:r>
    </w:p>
    <w:p>
      <w:pPr>
        <w:pStyle w:val="8"/>
        <w:spacing w:line="226" w:lineRule="exact"/>
        <w:ind w:left="819"/>
        <w:rPr>
          <w:rFonts w:ascii="Times New Roman" w:hAnsi="Times New Roman" w:cs="Times New Roman"/>
          <w:sz w:val="24"/>
          <w:szCs w:val="24"/>
        </w:rPr>
      </w:pPr>
      <w:r>
        <w:rPr>
          <w:rFonts w:ascii="Times New Roman" w:hAnsi="Times New Roman" w:cs="Times New Roman"/>
          <w:spacing w:val="-1"/>
          <w:sz w:val="24"/>
          <w:szCs w:val="24"/>
        </w:rPr>
        <w:t>intbufsize=1024;</w:t>
      </w:r>
    </w:p>
    <w:p>
      <w:pPr>
        <w:pStyle w:val="8"/>
        <w:ind w:left="819" w:right="4329"/>
        <w:rPr>
          <w:rFonts w:ascii="Times New Roman" w:hAnsi="Times New Roman" w:cs="Times New Roman"/>
          <w:sz w:val="24"/>
          <w:szCs w:val="24"/>
        </w:rPr>
      </w:pPr>
      <w:r>
        <w:rPr>
          <w:rFonts w:ascii="Times New Roman" w:hAnsi="Times New Roman" w:cs="Times New Roman"/>
          <w:spacing w:val="-1"/>
          <w:sz w:val="24"/>
          <w:szCs w:val="24"/>
        </w:rPr>
        <w:t>char *buffer=malloc(bufsize);char fname[255];</w:t>
      </w:r>
    </w:p>
    <w:p>
      <w:pPr>
        <w:pStyle w:val="8"/>
        <w:ind w:left="819"/>
        <w:rPr>
          <w:rFonts w:ascii="Times New Roman" w:hAnsi="Times New Roman" w:cs="Times New Roman"/>
          <w:sz w:val="24"/>
          <w:szCs w:val="24"/>
        </w:rPr>
      </w:pPr>
      <w:r>
        <w:rPr>
          <w:rFonts w:ascii="Times New Roman" w:hAnsi="Times New Roman" w:cs="Times New Roman"/>
          <w:spacing w:val="-1"/>
          <w:sz w:val="24"/>
          <w:szCs w:val="24"/>
        </w:rPr>
        <w:t>structsockaddr_in address;</w:t>
      </w:r>
    </w:p>
    <w:p>
      <w:pPr>
        <w:spacing w:before="11"/>
        <w:rPr>
          <w:rFonts w:ascii="Times New Roman" w:hAnsi="Times New Roman" w:eastAsia="Courier New" w:cs="Times New Roman"/>
          <w:sz w:val="24"/>
          <w:szCs w:val="24"/>
        </w:rPr>
      </w:pPr>
    </w:p>
    <w:p>
      <w:pPr>
        <w:pStyle w:val="8"/>
        <w:ind w:left="819" w:right="2544"/>
        <w:rPr>
          <w:rFonts w:ascii="Times New Roman" w:hAnsi="Times New Roman" w:cs="Times New Roman"/>
          <w:sz w:val="24"/>
          <w:szCs w:val="24"/>
        </w:rPr>
      </w:pPr>
      <w:r>
        <w:rPr>
          <w:rFonts w:ascii="Times New Roman" w:hAnsi="Times New Roman" w:cs="Times New Roman"/>
          <w:spacing w:val="-1"/>
          <w:sz w:val="24"/>
          <w:szCs w:val="24"/>
        </w:rPr>
        <w:t>address.sin_family=AF_INET;address.sin_port=htons(15000);inet_pton(AF_INET,argv[1],&amp;address.sin_addr);</w:t>
      </w:r>
    </w:p>
    <w:p>
      <w:pPr>
        <w:pStyle w:val="8"/>
        <w:ind w:left="819"/>
        <w:rPr>
          <w:rFonts w:ascii="Times New Roman" w:hAnsi="Times New Roman" w:cs="Times New Roman"/>
          <w:sz w:val="24"/>
          <w:szCs w:val="24"/>
        </w:rPr>
      </w:pPr>
      <w:r>
        <w:rPr>
          <w:rFonts w:ascii="Times New Roman" w:hAnsi="Times New Roman" w:cs="Times New Roman"/>
          <w:spacing w:val="-1"/>
          <w:sz w:val="24"/>
          <w:szCs w:val="24"/>
        </w:rPr>
        <w:t>cs=socket(AF_INET,SOCK_STREAM,0);</w:t>
      </w:r>
    </w:p>
    <w:p>
      <w:pPr>
        <w:pStyle w:val="8"/>
        <w:ind w:left="819"/>
        <w:rPr>
          <w:rFonts w:ascii="Times New Roman" w:hAnsi="Times New Roman" w:cs="Times New Roman"/>
          <w:sz w:val="24"/>
          <w:szCs w:val="24"/>
        </w:rPr>
      </w:pPr>
      <w:r>
        <w:rPr>
          <w:rFonts w:ascii="Times New Roman" w:hAnsi="Times New Roman" w:cs="Times New Roman"/>
          <w:spacing w:val="-1"/>
          <w:sz w:val="24"/>
          <w:szCs w:val="24"/>
        </w:rPr>
        <w:t>connect(cs,(structsockaddr *)&amp;address,sizeof(address));</w:t>
      </w:r>
    </w:p>
    <w:p>
      <w:pPr>
        <w:pStyle w:val="8"/>
        <w:ind w:left="819" w:right="439"/>
        <w:rPr>
          <w:rFonts w:ascii="Times New Roman" w:hAnsi="Times New Roman" w:cs="Times New Roman"/>
          <w:sz w:val="24"/>
          <w:szCs w:val="24"/>
        </w:rPr>
      </w:pPr>
      <w:r>
        <w:rPr>
          <w:rFonts w:ascii="Times New Roman" w:hAnsi="Times New Roman" w:cs="Times New Roman"/>
          <w:spacing w:val="-1"/>
          <w:sz w:val="24"/>
          <w:szCs w:val="24"/>
        </w:rPr>
        <w:t>printf("\nEnter filename: ");scanf("%s",fname);send(cs,fname,255,0);</w:t>
      </w:r>
    </w:p>
    <w:p>
      <w:pPr>
        <w:pStyle w:val="8"/>
        <w:spacing w:before="80"/>
        <w:ind w:left="819" w:right="3617"/>
        <w:rPr>
          <w:rFonts w:ascii="Times New Roman" w:hAnsi="Times New Roman" w:cs="Times New Roman"/>
          <w:sz w:val="24"/>
          <w:szCs w:val="24"/>
        </w:rPr>
      </w:pPr>
      <w:r>
        <w:rPr>
          <w:rFonts w:ascii="Times New Roman" w:hAnsi="Times New Roman" w:cs="Times New Roman"/>
          <w:spacing w:val="-1"/>
          <w:sz w:val="24"/>
          <w:szCs w:val="24"/>
        </w:rPr>
        <w:t>while((recv(cs,buffer,bufsize,0))&gt;0)printf("%s",buffer);printf("\nEOF\n");</w:t>
      </w:r>
    </w:p>
    <w:p>
      <w:pPr>
        <w:pStyle w:val="8"/>
        <w:spacing w:line="226" w:lineRule="exact"/>
        <w:ind w:left="819"/>
        <w:rPr>
          <w:rFonts w:ascii="Times New Roman" w:hAnsi="Times New Roman" w:cs="Times New Roman"/>
          <w:sz w:val="24"/>
          <w:szCs w:val="24"/>
        </w:rPr>
      </w:pPr>
      <w:r>
        <w:rPr>
          <w:rFonts w:ascii="Times New Roman" w:hAnsi="Times New Roman" w:cs="Times New Roman"/>
          <w:spacing w:val="-1"/>
          <w:sz w:val="24"/>
          <w:szCs w:val="24"/>
        </w:rPr>
        <w:t>return close(cs);</w:t>
      </w:r>
    </w:p>
    <w:p>
      <w:pPr>
        <w:pStyle w:val="8"/>
        <w:spacing w:line="226" w:lineRule="exact"/>
        <w:rPr>
          <w:rFonts w:ascii="Times New Roman" w:hAnsi="Times New Roman" w:cs="Times New Roman"/>
          <w:sz w:val="24"/>
          <w:szCs w:val="24"/>
        </w:rPr>
      </w:pPr>
      <w:r>
        <w:rPr>
          <w:rFonts w:ascii="Times New Roman" w:hAnsi="Times New Roman" w:cs="Times New Roman"/>
          <w:sz w:val="24"/>
          <w:szCs w:val="24"/>
        </w:rPr>
        <w:t>}</w:t>
      </w:r>
    </w:p>
    <w:p>
      <w:pPr>
        <w:spacing w:before="3"/>
        <w:rPr>
          <w:rFonts w:ascii="Times New Roman" w:hAnsi="Times New Roman" w:eastAsia="Courier New" w:cs="Times New Roman"/>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2"/>
        <w:spacing w:before="72"/>
        <w:rPr>
          <w:rFonts w:ascii="Times New Roman" w:hAnsi="Times New Roman" w:cs="Times New Roman"/>
          <w:color w:val="auto"/>
          <w:sz w:val="24"/>
          <w:szCs w:val="24"/>
        </w:rPr>
      </w:pPr>
    </w:p>
    <w:p>
      <w:pPr>
        <w:pStyle w:val="8"/>
        <w:ind w:right="5287"/>
        <w:rPr>
          <w:rFonts w:ascii="Times New Roman" w:hAnsi="Times New Roman" w:cs="Times New Roman"/>
          <w:spacing w:val="-1"/>
          <w:sz w:val="24"/>
          <w:szCs w:val="24"/>
        </w:rPr>
      </w:pPr>
    </w:p>
    <w:p>
      <w:pPr>
        <w:pStyle w:val="8"/>
        <w:ind w:right="5287"/>
        <w:rPr>
          <w:rFonts w:ascii="Times New Roman" w:hAnsi="Times New Roman" w:cs="Times New Roman"/>
          <w:spacing w:val="-1"/>
          <w:sz w:val="24"/>
          <w:szCs w:val="24"/>
        </w:rPr>
      </w:pPr>
    </w:p>
    <w:p>
      <w:pPr>
        <w:pStyle w:val="8"/>
        <w:ind w:right="5287"/>
        <w:rPr>
          <w:rFonts w:ascii="Times New Roman" w:hAnsi="Times New Roman" w:cs="Times New Roman"/>
          <w:spacing w:val="-1"/>
          <w:sz w:val="24"/>
          <w:szCs w:val="24"/>
        </w:rPr>
      </w:pPr>
    </w:p>
    <w:p>
      <w:pPr>
        <w:pStyle w:val="2"/>
        <w:spacing w:before="72"/>
        <w:rPr>
          <w:rFonts w:ascii="Times New Roman" w:hAnsi="Times New Roman" w:eastAsia="Courier New" w:cs="Times New Roman"/>
          <w:b w:val="0"/>
          <w:bCs w:val="0"/>
          <w:color w:val="auto"/>
          <w:sz w:val="24"/>
          <w:szCs w:val="24"/>
        </w:rPr>
      </w:pPr>
      <w:r>
        <w:rPr>
          <w:rFonts w:ascii="Times New Roman" w:hAnsi="Times New Roman" w:cs="Times New Roman"/>
          <w:color w:val="auto"/>
          <w:sz w:val="24"/>
          <w:szCs w:val="24"/>
        </w:rPr>
        <w:t>OUTPUT:</w:t>
      </w:r>
    </w:p>
    <w:p>
      <w:pPr>
        <w:pStyle w:val="8"/>
        <w:tabs>
          <w:tab w:val="left" w:pos="3339"/>
        </w:tabs>
        <w:ind w:right="2479"/>
        <w:rPr>
          <w:rFonts w:ascii="Times New Roman" w:hAnsi="Times New Roman" w:cs="Times New Roman"/>
          <w:sz w:val="24"/>
          <w:szCs w:val="24"/>
        </w:rPr>
      </w:pPr>
      <w:r>
        <w:rPr>
          <w:rFonts w:ascii="Times New Roman" w:hAnsi="Times New Roman" w:cs="Times New Roman"/>
          <w:spacing w:val="-1"/>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RESULT:</w:t>
      </w:r>
    </w:p>
    <w:p>
      <w:pPr>
        <w:rPr>
          <w:rFonts w:ascii="Times New Roman" w:hAnsi="Times New Roman" w:cs="Times New Roman"/>
          <w:sz w:val="24"/>
          <w:szCs w:val="24"/>
        </w:rPr>
      </w:pPr>
      <w:r>
        <w:rPr>
          <w:rFonts w:ascii="Times New Roman" w:hAnsi="Times New Roman" w:cs="Times New Roman"/>
          <w:sz w:val="24"/>
          <w:szCs w:val="24"/>
        </w:rPr>
        <w:tab/>
      </w:r>
    </w:p>
    <w:p>
      <w:pPr>
        <w:pBdr>
          <w:bottom w:val="single" w:color="auto" w:sz="4" w:space="1"/>
        </w:pBdr>
        <w:rPr>
          <w:rFonts w:ascii="Times New Roman" w:hAnsi="Times New Roman" w:cs="Times New Roman"/>
          <w:sz w:val="24"/>
          <w:szCs w:val="24"/>
        </w:rPr>
      </w:pPr>
    </w:p>
    <w:p>
      <w:pPr>
        <w:rPr>
          <w:rFonts w:ascii="Times New Roman" w:hAnsi="Times New Roman" w:cs="Times New Roman"/>
          <w:b/>
          <w:bCs/>
          <w:sz w:val="24"/>
          <w:szCs w:val="24"/>
        </w:rPr>
      </w:pPr>
    </w:p>
    <w:p>
      <w:pPr>
        <w:autoSpaceDE w:val="0"/>
        <w:autoSpaceDN w:val="0"/>
        <w:adjustRightInd w:val="0"/>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STUDY THE PERFORMANCE OF NETWORK WITH CSMA / CA</w:t>
      </w:r>
    </w:p>
    <w:p>
      <w:pPr>
        <w:jc w:val="center"/>
        <w:rPr>
          <w:rFonts w:ascii="Times New Roman" w:hAnsi="Times New Roman" w:cs="Times New Roman"/>
          <w:b/>
          <w:bCs/>
          <w:sz w:val="24"/>
          <w:szCs w:val="24"/>
          <w:u w:val="single"/>
        </w:rPr>
      </w:pPr>
      <w:r>
        <w:rPr>
          <w:rFonts w:ascii="Times New Roman" w:hAnsi="Times New Roman" w:cs="Times New Roman"/>
          <w:b/>
          <w:sz w:val="24"/>
          <w:szCs w:val="24"/>
          <w:u w:val="single"/>
        </w:rPr>
        <w:t>PROTOCOL AND COMPARE WITH CSMA/CD PROTOCOLS</w:t>
      </w:r>
    </w:p>
    <w:p>
      <w:pPr>
        <w:rPr>
          <w:rFonts w:ascii="Times New Roman" w:hAnsi="Times New Roman" w:cs="Times New Roman"/>
          <w:b/>
          <w:bCs/>
          <w:sz w:val="24"/>
          <w:szCs w:val="24"/>
        </w:rPr>
      </w:pPr>
      <w:r>
        <w:rPr>
          <w:rFonts w:ascii="Times New Roman" w:hAnsi="Times New Roman" w:cs="Times New Roman"/>
          <w:b/>
          <w:bCs/>
          <w:sz w:val="24"/>
          <w:szCs w:val="24"/>
        </w:rPr>
        <w:t>EXPT. NO:</w:t>
      </w:r>
    </w:p>
    <w:p>
      <w:pPr>
        <w:jc w:val="both"/>
        <w:rPr>
          <w:rFonts w:ascii="Times New Roman" w:hAnsi="Times New Roman" w:cs="Times New Roman"/>
          <w:b/>
          <w:bCs/>
          <w:sz w:val="24"/>
          <w:szCs w:val="24"/>
        </w:rPr>
      </w:pPr>
      <w:r>
        <w:rPr>
          <w:rFonts w:ascii="Times New Roman" w:hAnsi="Times New Roman" w:cs="Times New Roman"/>
          <w:b/>
          <w:bCs/>
          <w:sz w:val="24"/>
          <w:szCs w:val="24"/>
        </w:rPr>
        <w:t>DATE:</w:t>
      </w:r>
      <w:r>
        <w:rPr>
          <w:rFonts w:ascii="Times New Roman" w:hAnsi="Times New Roman" w:cs="Times New Roman"/>
          <w:b/>
          <w:bCs/>
          <w:sz w:val="24"/>
          <w:szCs w:val="24"/>
        </w:rPr>
        <w:tab/>
      </w:r>
    </w:p>
    <w:p>
      <w:pPr>
        <w:jc w:val="both"/>
        <w:rPr>
          <w:rFonts w:ascii="Times New Roman" w:hAnsi="Times New Roman" w:cs="Times New Roman"/>
          <w:b/>
          <w:bCs/>
          <w:sz w:val="24"/>
          <w:szCs w:val="24"/>
        </w:rPr>
      </w:pPr>
      <w:r>
        <w:rPr>
          <w:rFonts w:ascii="Times New Roman" w:hAnsi="Times New Roman" w:cs="Times New Roman"/>
          <w:b/>
          <w:bCs/>
          <w:sz w:val="24"/>
          <w:szCs w:val="24"/>
        </w:rPr>
        <w:t>AIM:</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sz w:val="24"/>
          <w:szCs w:val="24"/>
        </w:rPr>
      </w:pPr>
    </w:p>
    <w:p>
      <w:pPr>
        <w:spacing w:before="120" w:after="120"/>
        <w:jc w:val="both"/>
        <w:rPr>
          <w:rFonts w:ascii="Times New Roman" w:hAnsi="Times New Roman" w:cs="Times New Roman"/>
          <w:b/>
          <w:sz w:val="24"/>
          <w:szCs w:val="24"/>
        </w:rPr>
      </w:pPr>
      <w:r>
        <w:rPr>
          <w:rFonts w:ascii="Times New Roman" w:hAnsi="Times New Roman" w:cs="Times New Roman"/>
          <w:b/>
          <w:sz w:val="24"/>
          <w:szCs w:val="24"/>
        </w:rPr>
        <w:t xml:space="preserve">Hardware / Software Requirements: </w:t>
      </w:r>
    </w:p>
    <w:p>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NetSim software (for simulation)</w:t>
      </w:r>
    </w:p>
    <w:p>
      <w:pPr>
        <w:spacing w:before="120" w:after="120"/>
        <w:jc w:val="both"/>
        <w:rPr>
          <w:rFonts w:ascii="Times New Roman" w:hAnsi="Times New Roman" w:cs="Times New Roman"/>
          <w:sz w:val="24"/>
          <w:szCs w:val="24"/>
        </w:rPr>
      </w:pPr>
      <w:r>
        <w:rPr>
          <w:rFonts w:ascii="Times New Roman" w:hAnsi="Times New Roman" w:cs="Times New Roman"/>
          <w:b/>
          <w:sz w:val="24"/>
          <w:szCs w:val="24"/>
        </w:rPr>
        <w:t>Theory:</w:t>
      </w:r>
    </w:p>
    <w:p>
      <w:pPr>
        <w:spacing w:after="120"/>
        <w:ind w:firstLine="720"/>
        <w:jc w:val="both"/>
        <w:rPr>
          <w:rFonts w:ascii="Times New Roman" w:hAnsi="Times New Roman" w:cs="Times New Roman"/>
          <w:sz w:val="24"/>
          <w:szCs w:val="24"/>
        </w:rPr>
      </w:pPr>
      <w:r>
        <w:rPr>
          <w:rFonts w:ascii="Times New Roman" w:hAnsi="Times New Roman" w:cs="Times New Roman"/>
          <w:sz w:val="24"/>
          <w:szCs w:val="24"/>
        </w:rPr>
        <w:t>Wireless LAN is basically a LAN that transmits data over air, without any physical connection between devices. The transmission medium is a form of electromagnetic radiation. Wireless LAN is ratified by IEEE in the IEEE 802.11 standard. The underlying algorithm used in Wireless LAN is known as the CSMA / CA – Carrier Sense Multiple Access / Collision Avoidance algorithm. The working of CSMA / CA algorithm is given below</w:t>
      </w:r>
    </w:p>
    <w:p>
      <w:pPr>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node which has data to transmit senses the medium. If the medium has been idle for longer than the DIFS (DCF Inter Frame Space), it finishes its back off interval &amp; transmits Request To Send (RTS) signal immediately.</w:t>
      </w:r>
    </w:p>
    <w:p>
      <w:pPr>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access point responds with Clear to Send (CTS) signal .Now the node has reserved the medium and transmits data.</w:t>
      </w:r>
    </w:p>
    <w:p>
      <w:pPr>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If the medium is busy, the node waits for the channel to become idle for the DIFS.</w:t>
      </w:r>
    </w:p>
    <w:p>
      <w:pPr>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If two nodes sense the medium at the same time &amp; transmit RTS simultaneously, RTS collision occurs and the transmission is retried. Hence data collision is avoided.</w:t>
      </w:r>
    </w:p>
    <w:p>
      <w:pPr>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For each retransmission, contention window increases exponentially hence back off time is selected from larger contention window.</w:t>
      </w:r>
    </w:p>
    <w:p>
      <w:pPr>
        <w:spacing w:after="120"/>
        <w:jc w:val="both"/>
        <w:rPr>
          <w:rFonts w:ascii="Times New Roman" w:hAnsi="Times New Roman" w:cs="Times New Roman"/>
          <w:sz w:val="24"/>
          <w:szCs w:val="24"/>
        </w:rPr>
      </w:pPr>
      <w:r>
        <w:rPr>
          <w:rFonts w:ascii="Times New Roman" w:hAnsi="Times New Roman" w:cs="Times New Roman"/>
          <w:sz w:val="24"/>
          <w:szCs w:val="24"/>
        </w:rPr>
        <w:t xml:space="preserve">      This is explained in the timing diagram given below:</w:t>
      </w:r>
    </w:p>
    <w:p>
      <w:pPr>
        <w:spacing w:after="120"/>
        <w:jc w:val="cente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486400" cy="2801620"/>
            <wp:effectExtent l="0" t="0" r="0" b="0"/>
            <wp:docPr id="10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486400" cy="2801620"/>
                    </a:xfrm>
                    <a:prstGeom prst="rect">
                      <a:avLst/>
                    </a:prstGeom>
                  </pic:spPr>
                </pic:pic>
              </a:graphicData>
            </a:graphic>
          </wp:inline>
        </w:drawing>
      </w:r>
    </w:p>
    <w:p>
      <w:pPr>
        <w:spacing w:after="120"/>
        <w:jc w:val="both"/>
        <w:rPr>
          <w:rFonts w:ascii="Times New Roman" w:hAnsi="Times New Roman" w:cs="Times New Roman"/>
          <w:b/>
          <w:sz w:val="24"/>
          <w:szCs w:val="24"/>
        </w:rPr>
      </w:pPr>
    </w:p>
    <w:p>
      <w:pPr>
        <w:spacing w:after="120"/>
        <w:jc w:val="both"/>
        <w:rPr>
          <w:rFonts w:ascii="Times New Roman" w:hAnsi="Times New Roman" w:cs="Times New Roman"/>
          <w:b/>
          <w:sz w:val="24"/>
          <w:szCs w:val="24"/>
        </w:rPr>
      </w:pPr>
      <w:r>
        <w:rPr>
          <w:rFonts w:ascii="Times New Roman" w:hAnsi="Times New Roman" w:cs="Times New Roman"/>
          <w:b/>
          <w:sz w:val="24"/>
          <w:szCs w:val="24"/>
        </w:rPr>
        <w:t>Formulae:</w:t>
      </w:r>
    </w:p>
    <w:p>
      <w:pPr>
        <w:spacing w:before="120"/>
        <w:jc w:val="both"/>
        <w:rPr>
          <w:rFonts w:ascii="Times New Roman" w:hAnsi="Times New Roman" w:cs="Times New Roman"/>
          <w:b/>
          <w:sz w:val="24"/>
          <w:szCs w:val="24"/>
        </w:rPr>
      </w:pPr>
      <w:r>
        <w:rPr>
          <w:rFonts w:ascii="Times New Roman" w:hAnsi="Times New Roman" w:cs="Times New Roman"/>
          <w:b/>
          <w:sz w:val="24"/>
          <w:szCs w:val="24"/>
        </w:rPr>
        <w:t>(i) Throughput (%)</w:t>
      </w:r>
    </w:p>
    <w:p>
      <w:pPr>
        <w:pStyle w:val="12"/>
        <w:spacing w:before="120" w:beforeAutospacing="0" w:after="120" w:afterAutospacing="0"/>
        <w:ind w:left="720"/>
      </w:pPr>
      <w:r>
        <w:rPr>
          <w:iCs/>
        </w:rPr>
        <w:t xml:space="preserve">Fraction of link’s capacity devoted to carrying frames. </w:t>
      </w:r>
    </w:p>
    <w:p>
      <w:pPr>
        <w:pStyle w:val="12"/>
        <w:spacing w:before="0" w:beforeAutospacing="0" w:after="0" w:afterAutospacing="0"/>
        <w:ind w:left="720"/>
        <w:rPr>
          <w:b/>
        </w:rPr>
      </w:pPr>
      <w:r>
        <w:rPr>
          <w:b/>
          <w:position w:val="-24"/>
          <w:lang w:val="en-IN" w:eastAsia="en-IN"/>
        </w:rPr>
        <w:drawing>
          <wp:inline distT="0" distB="0" distL="0" distR="0">
            <wp:extent cx="4518025" cy="387350"/>
            <wp:effectExtent l="0" t="0" r="0" b="0"/>
            <wp:docPr id="10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Image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18025" cy="387350"/>
                    </a:xfrm>
                    <a:prstGeom prst="rect">
                      <a:avLst/>
                    </a:prstGeom>
                  </pic:spPr>
                </pic:pic>
              </a:graphicData>
            </a:graphic>
          </wp:inline>
        </w:drawing>
      </w:r>
    </w:p>
    <w:p>
      <w:pPr>
        <w:pStyle w:val="12"/>
        <w:spacing w:before="0" w:beforeAutospacing="0" w:after="0" w:afterAutospacing="0"/>
        <w:ind w:left="720"/>
      </w:pPr>
    </w:p>
    <w:p>
      <w:pPr>
        <w:jc w:val="both"/>
        <w:rPr>
          <w:rFonts w:ascii="Times New Roman" w:hAnsi="Times New Roman" w:cs="Times New Roman"/>
          <w:b/>
          <w:sz w:val="24"/>
          <w:szCs w:val="24"/>
        </w:rPr>
      </w:pPr>
      <w:r>
        <w:rPr>
          <w:rFonts w:ascii="Times New Roman" w:hAnsi="Times New Roman" w:cs="Times New Roman"/>
          <w:b/>
          <w:sz w:val="24"/>
          <w:szCs w:val="24"/>
        </w:rPr>
        <w:t>(ii) Normalized Throughput (%)</w:t>
      </w:r>
    </w:p>
    <w:p>
      <w:pPr>
        <w:spacing w:before="120" w:after="120"/>
        <w:ind w:left="720"/>
        <w:rPr>
          <w:rFonts w:ascii="Times New Roman" w:hAnsi="Times New Roman" w:cs="Times New Roman"/>
          <w:sz w:val="24"/>
          <w:szCs w:val="24"/>
        </w:rPr>
      </w:pPr>
      <w:r>
        <w:rPr>
          <w:rFonts w:ascii="Times New Roman" w:hAnsi="Times New Roman" w:cs="Times New Roman"/>
          <w:iCs/>
          <w:sz w:val="24"/>
          <w:szCs w:val="24"/>
        </w:rPr>
        <w:t>Also called as Goodput</w:t>
      </w:r>
      <w:r>
        <w:rPr>
          <w:rFonts w:ascii="Times New Roman" w:hAnsi="Times New Roman" w:cs="Times New Roman"/>
          <w:bCs/>
          <w:sz w:val="24"/>
          <w:szCs w:val="24"/>
        </w:rPr>
        <w:t xml:space="preserve">(%) </w:t>
      </w:r>
    </w:p>
    <w:p>
      <w:pPr>
        <w:pStyle w:val="12"/>
        <w:spacing w:before="0" w:beforeAutospacing="0" w:after="120" w:afterAutospacing="0"/>
        <w:ind w:left="720"/>
      </w:pPr>
      <w:r>
        <w:rPr>
          <w:iCs/>
        </w:rPr>
        <w:t xml:space="preserve">Fraction of link’s capacity devoted to carrying non-retransmitted frames excluding bytes due to protocol overhead, collision and retransmission. </w:t>
      </w:r>
    </w:p>
    <w:p>
      <w:pPr>
        <w:pStyle w:val="12"/>
        <w:spacing w:before="0" w:beforeAutospacing="0" w:after="0" w:afterAutospacing="0"/>
        <w:ind w:left="720"/>
        <w:rPr>
          <w:b/>
          <w:bCs/>
          <w:iCs/>
        </w:rPr>
      </w:pPr>
      <w:r>
        <w:rPr>
          <w:b/>
          <w:position w:val="-24"/>
          <w:lang w:val="en-IN" w:eastAsia="en-IN"/>
        </w:rPr>
        <w:drawing>
          <wp:inline distT="0" distB="0" distL="0" distR="0">
            <wp:extent cx="4370070" cy="387350"/>
            <wp:effectExtent l="0" t="0" r="0" b="0"/>
            <wp:docPr id="10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70703" cy="387350"/>
                    </a:xfrm>
                    <a:prstGeom prst="rect">
                      <a:avLst/>
                    </a:prstGeom>
                  </pic:spPr>
                </pic:pic>
              </a:graphicData>
            </a:graphic>
          </wp:inline>
        </w:drawing>
      </w:r>
    </w:p>
    <w:p>
      <w:pPr>
        <w:jc w:val="both"/>
        <w:rPr>
          <w:rFonts w:ascii="Times New Roman" w:hAnsi="Times New Roman" w:cs="Times New Roman"/>
          <w:b/>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 xml:space="preserve">(iii) Mean delay </w:t>
      </w:r>
      <w:r>
        <w:rPr>
          <w:rFonts w:ascii="Times New Roman" w:hAnsi="Times New Roman" w:cs="Times New Roman"/>
          <w:sz w:val="24"/>
          <w:szCs w:val="24"/>
        </w:rPr>
        <w:t xml:space="preserve">(Micro Second/Frame) </w:t>
      </w:r>
    </w:p>
    <w:p>
      <w:pPr>
        <w:pStyle w:val="12"/>
        <w:spacing w:before="120" w:beforeAutospacing="0" w:after="120" w:afterAutospacing="0"/>
        <w:ind w:left="720"/>
        <w:rPr>
          <w:iCs/>
        </w:rPr>
      </w:pPr>
      <w:r>
        <w:rPr>
          <w:iCs/>
        </w:rPr>
        <w:t xml:space="preserve">Mean time a frame waits at a station before being successfully transmitted (queuing time and medium access time) and the transmission time per frame. </w:t>
      </w:r>
    </w:p>
    <w:p>
      <w:pPr>
        <w:pStyle w:val="12"/>
        <w:spacing w:before="0" w:beforeAutospacing="0" w:after="0" w:afterAutospacing="0"/>
        <w:ind w:left="720"/>
      </w:pPr>
      <w:r>
        <w:rPr>
          <w:b/>
          <w:lang w:val="en-IN" w:eastAsia="en-IN"/>
        </w:rPr>
        <w:drawing>
          <wp:inline distT="0" distB="0" distL="0" distR="0">
            <wp:extent cx="4328795" cy="369570"/>
            <wp:effectExtent l="19050" t="19050" r="14605" b="11430"/>
            <wp:docPr id="1037" name="Image1" descr="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Image1" descr="mean"/>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28795" cy="369570"/>
                    </a:xfrm>
                    <a:prstGeom prst="rect">
                      <a:avLst/>
                    </a:prstGeom>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(iv) Response Time</w:t>
      </w:r>
      <w:r>
        <w:rPr>
          <w:rFonts w:ascii="Times New Roman" w:hAnsi="Times New Roman" w:cs="Times New Roman"/>
          <w:bCs/>
          <w:sz w:val="24"/>
          <w:szCs w:val="24"/>
        </w:rPr>
        <w:t>(Micro Second / Frame)</w:t>
      </w:r>
    </w:p>
    <w:p>
      <w:pPr>
        <w:spacing w:before="120" w:after="120"/>
        <w:rPr>
          <w:rFonts w:ascii="Times New Roman" w:hAnsi="Times New Roman" w:cs="Times New Roman"/>
          <w:sz w:val="24"/>
          <w:szCs w:val="24"/>
        </w:rPr>
      </w:pPr>
      <w:r>
        <w:rPr>
          <w:rFonts w:ascii="Times New Roman" w:hAnsi="Times New Roman" w:cs="Times New Roman"/>
          <w:bCs/>
          <w:sz w:val="24"/>
          <w:szCs w:val="24"/>
        </w:rPr>
        <w:t xml:space="preserve">       Also called as Service Time; </w:t>
      </w:r>
      <w:r>
        <w:rPr>
          <w:rFonts w:ascii="Times New Roman" w:hAnsi="Times New Roman" w:cs="Times New Roman"/>
          <w:sz w:val="24"/>
          <w:szCs w:val="24"/>
        </w:rPr>
        <w:t xml:space="preserve">Sum of medium access time &amp; transmission time per frame. </w:t>
      </w:r>
    </w:p>
    <w:p>
      <w:pPr>
        <w:pStyle w:val="12"/>
        <w:spacing w:before="0" w:beforeAutospacing="0" w:after="0" w:afterAutospacing="0"/>
        <w:ind w:left="720"/>
        <w:rPr>
          <w:b/>
          <w:bCs/>
          <w:iCs/>
        </w:rPr>
      </w:pPr>
      <w:r>
        <w:rPr>
          <w:b/>
          <w:lang w:val="en-IN" w:eastAsia="en-IN"/>
        </w:rPr>
        <w:drawing>
          <wp:inline distT="0" distB="0" distL="0" distR="0">
            <wp:extent cx="4396740" cy="612775"/>
            <wp:effectExtent l="19050" t="19050" r="22860" b="15875"/>
            <wp:docPr id="1038" name="Image1" descr="re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1" descr="reponse"/>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96740" cy="612775"/>
                    </a:xfrm>
                    <a:prstGeom prst="rect">
                      <a:avLst/>
                    </a:prstGeom>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(v) Collision count.</w:t>
      </w:r>
    </w:p>
    <w:p>
      <w:pPr>
        <w:pStyle w:val="12"/>
        <w:spacing w:before="0" w:beforeAutospacing="0" w:after="0" w:afterAutospacing="0"/>
        <w:ind w:firstLine="720"/>
      </w:pPr>
      <w:r>
        <w:rPr>
          <w:iCs/>
        </w:rPr>
        <w:t>Total number of collisions in the network.</w:t>
      </w:r>
    </w:p>
    <w:p>
      <w:pPr>
        <w:jc w:val="both"/>
        <w:rPr>
          <w:rFonts w:ascii="Times New Roman" w:hAnsi="Times New Roman" w:cs="Times New Roman"/>
          <w:sz w:val="24"/>
          <w:szCs w:val="24"/>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(a) LAN (unicast vs broadcast):</w:t>
      </w:r>
    </w:p>
    <w:p>
      <w:pPr>
        <w:spacing w:before="120"/>
        <w:jc w:val="both"/>
        <w:rPr>
          <w:rFonts w:ascii="Times New Roman" w:hAnsi="Times New Roman" w:cs="Times New Roman"/>
          <w:b/>
          <w:sz w:val="24"/>
          <w:szCs w:val="24"/>
        </w:rPr>
      </w:pPr>
      <w:r>
        <w:rPr>
          <w:rFonts w:ascii="Times New Roman" w:hAnsi="Times New Roman" w:cs="Times New Roman"/>
          <w:b/>
          <w:sz w:val="24"/>
          <w:szCs w:val="24"/>
        </w:rPr>
        <w:t>Network Diagram:</w:t>
      </w:r>
    </w:p>
    <w:p>
      <w:pPr>
        <w:jc w:val="center"/>
        <w:rPr>
          <w:rFonts w:ascii="Times New Roman" w:hAnsi="Times New Roman" w:cs="Times New Roman"/>
          <w:b/>
          <w:sz w:val="24"/>
          <w:szCs w:val="24"/>
        </w:rPr>
      </w:pPr>
      <w:r>
        <w:rPr>
          <w:rFonts w:ascii="Times New Roman" w:hAnsi="Times New Roman" w:cs="Times New Roman"/>
          <w:sz w:val="24"/>
          <w:szCs w:val="24"/>
          <w:lang w:val="en-IN" w:eastAsia="en-IN"/>
        </w:rPr>
        <w:pict>
          <v:group id="1039" o:spid="_x0000_s1086" o:spt="203" style="height:216pt;width:450pt;" coordsize="57150,27432" editas="canvas">
            <o:lock v:ext="edit"/>
            <v:shape id="1039" o:spid="_x0000_s1116" o:spt="75" type="#_x0000_t75" style="position:absolute;left:0;top:0;height:27432;width:57150;" filled="f" o:preferrelative="t" stroked="f" coordsize="21600,21600">
              <v:fill on="f" focussize="0,0"/>
              <v:stroke on="f" joinstyle="miter"/>
              <v:imagedata o:title=""/>
              <o:lock v:ext="edit" aspectratio="t"/>
            </v:shape>
            <v:line id="1041" o:spid="_x0000_s1115" o:spt="20" style="position:absolute;left:15621;top:5810;flip:y;height:8001;width:19431;" coordsize="21600,21600">
              <v:path arrowok="t"/>
              <v:fill focussize="0,0"/>
              <v:stroke/>
              <v:imagedata o:title=""/>
              <o:lock v:ext="edit"/>
            </v:line>
            <v:shape id="1043" o:spid="_x0000_s1113" o:spt="16" type="#_x0000_t16" style="position:absolute;left:33153;top:2286;height:3429;width:22860;" fillcolor="#FFFFFF" filled="t" coordsize="21600,21600" adj="9000">
              <v:path/>
              <v:fill on="t" focussize="0,0"/>
              <v:stroke joinstyle="miter"/>
              <v:imagedata o:title=""/>
              <o:lock v:ext="edit"/>
            </v:shape>
            <v:rect id="1044" o:spid="_x0000_s1112" o:spt="1" style="position:absolute;left:34772;top:4191;height:1143;width:1143;" fillcolor="#000000" filled="t" coordsize="21600,21600">
              <v:path/>
              <v:fill on="t" focussize="0,0"/>
              <v:stroke weight="3pt" linestyle="thinThin"/>
              <v:imagedata o:title=""/>
              <o:lock v:ext="edit"/>
            </v:rect>
            <v:rect id="1045" o:spid="_x0000_s1111" o:spt="1" style="position:absolute;left:37153;top:4191;height:1143;width:1143;" filled="f" coordsize="21600,21600">
              <v:path/>
              <v:fill on="f" focussize="0,0"/>
              <v:stroke weight="3pt" linestyle="thinThin"/>
              <v:imagedata o:title=""/>
              <o:lock v:ext="edit"/>
            </v:rect>
            <v:rect id="1046" o:spid="_x0000_s1110" o:spt="1" style="position:absolute;left:39535;top:4191;height:1143;width:1143;" filled="f" coordsize="21600,21600">
              <v:path/>
              <v:fill on="f" focussize="0,0"/>
              <v:stroke weight="3pt" linestyle="thinThin"/>
              <v:imagedata o:title=""/>
              <o:lock v:ext="edit"/>
            </v:rect>
            <v:rect id="1047" o:spid="_x0000_s1109" o:spt="1" style="position:absolute;left:41916;top:4191;height:1143;width:1143;" filled="f" coordsize="21600,21600">
              <v:path/>
              <v:fill on="f" focussize="0,0"/>
              <v:stroke weight="3pt" linestyle="thinThin"/>
              <v:imagedata o:title=""/>
              <o:lock v:ext="edit"/>
            </v:rect>
            <v:rect id="1048" o:spid="_x0000_s1108" o:spt="1" style="position:absolute;left:44297;top:4191;height:1143;width:1143;" filled="f" coordsize="21600,21600">
              <v:path/>
              <v:fill on="f" focussize="0,0"/>
              <v:stroke weight="3pt" linestyle="thinThin"/>
              <v:imagedata o:title=""/>
              <o:lock v:ext="edit"/>
            </v:rect>
            <v:rect id="1049" o:spid="_x0000_s1107" o:spt="1" style="position:absolute;left:46678;top:4191;height:1143;width:1143;" filled="f" coordsize="21600,21600">
              <v:path/>
              <v:fill on="f" focussize="0,0"/>
              <v:stroke weight="3pt" linestyle="thinThin"/>
              <v:imagedata o:title=""/>
              <o:lock v:ext="edit"/>
            </v:rect>
            <v:rect id="1050" o:spid="_x0000_s1106" o:spt="1" style="position:absolute;left:49060;top:4191;height:1143;width:1143;" filled="f" coordsize="21600,21600">
              <v:path/>
              <v:fill on="f" focussize="0,0"/>
              <v:stroke weight="3pt" linestyle="thinThin"/>
              <v:imagedata o:title=""/>
              <o:lock v:ext="edit"/>
            </v:rect>
            <v:rect id="1051" o:spid="_x0000_s1105" o:spt="1" style="position:absolute;left:51441;top:4191;height:1143;width:1143;" filled="f" coordsize="21600,21600">
              <v:path/>
              <v:fill on="f" focussize="0,0"/>
              <v:stroke weight="3pt" linestyle="thinThin"/>
              <v:imagedata o:title=""/>
              <o:lock v:ext="edit"/>
            </v:rect>
            <v:shape id="1052" o:spid="_x0000_s1104" o:spt="100" style="position:absolute;left:5715;top:8001;height:2743;width:3473;"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053" o:spid="_x0000_s1103" o:spt="100" style="position:absolute;left:12528;top:3429;height:2743;width:3474;"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054" o:spid="_x0000_s1102" o:spt="100" style="position:absolute;left:4572;top:14859;height:2743;width:3473;"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055" o:spid="_x0000_s1101" o:spt="100" style="position:absolute;left:12573;top:19431;height:2743;width:3473;"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056" o:spid="_x0000_s1100" o:spt="100" style="position:absolute;left:19431;top:8001;height:2743;width:3473;"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057" o:spid="_x0000_s1099" o:spt="100" style="position:absolute;left:20574;top:14859;height:2743;width:3473;"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059" o:spid="_x0000_s1098" o:spt="202" type="#_x0000_t202" style="position:absolute;left:48006;top:5715;height:3810;width:6667;" filled="f" stroked="f" coordsize="21600,21600">
              <v:path/>
              <v:fill on="f" focussize="0,0"/>
              <v:stroke on="f" joinstyle="miter"/>
              <v:imagedata o:title=""/>
              <o:lock v:ext="edit"/>
              <v:textbox>
                <w:txbxContent>
                  <w:p>
                    <w:r>
                      <w:t>Hub 1</w:t>
                    </w:r>
                  </w:p>
                </w:txbxContent>
              </v:textbox>
            </v:shape>
            <v:shape id="1060" o:spid="_x0000_s1097" o:spt="16" type="#_x0000_t16" style="position:absolute;left:33147;top:2286;height:1371;width:22860;" fillcolor="#C0C0C0" filled="t" coordsize="21600,21600" adj="21600">
              <v:path/>
              <v:fill on="t" focussize="0,0"/>
              <v:stroke joinstyle="miter"/>
              <v:imagedata o:title=""/>
              <o:lock v:ext="edit"/>
            </v:shape>
            <v:shape id="1061" o:spid="_x0000_s1096" o:spt="202" type="#_x0000_t202" style="position:absolute;left:22860;top:24003;height:2857;width:15621;" filled="f" stroked="f" coordsize="21600,21600">
              <v:path/>
              <v:fill on="f" focussize="0,0"/>
              <v:stroke on="f" joinstyle="miter"/>
              <v:imagedata o:title=""/>
              <o:lock v:ext="edit"/>
              <v:textbox>
                <w:txbxContent>
                  <w:p>
                    <w:pPr>
                      <w:rPr>
                        <w:i/>
                        <w:szCs w:val="20"/>
                      </w:rPr>
                    </w:pPr>
                    <w:r>
                      <w:rPr>
                        <w:i/>
                        <w:szCs w:val="20"/>
                      </w:rPr>
                      <w:t>Figure (1) LAN</w:t>
                    </w:r>
                  </w:p>
                </w:txbxContent>
              </v:textbox>
            </v:shape>
            <v:shape id="1062" o:spid="_x0000_s1095" o:spt="3" type="#_x0000_t3" style="position:absolute;left:2286;top:476;height:24003;width:24003;" filled="f" coordsize="21600,21600">
              <v:path/>
              <v:fill on="f" focussize="0,0"/>
              <v:stroke/>
              <v:imagedata o:title=""/>
              <o:lock v:ext="edit"/>
            </v:shape>
            <v:shape id="1063" o:spid="_x0000_s1094" o:spt="75" alt="ap4" type="#_x0000_t75" style="position:absolute;left:11049;top:10382;height:4965;width:6381;" filled="f" o:preferrelative="t" stroked="f" coordsize="21600,21600">
              <v:path/>
              <v:fill on="f" focussize="0,0"/>
              <v:stroke on="f" joinstyle="miter"/>
              <v:imagedata r:id="rId12" grayscale="t" o:title="ap4"/>
              <o:lock v:ext="edit" aspectratio="t"/>
            </v:shape>
            <v:shape id="1064" o:spid="_x0000_s1093" o:spt="202" type="#_x0000_t202" style="position:absolute;left:13144;top:3238;height:2286;width:2286;" filled="f" stroked="f" coordsize="21600,21600">
              <v:path/>
              <v:fill on="f" focussize="0,0"/>
              <v:stroke on="f" joinstyle="miter"/>
              <v:imagedata o:title=""/>
              <o:lock v:ext="edit"/>
              <v:textbox>
                <w:txbxContent>
                  <w:p>
                    <w:pPr>
                      <w:rPr>
                        <w:sz w:val="20"/>
                        <w:szCs w:val="20"/>
                      </w:rPr>
                    </w:pPr>
                    <w:r>
                      <w:rPr>
                        <w:sz w:val="20"/>
                        <w:szCs w:val="20"/>
                      </w:rPr>
                      <w:t>1</w:t>
                    </w:r>
                  </w:p>
                </w:txbxContent>
              </v:textbox>
            </v:shape>
            <v:shape id="1065" o:spid="_x0000_s1092" o:spt="202" type="#_x0000_t202" style="position:absolute;left:20002;top:7810;height:2286;width:2286;" filled="f" stroked="f" coordsize="21600,21600">
              <v:path/>
              <v:fill on="f" focussize="0,0"/>
              <v:stroke on="f" joinstyle="miter"/>
              <v:imagedata o:title=""/>
              <o:lock v:ext="edit"/>
              <v:textbox>
                <w:txbxContent>
                  <w:p>
                    <w:pPr>
                      <w:rPr>
                        <w:sz w:val="20"/>
                        <w:szCs w:val="20"/>
                      </w:rPr>
                    </w:pPr>
                    <w:r>
                      <w:rPr>
                        <w:sz w:val="20"/>
                        <w:szCs w:val="20"/>
                      </w:rPr>
                      <w:t>6</w:t>
                    </w:r>
                  </w:p>
                </w:txbxContent>
              </v:textbox>
            </v:shape>
            <v:shape id="1066" o:spid="_x0000_s1091" o:spt="202" type="#_x0000_t202" style="position:absolute;left:21050;top:14668;height:2286;width:2286;" filled="f" stroked="f" coordsize="21600,21600">
              <v:path/>
              <v:fill on="f" focussize="0,0"/>
              <v:stroke on="f" joinstyle="miter"/>
              <v:imagedata o:title=""/>
              <o:lock v:ext="edit"/>
              <v:textbox>
                <w:txbxContent>
                  <w:p>
                    <w:pPr>
                      <w:rPr>
                        <w:sz w:val="20"/>
                        <w:szCs w:val="20"/>
                      </w:rPr>
                    </w:pPr>
                    <w:r>
                      <w:rPr>
                        <w:sz w:val="20"/>
                        <w:szCs w:val="20"/>
                      </w:rPr>
                      <w:t>5</w:t>
                    </w:r>
                  </w:p>
                </w:txbxContent>
              </v:textbox>
            </v:shape>
            <v:shape id="1067" o:spid="_x0000_s1090" o:spt="202" type="#_x0000_t202" style="position:absolute;left:13144;top:19240;height:2286;width:2286;" filled="f" stroked="f" coordsize="21600,21600">
              <v:path/>
              <v:fill on="f" focussize="0,0"/>
              <v:stroke on="f" joinstyle="miter"/>
              <v:imagedata o:title=""/>
              <o:lock v:ext="edit"/>
              <v:textbox>
                <w:txbxContent>
                  <w:p>
                    <w:pPr>
                      <w:rPr>
                        <w:sz w:val="20"/>
                        <w:szCs w:val="20"/>
                      </w:rPr>
                    </w:pPr>
                    <w:r>
                      <w:rPr>
                        <w:sz w:val="20"/>
                        <w:szCs w:val="20"/>
                      </w:rPr>
                      <w:t>4</w:t>
                    </w:r>
                  </w:p>
                </w:txbxContent>
              </v:textbox>
            </v:shape>
            <v:shape id="1068" o:spid="_x0000_s1089" o:spt="202" type="#_x0000_t202" style="position:absolute;left:5143;top:14668;height:2286;width:2286;" filled="f" stroked="f" coordsize="21600,21600">
              <v:path/>
              <v:fill on="f" focussize="0,0"/>
              <v:stroke on="f" joinstyle="miter"/>
              <v:imagedata o:title=""/>
              <o:lock v:ext="edit"/>
              <v:textbox>
                <w:txbxContent>
                  <w:p>
                    <w:pPr>
                      <w:rPr>
                        <w:sz w:val="20"/>
                        <w:szCs w:val="20"/>
                      </w:rPr>
                    </w:pPr>
                    <w:r>
                      <w:rPr>
                        <w:sz w:val="20"/>
                        <w:szCs w:val="20"/>
                      </w:rPr>
                      <w:t>3</w:t>
                    </w:r>
                  </w:p>
                </w:txbxContent>
              </v:textbox>
            </v:shape>
            <v:shape id="1069" o:spid="_x0000_s1088" o:spt="202" type="#_x0000_t202" style="position:absolute;left:6191;top:7905;height:2286;width:2286;" filled="f" stroked="f" coordsize="21600,21600">
              <v:path/>
              <v:fill on="f" focussize="0,0"/>
              <v:stroke on="f" joinstyle="miter"/>
              <v:imagedata o:title=""/>
              <o:lock v:ext="edit"/>
              <v:textbox>
                <w:txbxContent>
                  <w:p>
                    <w:pPr>
                      <w:rPr>
                        <w:sz w:val="20"/>
                        <w:szCs w:val="20"/>
                      </w:rPr>
                    </w:pPr>
                    <w:r>
                      <w:rPr>
                        <w:sz w:val="20"/>
                        <w:szCs w:val="20"/>
                      </w:rPr>
                      <w:t>2</w:t>
                    </w:r>
                  </w:p>
                </w:txbxContent>
              </v:textbox>
            </v:shape>
            <v:shape id="1070" o:spid="_x0000_s1087" o:spt="202" type="#_x0000_t202" style="position:absolute;left:16002;top:13716;height:2286;width:4572;" filled="f" stroked="f" coordsize="21600,21600">
              <v:path/>
              <v:fill on="f" focussize="0,0"/>
              <v:stroke on="f" joinstyle="miter"/>
              <v:imagedata o:title=""/>
              <o:lock v:ext="edit"/>
              <v:textbox>
                <w:txbxContent>
                  <w:p>
                    <w:pPr>
                      <w:rPr>
                        <w:sz w:val="20"/>
                        <w:szCs w:val="20"/>
                      </w:rPr>
                    </w:pPr>
                    <w:r>
                      <w:rPr>
                        <w:sz w:val="20"/>
                        <w:szCs w:val="20"/>
                      </w:rPr>
                      <w:t>AP 1</w:t>
                    </w:r>
                  </w:p>
                </w:txbxContent>
              </v:textbox>
            </v:shape>
            <w10:wrap type="none"/>
            <w10:anchorlock/>
          </v:group>
        </w:pict>
      </w:r>
    </w:p>
    <w:p>
      <w:pPr>
        <w:jc w:val="both"/>
        <w:rPr>
          <w:rFonts w:ascii="Times New Roman" w:hAnsi="Times New Roman" w:cs="Times New Roman"/>
          <w:sz w:val="24"/>
          <w:szCs w:val="24"/>
        </w:rPr>
      </w:pPr>
    </w:p>
    <w:p>
      <w:pPr>
        <w:spacing w:after="120"/>
        <w:jc w:val="both"/>
        <w:rPr>
          <w:rFonts w:ascii="Times New Roman" w:hAnsi="Times New Roman" w:cs="Times New Roman"/>
          <w:b/>
          <w:sz w:val="24"/>
          <w:szCs w:val="24"/>
        </w:rPr>
      </w:pPr>
      <w:r>
        <w:rPr>
          <w:rFonts w:ascii="Times New Roman" w:hAnsi="Times New Roman" w:cs="Times New Roman"/>
          <w:b/>
          <w:sz w:val="24"/>
          <w:szCs w:val="24"/>
        </w:rPr>
        <w:t>Specifications:</w:t>
      </w:r>
    </w:p>
    <w:tbl>
      <w:tblPr>
        <w:tblStyle w:val="6"/>
        <w:tblW w:w="0" w:type="auto"/>
        <w:tblInd w:w="15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80"/>
        <w:gridCol w:w="2160"/>
        <w:gridCol w:w="3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72"/>
                <w:sz w:val="24"/>
                <w:szCs w:val="24"/>
              </w:rPr>
              <w:t>Sl N</w:t>
            </w:r>
            <w:r>
              <w:rPr>
                <w:rFonts w:ascii="Times New Roman" w:hAnsi="Times New Roman" w:cs="Times New Roman"/>
                <w:b/>
                <w:spacing w:val="3"/>
                <w:sz w:val="24"/>
                <w:szCs w:val="24"/>
              </w:rPr>
              <w:t>o</w:t>
            </w:r>
          </w:p>
        </w:tc>
        <w:tc>
          <w:tcPr>
            <w:tcW w:w="216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82"/>
                <w:sz w:val="24"/>
                <w:szCs w:val="24"/>
              </w:rPr>
              <w:t>Parameter</w:t>
            </w:r>
            <w:r>
              <w:rPr>
                <w:rFonts w:ascii="Times New Roman" w:hAnsi="Times New Roman" w:cs="Times New Roman"/>
                <w:b/>
                <w:spacing w:val="1"/>
                <w:sz w:val="24"/>
                <w:szCs w:val="24"/>
              </w:rPr>
              <w:t>s</w:t>
            </w:r>
          </w:p>
        </w:tc>
        <w:tc>
          <w:tcPr>
            <w:tcW w:w="378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576"/>
                <w:sz w:val="24"/>
                <w:szCs w:val="24"/>
              </w:rPr>
              <w:t>Value</w:t>
            </w:r>
            <w:r>
              <w:rPr>
                <w:rFonts w:ascii="Times New Roman" w:hAnsi="Times New Roman" w:cs="Times New Roman"/>
                <w:b/>
                <w:spacing w:val="4"/>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0" w:type="dxa"/>
            <w:tcFitText/>
          </w:tcPr>
          <w:p>
            <w:pPr>
              <w:numPr>
                <w:ilvl w:val="0"/>
                <w:numId w:val="3"/>
              </w:numPr>
              <w:spacing w:after="0" w:line="240" w:lineRule="auto"/>
              <w:jc w:val="center"/>
              <w:rPr>
                <w:rFonts w:ascii="Times New Roman" w:hAnsi="Times New Roman" w:cs="Times New Roman"/>
                <w:sz w:val="24"/>
                <w:szCs w:val="24"/>
              </w:rPr>
            </w:pPr>
          </w:p>
        </w:tc>
        <w:tc>
          <w:tcPr>
            <w:tcW w:w="2160" w:type="dxa"/>
            <w:tcFitText/>
          </w:tcPr>
          <w:p>
            <w:pPr>
              <w:spacing w:after="0" w:line="240" w:lineRule="auto"/>
              <w:jc w:val="both"/>
              <w:rPr>
                <w:rFonts w:ascii="Times New Roman" w:hAnsi="Times New Roman" w:cs="Times New Roman"/>
                <w:sz w:val="24"/>
                <w:szCs w:val="24"/>
              </w:rPr>
            </w:pPr>
            <w:r>
              <w:rPr>
                <w:rFonts w:ascii="Times New Roman" w:hAnsi="Times New Roman" w:cs="Times New Roman"/>
                <w:spacing w:val="180"/>
                <w:sz w:val="24"/>
                <w:szCs w:val="24"/>
              </w:rPr>
              <w:t>Networ</w:t>
            </w:r>
            <w:r>
              <w:rPr>
                <w:rFonts w:ascii="Times New Roman" w:hAnsi="Times New Roman" w:cs="Times New Roman"/>
                <w:spacing w:val="5"/>
                <w:sz w:val="24"/>
                <w:szCs w:val="24"/>
              </w:rPr>
              <w:t>k</w:t>
            </w:r>
          </w:p>
        </w:tc>
        <w:tc>
          <w:tcPr>
            <w:tcW w:w="378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190"/>
                <w:sz w:val="24"/>
                <w:szCs w:val="24"/>
              </w:rPr>
              <w:t>Wireless LA</w:t>
            </w:r>
            <w:r>
              <w:rPr>
                <w:rFonts w:ascii="Times New Roman" w:hAnsi="Times New Roman" w:cs="Times New Roman"/>
                <w:b/>
                <w:spacing w:val="8"/>
                <w:sz w:val="24"/>
                <w:szCs w:val="24"/>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0" w:type="dxa"/>
            <w:tcFitText/>
          </w:tcPr>
          <w:p>
            <w:pPr>
              <w:numPr>
                <w:ilvl w:val="0"/>
                <w:numId w:val="3"/>
              </w:numPr>
              <w:spacing w:after="0" w:line="240" w:lineRule="auto"/>
              <w:jc w:val="center"/>
              <w:rPr>
                <w:rFonts w:ascii="Times New Roman" w:hAnsi="Times New Roman" w:cs="Times New Roman"/>
                <w:sz w:val="24"/>
                <w:szCs w:val="24"/>
              </w:rPr>
            </w:pPr>
          </w:p>
        </w:tc>
        <w:tc>
          <w:tcPr>
            <w:tcW w:w="2160" w:type="dxa"/>
            <w:tcFitText/>
          </w:tcPr>
          <w:p>
            <w:pPr>
              <w:spacing w:after="0" w:line="240" w:lineRule="auto"/>
              <w:jc w:val="both"/>
              <w:rPr>
                <w:rFonts w:ascii="Times New Roman" w:hAnsi="Times New Roman" w:cs="Times New Roman"/>
                <w:sz w:val="24"/>
                <w:szCs w:val="24"/>
              </w:rPr>
            </w:pPr>
            <w:r>
              <w:rPr>
                <w:rFonts w:ascii="Times New Roman" w:hAnsi="Times New Roman" w:cs="Times New Roman"/>
                <w:spacing w:val="141"/>
                <w:sz w:val="24"/>
                <w:szCs w:val="24"/>
              </w:rPr>
              <w:t>Topolog</w:t>
            </w:r>
            <w:r>
              <w:rPr>
                <w:rFonts w:ascii="Times New Roman" w:hAnsi="Times New Roman" w:cs="Times New Roman"/>
                <w:spacing w:val="4"/>
                <w:sz w:val="24"/>
                <w:szCs w:val="24"/>
              </w:rPr>
              <w:t>y</w:t>
            </w:r>
          </w:p>
        </w:tc>
        <w:tc>
          <w:tcPr>
            <w:tcW w:w="378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367"/>
                <w:sz w:val="24"/>
                <w:szCs w:val="24"/>
              </w:rPr>
              <w:t>Star-Hu</w:t>
            </w:r>
            <w:r>
              <w:rPr>
                <w:rFonts w:ascii="Times New Roman" w:hAnsi="Times New Roman" w:cs="Times New Roman"/>
                <w:b/>
                <w:spacing w:val="2"/>
                <w:sz w:val="24"/>
                <w:szCs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80" w:type="dxa"/>
            <w:tcFitText/>
          </w:tcPr>
          <w:p>
            <w:pPr>
              <w:numPr>
                <w:ilvl w:val="0"/>
                <w:numId w:val="3"/>
              </w:numPr>
              <w:spacing w:after="0" w:line="240" w:lineRule="auto"/>
              <w:jc w:val="center"/>
              <w:rPr>
                <w:rFonts w:ascii="Times New Roman" w:hAnsi="Times New Roman" w:cs="Times New Roman"/>
                <w:sz w:val="24"/>
                <w:szCs w:val="24"/>
              </w:rPr>
            </w:pPr>
          </w:p>
        </w:tc>
        <w:tc>
          <w:tcPr>
            <w:tcW w:w="2160" w:type="dxa"/>
            <w:tcFitText/>
          </w:tcPr>
          <w:p>
            <w:pPr>
              <w:spacing w:after="0" w:line="240" w:lineRule="auto"/>
              <w:jc w:val="both"/>
              <w:rPr>
                <w:rFonts w:ascii="Times New Roman" w:hAnsi="Times New Roman" w:cs="Times New Roman"/>
                <w:sz w:val="24"/>
                <w:szCs w:val="24"/>
              </w:rPr>
            </w:pPr>
            <w:r>
              <w:rPr>
                <w:rFonts w:ascii="Times New Roman" w:hAnsi="Times New Roman" w:cs="Times New Roman"/>
                <w:spacing w:val="209"/>
                <w:sz w:val="24"/>
                <w:szCs w:val="24"/>
              </w:rPr>
              <w:t>Traffi</w:t>
            </w:r>
            <w:r>
              <w:rPr>
                <w:rFonts w:ascii="Times New Roman" w:hAnsi="Times New Roman" w:cs="Times New Roman"/>
                <w:spacing w:val="4"/>
                <w:sz w:val="24"/>
                <w:szCs w:val="24"/>
              </w:rPr>
              <w:t>c</w:t>
            </w:r>
          </w:p>
        </w:tc>
        <w:tc>
          <w:tcPr>
            <w:tcW w:w="3780" w:type="dxa"/>
            <w:tcFitText/>
          </w:tcPr>
          <w:p>
            <w:pPr>
              <w:spacing w:after="0" w:line="240" w:lineRule="auto"/>
              <w:rPr>
                <w:rFonts w:ascii="Times New Roman" w:hAnsi="Times New Roman" w:cs="Times New Roman"/>
                <w:b/>
                <w:sz w:val="24"/>
                <w:szCs w:val="24"/>
              </w:rPr>
            </w:pPr>
            <w:r>
              <w:rPr>
                <w:rFonts w:ascii="Times New Roman" w:hAnsi="Times New Roman" w:cs="Times New Roman"/>
                <w:b/>
                <w:spacing w:val="36"/>
                <w:sz w:val="24"/>
                <w:szCs w:val="24"/>
              </w:rPr>
              <w:t>Broadcast / Point to Poin</w:t>
            </w:r>
            <w:r>
              <w:rPr>
                <w:rFonts w:ascii="Times New Roman" w:hAnsi="Times New Roman" w:cs="Times New Roman"/>
                <w:b/>
                <w:spacing w:val="5"/>
                <w:sz w:val="24"/>
                <w:szCs w:val="24"/>
              </w:rPr>
              <w:t>t</w:t>
            </w:r>
          </w:p>
        </w:tc>
      </w:tr>
    </w:tbl>
    <w:p>
      <w:pPr>
        <w:spacing w:after="120"/>
        <w:jc w:val="both"/>
        <w:rPr>
          <w:rFonts w:ascii="Times New Roman" w:hAnsi="Times New Roman" w:cs="Times New Roman"/>
          <w:b/>
          <w:sz w:val="24"/>
          <w:szCs w:val="24"/>
        </w:rPr>
      </w:pPr>
      <w:r>
        <w:rPr>
          <w:rFonts w:ascii="Times New Roman" w:hAnsi="Times New Roman" w:cs="Times New Roman"/>
          <w:b/>
          <w:sz w:val="24"/>
          <w:szCs w:val="24"/>
        </w:rPr>
        <w:t>Procedure:</w:t>
      </w:r>
    </w:p>
    <w:p>
      <w:pPr>
        <w:pStyle w:val="12"/>
        <w:numPr>
          <w:ilvl w:val="0"/>
          <w:numId w:val="4"/>
        </w:numPr>
        <w:spacing w:before="0" w:beforeAutospacing="0" w:after="120" w:afterAutospacing="0"/>
        <w:jc w:val="both"/>
        <w:rPr>
          <w:iCs/>
        </w:rPr>
      </w:pPr>
      <w:r>
        <w:rPr>
          <w:iCs/>
        </w:rPr>
        <w:t xml:space="preserve">To begin with the experiment, run </w:t>
      </w:r>
      <w:r>
        <w:rPr>
          <w:b/>
          <w:iCs/>
        </w:rPr>
        <w:t>NetSim</w:t>
      </w:r>
      <w:r>
        <w:rPr>
          <w:iCs/>
        </w:rPr>
        <w:t>.</w:t>
      </w:r>
    </w:p>
    <w:p>
      <w:pPr>
        <w:pStyle w:val="12"/>
        <w:numPr>
          <w:ilvl w:val="0"/>
          <w:numId w:val="4"/>
        </w:numPr>
        <w:spacing w:before="0" w:beforeAutospacing="0" w:after="120" w:afterAutospacing="0"/>
        <w:jc w:val="both"/>
        <w:rPr>
          <w:iCs/>
        </w:rPr>
      </w:pPr>
      <w:r>
        <w:rPr>
          <w:iCs/>
        </w:rPr>
        <w:t xml:space="preserve">Click on </w:t>
      </w:r>
      <w:r>
        <w:rPr>
          <w:b/>
          <w:iCs/>
        </w:rPr>
        <w:t>Simulation</w:t>
      </w:r>
      <w:r>
        <w:rPr>
          <w:iCs/>
        </w:rPr>
        <w:t xml:space="preserve">, select </w:t>
      </w:r>
      <w:r>
        <w:rPr>
          <w:b/>
          <w:iCs/>
        </w:rPr>
        <w:t>LAN</w:t>
      </w:r>
      <w:r>
        <w:rPr>
          <w:iCs/>
        </w:rPr>
        <w:t xml:space="preserve"> network and </w:t>
      </w:r>
      <w:r>
        <w:rPr>
          <w:b/>
          <w:iCs/>
        </w:rPr>
        <w:t xml:space="preserve">Wireless LAN </w:t>
      </w:r>
      <w:r>
        <w:rPr>
          <w:iCs/>
        </w:rPr>
        <w:t>from the sub menu. The simulation environment is now open.</w:t>
      </w:r>
    </w:p>
    <w:p>
      <w:pPr>
        <w:pStyle w:val="12"/>
        <w:numPr>
          <w:ilvl w:val="0"/>
          <w:numId w:val="4"/>
        </w:numPr>
        <w:spacing w:after="120"/>
        <w:jc w:val="both"/>
        <w:rPr>
          <w:iCs/>
        </w:rPr>
      </w:pPr>
      <w:r>
        <w:rPr>
          <w:iCs/>
        </w:rPr>
        <w:t xml:space="preserve">Drag and drop the </w:t>
      </w:r>
      <w:r>
        <w:rPr>
          <w:b/>
          <w:iCs/>
        </w:rPr>
        <w:t>BSS</w:t>
      </w:r>
      <w:r>
        <w:rPr>
          <w:iCs/>
        </w:rPr>
        <w:t xml:space="preserve"> and the </w:t>
      </w:r>
      <w:r>
        <w:rPr>
          <w:b/>
          <w:iCs/>
        </w:rPr>
        <w:t>Hub</w:t>
      </w:r>
      <w:r>
        <w:rPr>
          <w:iCs/>
        </w:rPr>
        <w:t xml:space="preserve"> on the environment. Connect the BSS and the hub. </w:t>
      </w:r>
    </w:p>
    <w:p>
      <w:pPr>
        <w:pStyle w:val="12"/>
        <w:numPr>
          <w:ilvl w:val="0"/>
          <w:numId w:val="4"/>
        </w:numPr>
        <w:spacing w:after="120"/>
        <w:jc w:val="both"/>
        <w:rPr>
          <w:iCs/>
        </w:rPr>
      </w:pPr>
      <w:r>
        <w:rPr>
          <w:iCs/>
        </w:rPr>
        <w:t xml:space="preserve">Drag and drop the </w:t>
      </w:r>
      <w:r>
        <w:rPr>
          <w:b/>
          <w:iCs/>
        </w:rPr>
        <w:t>node</w:t>
      </w:r>
      <w:r>
        <w:rPr>
          <w:iCs/>
        </w:rPr>
        <w:t xml:space="preserve"> near to the BSS only. Two is the minimum number of nodes required for transmission to take place.</w:t>
      </w:r>
    </w:p>
    <w:p>
      <w:pPr>
        <w:pStyle w:val="12"/>
        <w:numPr>
          <w:ilvl w:val="0"/>
          <w:numId w:val="4"/>
        </w:numPr>
        <w:spacing w:before="120" w:beforeAutospacing="0" w:after="120" w:afterAutospacing="0"/>
        <w:jc w:val="both"/>
        <w:rPr>
          <w:iCs/>
        </w:rPr>
      </w:pPr>
      <w:r>
        <w:rPr>
          <w:iCs/>
        </w:rPr>
        <w:t>Right click on the 1</w:t>
      </w:r>
      <w:r>
        <w:rPr>
          <w:iCs/>
          <w:vertAlign w:val="superscript"/>
        </w:rPr>
        <w:t>st</w:t>
      </w:r>
      <w:r>
        <w:rPr>
          <w:iCs/>
        </w:rPr>
        <w:t xml:space="preserve"> node and select </w:t>
      </w:r>
      <w:r>
        <w:rPr>
          <w:b/>
          <w:iCs/>
        </w:rPr>
        <w:t>Broadcast</w:t>
      </w:r>
      <w:r>
        <w:rPr>
          <w:iCs/>
        </w:rPr>
        <w:t xml:space="preserve"> from the </w:t>
      </w:r>
      <w:r>
        <w:rPr>
          <w:b/>
          <w:iCs/>
        </w:rPr>
        <w:t>transmission option</w:t>
      </w:r>
      <w:r>
        <w:rPr>
          <w:iCs/>
        </w:rPr>
        <w:t xml:space="preserve">. </w:t>
      </w:r>
    </w:p>
    <w:p>
      <w:pPr>
        <w:pStyle w:val="12"/>
        <w:numPr>
          <w:ilvl w:val="0"/>
          <w:numId w:val="4"/>
        </w:numPr>
        <w:spacing w:before="0" w:beforeAutospacing="0" w:after="120" w:afterAutospacing="0"/>
        <w:jc w:val="both"/>
        <w:rPr>
          <w:iCs/>
        </w:rPr>
      </w:pPr>
      <w:r>
        <w:rPr>
          <w:iCs/>
        </w:rPr>
        <w:t xml:space="preserve">Click </w:t>
      </w:r>
      <w:r>
        <w:rPr>
          <w:b/>
          <w:iCs/>
        </w:rPr>
        <w:t>Configure</w:t>
      </w:r>
      <w:r>
        <w:rPr>
          <w:iCs/>
        </w:rPr>
        <w:t xml:space="preserve"> and </w:t>
      </w:r>
      <w:r>
        <w:rPr>
          <w:b/>
          <w:iCs/>
        </w:rPr>
        <w:t>Simulate</w:t>
      </w:r>
      <w:r>
        <w:rPr>
          <w:iCs/>
        </w:rPr>
        <w:t xml:space="preserve"> - you will see the performance metrics screen.</w:t>
      </w:r>
    </w:p>
    <w:p>
      <w:pPr>
        <w:pStyle w:val="12"/>
        <w:numPr>
          <w:ilvl w:val="0"/>
          <w:numId w:val="4"/>
        </w:numPr>
        <w:spacing w:before="0" w:beforeAutospacing="0" w:after="120" w:afterAutospacing="0"/>
        <w:jc w:val="both"/>
        <w:rPr>
          <w:iCs/>
        </w:rPr>
      </w:pPr>
      <w:r>
        <w:rPr>
          <w:b/>
          <w:iCs/>
        </w:rPr>
        <w:t>Close</w:t>
      </w:r>
      <w:r>
        <w:rPr>
          <w:iCs/>
        </w:rPr>
        <w:t xml:space="preserve"> and </w:t>
      </w:r>
      <w:r>
        <w:rPr>
          <w:b/>
          <w:iCs/>
        </w:rPr>
        <w:t>save</w:t>
      </w:r>
      <w:r>
        <w:rPr>
          <w:iCs/>
        </w:rPr>
        <w:t xml:space="preserve"> the experiment</w:t>
      </w:r>
    </w:p>
    <w:p>
      <w:pPr>
        <w:pStyle w:val="12"/>
        <w:numPr>
          <w:ilvl w:val="0"/>
          <w:numId w:val="4"/>
        </w:numPr>
        <w:spacing w:before="0" w:beforeAutospacing="0" w:after="120" w:afterAutospacing="0"/>
        <w:jc w:val="both"/>
        <w:rPr>
          <w:iCs/>
        </w:rPr>
      </w:pPr>
      <w:r>
        <w:rPr>
          <w:iCs/>
        </w:rPr>
        <w:t xml:space="preserve">After saving the experiment, click </w:t>
      </w:r>
      <w:r>
        <w:rPr>
          <w:b/>
          <w:iCs/>
        </w:rPr>
        <w:t>File</w:t>
      </w:r>
      <w:r>
        <w:rPr>
          <w:iCs/>
        </w:rPr>
        <w:t xml:space="preserve"> and </w:t>
      </w:r>
      <w:r>
        <w:rPr>
          <w:b/>
          <w:iCs/>
        </w:rPr>
        <w:t>Open</w:t>
      </w:r>
      <w:r>
        <w:rPr>
          <w:iCs/>
        </w:rPr>
        <w:t xml:space="preserve"> from the sub menu on the file panel.</w:t>
      </w:r>
    </w:p>
    <w:p>
      <w:pPr>
        <w:pStyle w:val="12"/>
        <w:numPr>
          <w:ilvl w:val="0"/>
          <w:numId w:val="4"/>
        </w:numPr>
        <w:spacing w:before="0" w:beforeAutospacing="0" w:after="120" w:afterAutospacing="0"/>
        <w:jc w:val="both"/>
        <w:rPr>
          <w:iCs/>
        </w:rPr>
      </w:pPr>
      <w:r>
        <w:rPr>
          <w:iCs/>
        </w:rPr>
        <w:t xml:space="preserve">Select </w:t>
      </w:r>
      <w:r>
        <w:rPr>
          <w:b/>
          <w:iCs/>
        </w:rPr>
        <w:t>LAN option</w:t>
      </w:r>
      <w:r>
        <w:rPr>
          <w:iCs/>
        </w:rPr>
        <w:t xml:space="preserve">. Select </w:t>
      </w:r>
      <w:r>
        <w:rPr>
          <w:b/>
          <w:iCs/>
        </w:rPr>
        <w:t>Wireless LAN - Protocol</w:t>
      </w:r>
      <w:r>
        <w:rPr>
          <w:iCs/>
        </w:rPr>
        <w:t xml:space="preserve">, </w:t>
      </w:r>
      <w:r>
        <w:rPr>
          <w:b/>
          <w:iCs/>
        </w:rPr>
        <w:t>Star-Hub Topology</w:t>
      </w:r>
      <w:r>
        <w:rPr>
          <w:iCs/>
        </w:rPr>
        <w:t xml:space="preserve"> and the </w:t>
      </w:r>
      <w:r>
        <w:rPr>
          <w:b/>
          <w:iCs/>
        </w:rPr>
        <w:t>experiment</w:t>
      </w:r>
      <w:r>
        <w:rPr>
          <w:iCs/>
        </w:rPr>
        <w:t xml:space="preserve"> you have saved. Click on the </w:t>
      </w:r>
      <w:r>
        <w:rPr>
          <w:b/>
          <w:iCs/>
        </w:rPr>
        <w:t xml:space="preserve">accept </w:t>
      </w:r>
      <w:r>
        <w:rPr>
          <w:iCs/>
        </w:rPr>
        <w:t>button.</w:t>
      </w:r>
    </w:p>
    <w:p>
      <w:pPr>
        <w:pStyle w:val="12"/>
        <w:numPr>
          <w:ilvl w:val="0"/>
          <w:numId w:val="4"/>
        </w:numPr>
        <w:spacing w:before="0" w:beforeAutospacing="0" w:after="120" w:afterAutospacing="0"/>
        <w:jc w:val="both"/>
        <w:rPr>
          <w:iCs/>
        </w:rPr>
      </w:pPr>
      <w:r>
        <w:rPr>
          <w:iCs/>
        </w:rPr>
        <w:t xml:space="preserve">Set the </w:t>
      </w:r>
      <w:r>
        <w:rPr>
          <w:b/>
          <w:iCs/>
        </w:rPr>
        <w:t>Broadcast</w:t>
      </w:r>
      <w:r>
        <w:rPr>
          <w:iCs/>
        </w:rPr>
        <w:t xml:space="preserve"> traffic on one additional node (total of 2 nodes) Click </w:t>
      </w:r>
      <w:r>
        <w:rPr>
          <w:b/>
          <w:iCs/>
        </w:rPr>
        <w:t>Configure</w:t>
      </w:r>
      <w:r>
        <w:rPr>
          <w:iCs/>
        </w:rPr>
        <w:t xml:space="preserve"> and </w:t>
      </w:r>
      <w:r>
        <w:rPr>
          <w:b/>
          <w:iCs/>
        </w:rPr>
        <w:t>Simulate</w:t>
      </w:r>
      <w:r>
        <w:rPr>
          <w:iCs/>
        </w:rPr>
        <w:t xml:space="preserve">.  </w:t>
      </w:r>
    </w:p>
    <w:p>
      <w:pPr>
        <w:pStyle w:val="12"/>
        <w:numPr>
          <w:ilvl w:val="0"/>
          <w:numId w:val="4"/>
        </w:numPr>
        <w:spacing w:before="0" w:beforeAutospacing="0" w:after="120" w:afterAutospacing="0"/>
        <w:jc w:val="both"/>
        <w:rPr>
          <w:iCs/>
        </w:rPr>
      </w:pPr>
      <w:r>
        <w:rPr>
          <w:iCs/>
        </w:rPr>
        <w:t xml:space="preserve">Follow the same procedure increasing the number of </w:t>
      </w:r>
      <w:r>
        <w:rPr>
          <w:b/>
          <w:iCs/>
        </w:rPr>
        <w:t>Broadcast</w:t>
      </w:r>
      <w:r>
        <w:rPr>
          <w:iCs/>
        </w:rPr>
        <w:t xml:space="preserve"> nodes by 1 every time, till all </w:t>
      </w:r>
      <w:r>
        <w:rPr>
          <w:b/>
          <w:iCs/>
        </w:rPr>
        <w:t>6 nodes</w:t>
      </w:r>
      <w:r>
        <w:rPr>
          <w:iCs/>
        </w:rPr>
        <w:t xml:space="preserve"> broadcast. </w:t>
      </w:r>
    </w:p>
    <w:p>
      <w:pPr>
        <w:pStyle w:val="12"/>
        <w:numPr>
          <w:ilvl w:val="0"/>
          <w:numId w:val="4"/>
        </w:numPr>
        <w:spacing w:before="0" w:beforeAutospacing="0" w:after="120" w:afterAutospacing="0"/>
        <w:jc w:val="both"/>
        <w:rPr>
          <w:iCs/>
        </w:rPr>
      </w:pPr>
      <w:r>
        <w:rPr>
          <w:iCs/>
        </w:rPr>
        <w:t xml:space="preserve">For </w:t>
      </w:r>
      <w:r>
        <w:rPr>
          <w:b/>
          <w:iCs/>
        </w:rPr>
        <w:t>unicast</w:t>
      </w:r>
      <w:r>
        <w:rPr>
          <w:iCs/>
        </w:rPr>
        <w:t xml:space="preserve">, set the traffic (in the traffic Generator) to </w:t>
      </w:r>
      <w:r>
        <w:rPr>
          <w:b/>
          <w:iCs/>
        </w:rPr>
        <w:t>Point to Point</w:t>
      </w:r>
      <w:r>
        <w:rPr>
          <w:iCs/>
        </w:rPr>
        <w:t xml:space="preserve"> and follow the procedure as given for broadcast. (Refer Analysis for generating plot)</w:t>
      </w:r>
    </w:p>
    <w:p>
      <w:pPr>
        <w:spacing w:before="120"/>
        <w:jc w:val="both"/>
        <w:rPr>
          <w:rFonts w:ascii="Times New Roman" w:hAnsi="Times New Roman" w:cs="Times New Roman"/>
          <w:b/>
          <w:iCs/>
          <w:sz w:val="24"/>
          <w:szCs w:val="24"/>
        </w:rPr>
      </w:pPr>
      <w:r>
        <w:rPr>
          <w:rFonts w:ascii="Times New Roman" w:hAnsi="Times New Roman" w:cs="Times New Roman"/>
          <w:b/>
          <w:iCs/>
          <w:sz w:val="24"/>
          <w:szCs w:val="24"/>
        </w:rPr>
        <w:t>Model graph:</w:t>
      </w:r>
    </w:p>
    <w:p>
      <w:pPr>
        <w:spacing w:before="120" w:after="120"/>
        <w:ind w:left="720" w:firstLine="720"/>
        <w:jc w:val="center"/>
        <w:rPr>
          <w:rFonts w:ascii="Times New Roman" w:hAnsi="Times New Roman" w:cs="Times New Roman"/>
          <w:b/>
          <w:iCs/>
          <w:sz w:val="24"/>
          <w:szCs w:val="24"/>
        </w:rPr>
      </w:pPr>
      <w:r>
        <w:rPr>
          <w:rFonts w:ascii="Times New Roman" w:hAnsi="Times New Roman" w:cs="Times New Roman"/>
          <w:sz w:val="24"/>
          <w:szCs w:val="24"/>
          <w:lang w:val="en-IN" w:eastAsia="en-IN"/>
        </w:rPr>
        <w:drawing>
          <wp:inline distT="0" distB="0" distL="0" distR="0">
            <wp:extent cx="3813175" cy="2654935"/>
            <wp:effectExtent l="0" t="0" r="0" b="0"/>
            <wp:docPr id="107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1"/>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813175" cy="2655568"/>
                    </a:xfrm>
                    <a:prstGeom prst="rect">
                      <a:avLst/>
                    </a:prstGeom>
                  </pic:spPr>
                </pic:pic>
              </a:graphicData>
            </a:graphic>
          </wp:inline>
        </w:drawing>
      </w:r>
    </w:p>
    <w:p>
      <w:pPr>
        <w:spacing w:before="120"/>
        <w:jc w:val="both"/>
        <w:rPr>
          <w:rFonts w:ascii="Times New Roman" w:hAnsi="Times New Roman" w:cs="Times New Roman"/>
          <w:b/>
          <w:iCs/>
          <w:sz w:val="24"/>
          <w:szCs w:val="24"/>
        </w:rPr>
      </w:pPr>
      <w:r>
        <w:rPr>
          <w:rFonts w:ascii="Times New Roman" w:hAnsi="Times New Roman" w:cs="Times New Roman"/>
          <w:b/>
          <w:iCs/>
          <w:sz w:val="24"/>
          <w:szCs w:val="24"/>
        </w:rPr>
        <w:t xml:space="preserve">Inference: </w:t>
      </w:r>
    </w:p>
    <w:p>
      <w:pPr>
        <w:ind w:firstLine="720"/>
        <w:jc w:val="both"/>
        <w:rPr>
          <w:rFonts w:ascii="Times New Roman" w:hAnsi="Times New Roman" w:cs="Times New Roman"/>
          <w:sz w:val="24"/>
          <w:szCs w:val="24"/>
        </w:rPr>
      </w:pPr>
      <w:r>
        <w:rPr>
          <w:rFonts w:ascii="Times New Roman" w:hAnsi="Times New Roman" w:cs="Times New Roman"/>
          <w:sz w:val="24"/>
          <w:szCs w:val="24"/>
        </w:rPr>
        <w:t>For unicast (point to point traffic), the nodes use RTS/CTS mechanism to avoid data collision. But in broadcast the frames are simply sent without RTS/CTS .The reduction in protocol overheads results in better throughput, for broadcast transmission.</w:t>
      </w:r>
    </w:p>
    <w:p>
      <w:pPr>
        <w:ind w:firstLine="720"/>
        <w:jc w:val="both"/>
        <w:rPr>
          <w:rFonts w:ascii="Times New Roman" w:hAnsi="Times New Roman" w:cs="Times New Roman"/>
          <w:b/>
          <w:sz w:val="24"/>
          <w:szCs w:val="24"/>
          <w:u w:val="single"/>
        </w:rPr>
      </w:pPr>
      <w:r>
        <w:rPr>
          <w:rFonts w:ascii="Times New Roman" w:hAnsi="Times New Roman" w:cs="Times New Roman"/>
          <w:b/>
          <w:sz w:val="24"/>
          <w:szCs w:val="24"/>
          <w:u w:val="single"/>
        </w:rPr>
        <w:br w:type="page"/>
      </w:r>
      <w:r>
        <w:rPr>
          <w:rFonts w:ascii="Times New Roman" w:hAnsi="Times New Roman" w:cs="Times New Roman"/>
          <w:b/>
          <w:sz w:val="24"/>
          <w:szCs w:val="24"/>
          <w:u w:val="single"/>
        </w:rPr>
        <w:t>(b) CSMA / CD vs. CSMA / CA protocols</w:t>
      </w:r>
    </w:p>
    <w:p>
      <w:pPr>
        <w:spacing w:before="120"/>
        <w:jc w:val="both"/>
        <w:rPr>
          <w:rFonts w:ascii="Times New Roman" w:hAnsi="Times New Roman" w:cs="Times New Roman"/>
          <w:b/>
          <w:sz w:val="24"/>
          <w:szCs w:val="24"/>
        </w:rPr>
      </w:pPr>
      <w:r>
        <w:rPr>
          <w:rFonts w:ascii="Times New Roman" w:hAnsi="Times New Roman" w:cs="Times New Roman"/>
          <w:b/>
          <w:sz w:val="24"/>
          <w:szCs w:val="24"/>
        </w:rPr>
        <w:t>Network Diagram:</w:t>
      </w:r>
    </w:p>
    <w:p>
      <w:pPr>
        <w:jc w:val="center"/>
        <w:rPr>
          <w:rFonts w:ascii="Times New Roman" w:hAnsi="Times New Roman" w:cs="Times New Roman"/>
          <w:b/>
          <w:sz w:val="24"/>
          <w:szCs w:val="24"/>
        </w:rPr>
      </w:pPr>
      <w:r>
        <w:rPr>
          <w:rFonts w:ascii="Times New Roman" w:hAnsi="Times New Roman" w:cs="Times New Roman"/>
          <w:sz w:val="24"/>
          <w:szCs w:val="24"/>
          <w:lang w:val="en-IN" w:eastAsia="en-IN"/>
        </w:rPr>
        <w:pict>
          <v:shape id="1073" o:spid="_x0000_s1085" o:spt="3" type="#_x0000_t3" style="position:absolute;left:0pt;margin-left:5.2pt;margin-top:189.75pt;height:189pt;width:189pt;z-index:251659264;mso-width-relative:page;mso-height-relative:page;" filled="f" coordsize="21600,21600">
            <v:path/>
            <v:fill on="f" focussize="0,0"/>
            <v:stroke/>
            <v:imagedata o:title=""/>
            <o:lock v:ext="edit"/>
          </v:shape>
        </w:pict>
      </w:r>
      <w:r>
        <w:rPr>
          <w:rFonts w:ascii="Times New Roman" w:hAnsi="Times New Roman" w:cs="Times New Roman"/>
          <w:sz w:val="24"/>
          <w:szCs w:val="24"/>
          <w:lang w:val="en-IN" w:eastAsia="en-IN"/>
        </w:rPr>
        <w:pict>
          <v:group id="1074" o:spid="_x0000_s1026" o:spt="203" style="height:387pt;width:441pt;" coordsize="56007,49149" editas="canvas">
            <o:lock v:ext="edit"/>
            <v:shape id="1074" o:spid="_x0000_s1084" o:spt="75" type="#_x0000_t75" style="position:absolute;left:0;top:0;height:49149;width:56007;" filled="f" o:preferrelative="t" stroked="f" coordsize="21600,21600">
              <v:fill on="f" focussize="0,0"/>
              <v:stroke on="f" joinstyle="miter"/>
              <v:imagedata o:title=""/>
              <o:lock v:ext="edit" aspectratio="t"/>
            </v:shape>
            <v:shape id="1076" o:spid="_x0000_s1083" o:spt="16" type="#_x0000_t16" style="position:absolute;left:3435;top:9048;height:3429;width:22860;" fillcolor="#FFFFFF" filled="t" coordsize="21600,21600" adj="9000">
              <v:path/>
              <v:fill on="t" focussize="0,0"/>
              <v:stroke joinstyle="miter"/>
              <v:imagedata o:title=""/>
              <o:lock v:ext="edit"/>
            </v:shape>
            <v:rect id="1077" o:spid="_x0000_s1082" o:spt="1" style="position:absolute;left:5054;top:10953;height:1143;width:1143;" fillcolor="#000000" filled="t" coordsize="21600,21600">
              <v:path/>
              <v:fill on="t" focussize="0,0"/>
              <v:stroke weight="3pt" linestyle="thinThin"/>
              <v:imagedata o:title=""/>
              <o:lock v:ext="edit"/>
            </v:rect>
            <v:rect id="1078" o:spid="_x0000_s1081" o:spt="1" style="position:absolute;left:7435;top:10953;height:1143;width:1143;" fillcolor="#000000" filled="t" coordsize="21600,21600">
              <v:path/>
              <v:fill on="t" focussize="0,0"/>
              <v:stroke weight="3pt" linestyle="thinThin"/>
              <v:imagedata o:title=""/>
              <o:lock v:ext="edit"/>
            </v:rect>
            <v:rect id="1079" o:spid="_x0000_s1080" o:spt="1" style="position:absolute;left:9817;top:10953;height:1143;width:1143;" fillcolor="#000000" filled="t" coordsize="21600,21600">
              <v:path/>
              <v:fill on="t" focussize="0,0"/>
              <v:stroke weight="3pt" linestyle="thinThin"/>
              <v:imagedata o:title=""/>
              <o:lock v:ext="edit"/>
            </v:rect>
            <v:rect id="1080" o:spid="_x0000_s1079" o:spt="1" style="position:absolute;left:12198;top:10953;height:1143;width:1143;" fillcolor="#000000" filled="t" coordsize="21600,21600">
              <v:path/>
              <v:fill on="t" focussize="0,0"/>
              <v:stroke weight="3pt" linestyle="thinThin"/>
              <v:imagedata o:title=""/>
              <o:lock v:ext="edit"/>
            </v:rect>
            <v:rect id="1081" o:spid="_x0000_s1078" o:spt="1" style="position:absolute;left:14579;top:10953;height:1143;width:1143;" fillcolor="#000000" filled="t" coordsize="21600,21600">
              <v:path/>
              <v:fill on="t" focussize="0,0"/>
              <v:stroke weight="3pt" linestyle="thinThin"/>
              <v:imagedata o:title=""/>
              <o:lock v:ext="edit"/>
            </v:rect>
            <v:rect id="1082" o:spid="_x0000_s1077" o:spt="1" style="position:absolute;left:16960;top:10953;height:1143;width:1143;" fillcolor="#000000" filled="t" coordsize="21600,21600">
              <v:path/>
              <v:fill on="t" focussize="0,0"/>
              <v:stroke weight="3pt" linestyle="thinThin"/>
              <v:imagedata o:title=""/>
              <o:lock v:ext="edit"/>
            </v:rect>
            <v:rect id="1083" o:spid="_x0000_s1076" o:spt="1" style="position:absolute;left:19342;top:10953;height:1143;width:1143;" filled="f" coordsize="21600,21600">
              <v:path/>
              <v:fill on="f" focussize="0,0"/>
              <v:stroke weight="3pt" linestyle="thinThin"/>
              <v:imagedata o:title=""/>
              <o:lock v:ext="edit"/>
            </v:rect>
            <v:rect id="1084" o:spid="_x0000_s1075" o:spt="1" style="position:absolute;left:21723;top:10953;height:1143;width:1143;" filled="f" coordsize="21600,21600">
              <v:path/>
              <v:fill on="f" focussize="0,0"/>
              <v:stroke weight="3pt" linestyle="thinThin"/>
              <v:imagedata o:title=""/>
              <o:lock v:ext="edit"/>
            </v:rect>
            <v:shape id="1085" o:spid="_x0000_s1074" o:spt="100" style="position:absolute;left:3778;top:2641;height:2743;width:3473;"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086" o:spid="_x0000_s1073" o:spt="100" style="position:absolute;left:6254;top:16014;height:2743;width:3474;"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line id="1087" o:spid="_x0000_s1072" o:spt="20" style="position:absolute;left:5530;top:5518;height:3429;width:7;" coordsize="21600,21600">
              <v:path arrowok="t"/>
              <v:fill focussize="0,0"/>
              <v:stroke/>
              <v:imagedata o:title=""/>
              <o:lock v:ext="edit"/>
            </v:line>
            <v:line id="1088" o:spid="_x0000_s1071" o:spt="20" style="position:absolute;left:8007;top:12484;height:3429;width:6;" coordsize="21600,21600">
              <v:path arrowok="t"/>
              <v:fill focussize="0,0"/>
              <v:stroke/>
              <v:imagedata o:title=""/>
              <o:lock v:ext="edit"/>
            </v:line>
            <v:shape id="1089" o:spid="_x0000_s1070" o:spt="202" type="#_x0000_t202" style="position:absolute;left:2571;top:0;height:2286;width:5671;" filled="f" stroked="f" coordsize="21600,21600">
              <v:path/>
              <v:fill on="f" focussize="0,0"/>
              <v:stroke on="f" joinstyle="miter"/>
              <v:imagedata o:title=""/>
              <o:lock v:ext="edit"/>
              <v:textbox>
                <w:txbxContent>
                  <w:p>
                    <w:pPr>
                      <w:rPr>
                        <w:sz w:val="20"/>
                        <w:szCs w:val="20"/>
                      </w:rPr>
                    </w:pPr>
                    <w:r>
                      <w:rPr>
                        <w:sz w:val="20"/>
                        <w:szCs w:val="20"/>
                      </w:rPr>
                      <w:t>Node 1</w:t>
                    </w:r>
                  </w:p>
                </w:txbxContent>
              </v:textbox>
            </v:shape>
            <v:shape id="1090" o:spid="_x0000_s1069" o:spt="202" type="#_x0000_t202" style="position:absolute;left:5334;top:18764;height:2286;width:5670;" filled="f" stroked="f" coordsize="21600,21600">
              <v:path/>
              <v:fill on="f" focussize="0,0"/>
              <v:stroke on="f" joinstyle="miter"/>
              <v:imagedata o:title=""/>
              <o:lock v:ext="edit"/>
              <v:textbox>
                <w:txbxContent>
                  <w:p>
                    <w:pPr>
                      <w:rPr>
                        <w:sz w:val="20"/>
                        <w:szCs w:val="20"/>
                      </w:rPr>
                    </w:pPr>
                    <w:r>
                      <w:rPr>
                        <w:sz w:val="20"/>
                        <w:szCs w:val="20"/>
                      </w:rPr>
                      <w:t>Node 2</w:t>
                    </w:r>
                  </w:p>
                </w:txbxContent>
              </v:textbox>
            </v:shape>
            <v:shape id="1091" o:spid="_x0000_s1068" o:spt="202" type="#_x0000_t202" style="position:absolute;left:18478;top:12573;height:3429;width:6858;" filled="f" stroked="f" coordsize="21600,21600">
              <v:path/>
              <v:fill on="f" focussize="0,0"/>
              <v:stroke on="f" joinstyle="miter"/>
              <v:imagedata o:title=""/>
              <o:lock v:ext="edit"/>
              <v:textbox>
                <w:txbxContent>
                  <w:p>
                    <w:r>
                      <w:t>Hub 1</w:t>
                    </w:r>
                  </w:p>
                </w:txbxContent>
              </v:textbox>
            </v:shape>
            <v:shape id="1092" o:spid="_x0000_s1067" o:spt="16" type="#_x0000_t16" style="position:absolute;left:3429;top:9048;height:1372;width:22860;" fillcolor="#C0C0C0" filled="t" coordsize="21600,21600" adj="21600">
              <v:path/>
              <v:fill on="t" focussize="0,0"/>
              <v:stroke joinstyle="miter"/>
              <v:imagedata o:title=""/>
              <o:lock v:ext="edit"/>
            </v:shape>
            <v:shape id="1093" o:spid="_x0000_s1066" o:spt="202" type="#_x0000_t202" style="position:absolute;left:31343;top:8001;height:2857;width:18098;" filled="f" stroked="f" coordsize="21600,21600">
              <v:path/>
              <v:fill on="f" focussize="0,0"/>
              <v:stroke on="f" joinstyle="miter"/>
              <v:imagedata o:title=""/>
              <o:lock v:ext="edit"/>
              <v:textbox>
                <w:txbxContent>
                  <w:p>
                    <w:pPr>
                      <w:rPr>
                        <w:i/>
                        <w:szCs w:val="20"/>
                      </w:rPr>
                    </w:pPr>
                    <w:r>
                      <w:rPr>
                        <w:i/>
                        <w:szCs w:val="20"/>
                      </w:rPr>
                      <w:t>Figure 2.a.CSMA/CD</w:t>
                    </w:r>
                  </w:p>
                </w:txbxContent>
              </v:textbox>
            </v:shape>
            <v:shape id="1094" o:spid="_x0000_s1065" o:spt="100" style="position:absolute;left:8667;top:2571;height:2743;width:3474;"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line id="1095" o:spid="_x0000_s1064" o:spt="20" style="position:absolute;left:10420;top:5448;height:3429;width:6;" coordsize="21600,21600">
              <v:path arrowok="t"/>
              <v:fill focussize="0,0"/>
              <v:stroke/>
              <v:imagedata o:title=""/>
              <o:lock v:ext="edit"/>
            </v:line>
            <v:shape id="1096" o:spid="_x0000_s1063" o:spt="100" style="position:absolute;left:13716;top:2667;height:2743;width:3473;"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line id="1097" o:spid="_x0000_s1062" o:spt="20" style="position:absolute;left:15468;top:5543;height:3429;width:6;" coordsize="21600,21600">
              <v:path arrowok="t"/>
              <v:fill focussize="0,0"/>
              <v:stroke/>
              <v:imagedata o:title=""/>
              <o:lock v:ext="edit"/>
            </v:line>
            <v:shape id="1098" o:spid="_x0000_s1061" o:spt="100" style="position:absolute;left:11004;top:16008;height:2743;width:3474;"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line id="1099" o:spid="_x0000_s1060" o:spt="20" style="position:absolute;left:12757;top:12477;height:3429;width:6;" coordsize="21600,21600">
              <v:path arrowok="t"/>
              <v:fill focussize="0,0"/>
              <v:stroke/>
              <v:imagedata o:title=""/>
              <o:lock v:ext="edit"/>
            </v:line>
            <v:shape id="1100" o:spid="_x0000_s1059" o:spt="100" style="position:absolute;left:15767;top:16021;height:2743;width:3473;"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line id="1101" o:spid="_x0000_s1058" o:spt="20" style="position:absolute;left:17519;top:12490;height:3429;width:7;" coordsize="21600,21600">
              <v:path arrowok="t"/>
              <v:fill focussize="0,0"/>
              <v:stroke/>
              <v:imagedata o:title=""/>
              <o:lock v:ext="edit"/>
            </v:line>
            <v:shape id="1102" o:spid="_x0000_s1057" o:spt="202" type="#_x0000_t202" style="position:absolute;left:7950;top:114;height:2286;width:5670;" filled="f" stroked="f" coordsize="21600,21600">
              <v:path/>
              <v:fill on="f" focussize="0,0"/>
              <v:stroke on="f" joinstyle="miter"/>
              <v:imagedata o:title=""/>
              <o:lock v:ext="edit"/>
              <v:textbox>
                <w:txbxContent>
                  <w:p>
                    <w:pPr>
                      <w:rPr>
                        <w:sz w:val="20"/>
                        <w:szCs w:val="20"/>
                      </w:rPr>
                    </w:pPr>
                    <w:r>
                      <w:rPr>
                        <w:sz w:val="20"/>
                        <w:szCs w:val="20"/>
                      </w:rPr>
                      <w:t>Node 3</w:t>
                    </w:r>
                  </w:p>
                </w:txbxContent>
              </v:textbox>
            </v:shape>
            <v:shape id="1103" o:spid="_x0000_s1056" o:spt="202" type="#_x0000_t202" style="position:absolute;left:12763;top:285;height:2286;width:5671;" filled="f" stroked="f" coordsize="21600,21600">
              <v:path/>
              <v:fill on="f" focussize="0,0"/>
              <v:stroke on="f" joinstyle="miter"/>
              <v:imagedata o:title=""/>
              <o:lock v:ext="edit"/>
              <v:textbox>
                <w:txbxContent>
                  <w:p>
                    <w:pPr>
                      <w:rPr>
                        <w:sz w:val="20"/>
                        <w:szCs w:val="20"/>
                      </w:rPr>
                    </w:pPr>
                    <w:r>
                      <w:rPr>
                        <w:sz w:val="20"/>
                        <w:szCs w:val="20"/>
                      </w:rPr>
                      <w:t>Node 5</w:t>
                    </w:r>
                  </w:p>
                </w:txbxContent>
              </v:textbox>
            </v:shape>
            <v:shape id="1104" o:spid="_x0000_s1055" o:spt="202" type="#_x0000_t202" style="position:absolute;left:10382;top:18764;height:2286;width:5670;" filled="f" stroked="f" coordsize="21600,21600">
              <v:path/>
              <v:fill on="f" focussize="0,0"/>
              <v:stroke on="f" joinstyle="miter"/>
              <v:imagedata o:title=""/>
              <o:lock v:ext="edit"/>
              <v:textbox>
                <w:txbxContent>
                  <w:p>
                    <w:pPr>
                      <w:rPr>
                        <w:sz w:val="20"/>
                        <w:szCs w:val="20"/>
                      </w:rPr>
                    </w:pPr>
                    <w:r>
                      <w:rPr>
                        <w:sz w:val="20"/>
                        <w:szCs w:val="20"/>
                      </w:rPr>
                      <w:t>Node 4</w:t>
                    </w:r>
                  </w:p>
                </w:txbxContent>
              </v:textbox>
            </v:shape>
            <v:shape id="1105" o:spid="_x0000_s1054" o:spt="202" type="#_x0000_t202" style="position:absolute;left:15144;top:18859;height:2286;width:5671;" filled="f" stroked="f" coordsize="21600,21600">
              <v:path/>
              <v:fill on="f" focussize="0,0"/>
              <v:stroke on="f" joinstyle="miter"/>
              <v:imagedata o:title=""/>
              <o:lock v:ext="edit"/>
              <v:textbox>
                <w:txbxContent>
                  <w:p>
                    <w:pPr>
                      <w:rPr>
                        <w:sz w:val="20"/>
                        <w:szCs w:val="20"/>
                      </w:rPr>
                    </w:pPr>
                    <w:r>
                      <w:rPr>
                        <w:sz w:val="20"/>
                        <w:szCs w:val="20"/>
                      </w:rPr>
                      <w:t>Node 6</w:t>
                    </w:r>
                  </w:p>
                </w:txbxContent>
              </v:textbox>
            </v:shape>
            <v:line id="1106" o:spid="_x0000_s1053" o:spt="20" style="position:absolute;left:13328;top:29356;flip:y;height:8001;width:19431;" coordsize="21600,21600">
              <v:path arrowok="t"/>
              <v:fill focussize="0,0"/>
              <v:stroke/>
              <v:imagedata o:title=""/>
              <o:lock v:ext="edit"/>
            </v:line>
            <v:shape id="1107" o:spid="_x0000_s1052" o:spt="16" type="#_x0000_t16" style="position:absolute;left:30861;top:25831;height:3429;width:22860;" fillcolor="#FFFFFF" filled="t" coordsize="21600,21600" adj="9000">
              <v:path/>
              <v:fill on="t" focussize="0,0"/>
              <v:stroke joinstyle="miter"/>
              <v:imagedata o:title=""/>
              <o:lock v:ext="edit"/>
            </v:shape>
            <v:rect id="1108" o:spid="_x0000_s1051" o:spt="1" style="position:absolute;left:32480;top:27736;height:1143;width:1143;" fillcolor="#000000" filled="t" coordsize="21600,21600">
              <v:path/>
              <v:fill on="t" focussize="0,0"/>
              <v:stroke weight="3pt" linestyle="thinThin"/>
              <v:imagedata o:title=""/>
              <o:lock v:ext="edit"/>
            </v:rect>
            <v:rect id="1109" o:spid="_x0000_s1050" o:spt="1" style="position:absolute;left:34861;top:27736;height:1143;width:1143;" filled="f" coordsize="21600,21600">
              <v:path/>
              <v:fill on="f" focussize="0,0"/>
              <v:stroke weight="3pt" linestyle="thinThin"/>
              <v:imagedata o:title=""/>
              <o:lock v:ext="edit"/>
            </v:rect>
            <v:rect id="1110" o:spid="_x0000_s1049" o:spt="1" style="position:absolute;left:37242;top:27736;height:1143;width:1143;" filled="f" coordsize="21600,21600">
              <v:path/>
              <v:fill on="f" focussize="0,0"/>
              <v:stroke weight="3pt" linestyle="thinThin"/>
              <v:imagedata o:title=""/>
              <o:lock v:ext="edit"/>
            </v:rect>
            <v:rect id="1111" o:spid="_x0000_s1048" o:spt="1" style="position:absolute;left:39624;top:27736;height:1143;width:1143;" filled="f" coordsize="21600,21600">
              <v:path/>
              <v:fill on="f" focussize="0,0"/>
              <v:stroke weight="3pt" linestyle="thinThin"/>
              <v:imagedata o:title=""/>
              <o:lock v:ext="edit"/>
            </v:rect>
            <v:rect id="1112" o:spid="_x0000_s1047" o:spt="1" style="position:absolute;left:42005;top:27736;height:1143;width:1143;" filled="f" coordsize="21600,21600">
              <v:path/>
              <v:fill on="f" focussize="0,0"/>
              <v:stroke weight="3pt" linestyle="thinThin"/>
              <v:imagedata o:title=""/>
              <o:lock v:ext="edit"/>
            </v:rect>
            <v:rect id="1113" o:spid="_x0000_s1046" o:spt="1" style="position:absolute;left:44386;top:27736;height:1143;width:1143;" filled="f" coordsize="21600,21600">
              <v:path/>
              <v:fill on="f" focussize="0,0"/>
              <v:stroke weight="3pt" linestyle="thinThin"/>
              <v:imagedata o:title=""/>
              <o:lock v:ext="edit"/>
            </v:rect>
            <v:rect id="1114" o:spid="_x0000_s1045" o:spt="1" style="position:absolute;left:46767;top:27736;height:1143;width:1143;" filled="f" coordsize="21600,21600">
              <v:path/>
              <v:fill on="f" focussize="0,0"/>
              <v:stroke weight="3pt" linestyle="thinThin"/>
              <v:imagedata o:title=""/>
              <o:lock v:ext="edit"/>
            </v:rect>
            <v:rect id="1115" o:spid="_x0000_s1044" o:spt="1" style="position:absolute;left:49149;top:27736;height:1143;width:1143;" filled="f" coordsize="21600,21600">
              <v:path/>
              <v:fill on="f" focussize="0,0"/>
              <v:stroke weight="3pt" linestyle="thinThin"/>
              <v:imagedata o:title=""/>
              <o:lock v:ext="edit"/>
            </v:rect>
            <v:shape id="1116" o:spid="_x0000_s1043" o:spt="100" style="position:absolute;left:3422;top:31546;height:2744;width:3474;"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117" o:spid="_x0000_s1042" o:spt="100" style="position:absolute;left:10236;top:26974;height:2744;width:3473;"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118" o:spid="_x0000_s1041" o:spt="100" style="position:absolute;left:2279;top:38404;height:2744;width:3474;"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119" o:spid="_x0000_s1040" o:spt="100" style="position:absolute;left:10280;top:42976;height:2744;width:3474;"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120" o:spid="_x0000_s1039" o:spt="100" style="position:absolute;left:17138;top:31546;height:2744;width:3474;"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121" o:spid="_x0000_s1038" o:spt="100" style="position:absolute;left:18281;top:38404;height:2744;width:3474;" fillcolor="#C0C0C0" filled="t" coordsize="21600,21600" adj=",," path="m3362,0l18327,0,18327,14347,3362,14347,3362,0xem3340,15068l0,19877,21600,19877,18327,15068,3340,15068xem0,19877l0,21600,21600,21600,21600,19877,0,19877xem4186,1523l17547,1523,17547,12744,4186,12744,4186,1523xem3318,15549l2917,16110,18727,16110,18327,15549,3318,15549xem6213,18314l5946,18875,15766,18875,15499,18314,6213,18314xem2828,16471l2405,17072,19284,17072,18839,16471,2828,16471xem2316,17352l1871,17953,19863,17953,19395,17352,2316,17352xe">
              <v:path textboxrect="4445,1858,17311,12323" o:connecttype="custom" o:connectlocs="54064,0;54064,91097;294713,0;294713,91097;173673,0;173673,274320;0,274320;347345,274320" o:connectangles="0,0,0,0,0,0,0,0"/>
              <v:fill on="t" focussize="0,0"/>
              <v:stroke joinstyle="miter"/>
              <v:imagedata o:title=""/>
              <o:lock v:ext="edit"/>
            </v:shape>
            <v:shape id="1122" o:spid="_x0000_s1037" o:spt="202" type="#_x0000_t202" style="position:absolute;left:45713;top:29260;height:3810;width:6668;" filled="f" stroked="f" coordsize="21600,21600">
              <v:path/>
              <v:fill on="f" focussize="0,0"/>
              <v:stroke on="f" joinstyle="miter"/>
              <v:imagedata o:title=""/>
              <o:lock v:ext="edit"/>
              <v:textbox>
                <w:txbxContent>
                  <w:p>
                    <w:r>
                      <w:t>Hub 1</w:t>
                    </w:r>
                  </w:p>
                </w:txbxContent>
              </v:textbox>
            </v:shape>
            <v:shape id="1123" o:spid="_x0000_s1036" o:spt="16" type="#_x0000_t16" style="position:absolute;left:30854;top:25831;height:1372;width:22860;" fillcolor="#C0C0C0" filled="t" coordsize="21600,21600" adj="21600">
              <v:path/>
              <v:fill on="t" focussize="0,0"/>
              <v:stroke joinstyle="miter"/>
              <v:imagedata o:title=""/>
              <o:lock v:ext="edit"/>
            </v:shape>
            <v:shape id="1124" o:spid="_x0000_s1035" o:spt="75" alt="ap4" type="#_x0000_t75" style="position:absolute;left:8756;top:33928;height:4965;width:6382;" filled="f" o:preferrelative="t" stroked="f" coordsize="21600,21600">
              <v:path/>
              <v:fill on="f" focussize="0,0"/>
              <v:stroke on="f" joinstyle="miter"/>
              <v:imagedata r:id="rId12" grayscale="t" o:title="ap4"/>
              <o:lock v:ext="edit" aspectratio="t"/>
            </v:shape>
            <v:shape id="1125" o:spid="_x0000_s1034" o:spt="202" type="#_x0000_t202" style="position:absolute;left:10852;top:26784;height:2286;width:2286;" filled="f" stroked="f" coordsize="21600,21600">
              <v:path/>
              <v:fill on="f" focussize="0,0"/>
              <v:stroke on="f" joinstyle="miter"/>
              <v:imagedata o:title=""/>
              <o:lock v:ext="edit"/>
              <v:textbox>
                <w:txbxContent>
                  <w:p>
                    <w:pPr>
                      <w:rPr>
                        <w:sz w:val="20"/>
                        <w:szCs w:val="20"/>
                      </w:rPr>
                    </w:pPr>
                    <w:r>
                      <w:rPr>
                        <w:sz w:val="20"/>
                        <w:szCs w:val="20"/>
                      </w:rPr>
                      <w:t>1</w:t>
                    </w:r>
                  </w:p>
                </w:txbxContent>
              </v:textbox>
            </v:shape>
            <v:shape id="1126" o:spid="_x0000_s1033" o:spt="202" type="#_x0000_t202" style="position:absolute;left:17710;top:31356;height:2286;width:2286;" filled="f" stroked="f" coordsize="21600,21600">
              <v:path/>
              <v:fill on="f" focussize="0,0"/>
              <v:stroke on="f" joinstyle="miter"/>
              <v:imagedata o:title=""/>
              <o:lock v:ext="edit"/>
              <v:textbox>
                <w:txbxContent>
                  <w:p>
                    <w:pPr>
                      <w:rPr>
                        <w:sz w:val="20"/>
                        <w:szCs w:val="20"/>
                      </w:rPr>
                    </w:pPr>
                    <w:r>
                      <w:rPr>
                        <w:sz w:val="20"/>
                        <w:szCs w:val="20"/>
                      </w:rPr>
                      <w:t>6</w:t>
                    </w:r>
                  </w:p>
                </w:txbxContent>
              </v:textbox>
            </v:shape>
            <v:shape id="1127" o:spid="_x0000_s1032" o:spt="202" type="#_x0000_t202" style="position:absolute;left:18757;top:38214;height:2286;width:2286;" filled="f" stroked="f" coordsize="21600,21600">
              <v:path/>
              <v:fill on="f" focussize="0,0"/>
              <v:stroke on="f" joinstyle="miter"/>
              <v:imagedata o:title=""/>
              <o:lock v:ext="edit"/>
              <v:textbox>
                <w:txbxContent>
                  <w:p>
                    <w:pPr>
                      <w:rPr>
                        <w:sz w:val="20"/>
                        <w:szCs w:val="20"/>
                      </w:rPr>
                    </w:pPr>
                    <w:r>
                      <w:rPr>
                        <w:sz w:val="20"/>
                        <w:szCs w:val="20"/>
                      </w:rPr>
                      <w:t>5</w:t>
                    </w:r>
                  </w:p>
                </w:txbxContent>
              </v:textbox>
            </v:shape>
            <v:shape id="1128" o:spid="_x0000_s1031" o:spt="202" type="#_x0000_t202" style="position:absolute;left:10852;top:42786;height:2286;width:2286;" filled="f" stroked="f" coordsize="21600,21600">
              <v:path/>
              <v:fill on="f" focussize="0,0"/>
              <v:stroke on="f" joinstyle="miter"/>
              <v:imagedata o:title=""/>
              <o:lock v:ext="edit"/>
              <v:textbox>
                <w:txbxContent>
                  <w:p>
                    <w:pPr>
                      <w:rPr>
                        <w:sz w:val="20"/>
                        <w:szCs w:val="20"/>
                      </w:rPr>
                    </w:pPr>
                    <w:r>
                      <w:rPr>
                        <w:sz w:val="20"/>
                        <w:szCs w:val="20"/>
                      </w:rPr>
                      <w:t>4</w:t>
                    </w:r>
                  </w:p>
                </w:txbxContent>
              </v:textbox>
            </v:shape>
            <v:shape id="1129" o:spid="_x0000_s1030" o:spt="202" type="#_x0000_t202" style="position:absolute;left:2851;top:38214;height:2286;width:2286;" filled="f" stroked="f" coordsize="21600,21600">
              <v:path/>
              <v:fill on="f" focussize="0,0"/>
              <v:stroke on="f" joinstyle="miter"/>
              <v:imagedata o:title=""/>
              <o:lock v:ext="edit"/>
              <v:textbox>
                <w:txbxContent>
                  <w:p>
                    <w:pPr>
                      <w:rPr>
                        <w:sz w:val="20"/>
                        <w:szCs w:val="20"/>
                      </w:rPr>
                    </w:pPr>
                    <w:r>
                      <w:rPr>
                        <w:sz w:val="20"/>
                        <w:szCs w:val="20"/>
                      </w:rPr>
                      <w:t>3</w:t>
                    </w:r>
                  </w:p>
                </w:txbxContent>
              </v:textbox>
            </v:shape>
            <v:shape id="1130" o:spid="_x0000_s1029" o:spt="202" type="#_x0000_t202" style="position:absolute;left:3898;top:31451;height:2286;width:2286;" filled="f" stroked="f" coordsize="21600,21600">
              <v:path/>
              <v:fill on="f" focussize="0,0"/>
              <v:stroke on="f" joinstyle="miter"/>
              <v:imagedata o:title=""/>
              <o:lock v:ext="edit"/>
              <v:textbox>
                <w:txbxContent>
                  <w:p>
                    <w:pPr>
                      <w:rPr>
                        <w:sz w:val="20"/>
                        <w:szCs w:val="20"/>
                      </w:rPr>
                    </w:pPr>
                    <w:r>
                      <w:rPr>
                        <w:sz w:val="20"/>
                        <w:szCs w:val="20"/>
                      </w:rPr>
                      <w:t>2</w:t>
                    </w:r>
                  </w:p>
                </w:txbxContent>
              </v:textbox>
            </v:shape>
            <v:shape id="1131" o:spid="_x0000_s1028" o:spt="202" type="#_x0000_t202" style="position:absolute;left:13709;top:37261;height:2286;width:4572;" filled="f" stroked="f" coordsize="21600,21600">
              <v:path/>
              <v:fill on="f" focussize="0,0"/>
              <v:stroke on="f" joinstyle="miter"/>
              <v:imagedata o:title=""/>
              <o:lock v:ext="edit"/>
              <v:textbox>
                <w:txbxContent>
                  <w:p>
                    <w:pPr>
                      <w:rPr>
                        <w:sz w:val="20"/>
                        <w:szCs w:val="20"/>
                      </w:rPr>
                    </w:pPr>
                    <w:r>
                      <w:rPr>
                        <w:sz w:val="20"/>
                        <w:szCs w:val="20"/>
                      </w:rPr>
                      <w:t>AP 1</w:t>
                    </w:r>
                  </w:p>
                </w:txbxContent>
              </v:textbox>
            </v:shape>
            <v:shape id="1132" o:spid="_x0000_s1027" o:spt="202" type="#_x0000_t202" style="position:absolute;left:31343;top:35737;height:2858;width:17812;" filled="f" stroked="f" coordsize="21600,21600">
              <v:path/>
              <v:fill on="f" focussize="0,0"/>
              <v:stroke on="f" joinstyle="miter"/>
              <v:imagedata o:title=""/>
              <o:lock v:ext="edit"/>
              <v:textbox>
                <w:txbxContent>
                  <w:p>
                    <w:pPr>
                      <w:rPr>
                        <w:i/>
                        <w:szCs w:val="20"/>
                      </w:rPr>
                    </w:pPr>
                    <w:r>
                      <w:rPr>
                        <w:i/>
                        <w:szCs w:val="20"/>
                      </w:rPr>
                      <w:t>Figure 2.b.CSMA-CA</w:t>
                    </w:r>
                  </w:p>
                </w:txbxContent>
              </v:textbox>
            </v:shape>
            <w10:wrap type="none"/>
            <w10:anchorlock/>
          </v:group>
        </w:pict>
      </w:r>
    </w:p>
    <w:p>
      <w:pPr>
        <w:spacing w:after="120"/>
        <w:jc w:val="both"/>
        <w:rPr>
          <w:rFonts w:ascii="Times New Roman" w:hAnsi="Times New Roman" w:cs="Times New Roman"/>
          <w:b/>
          <w:sz w:val="24"/>
          <w:szCs w:val="24"/>
        </w:rPr>
      </w:pPr>
      <w:r>
        <w:rPr>
          <w:rFonts w:ascii="Times New Roman" w:hAnsi="Times New Roman" w:cs="Times New Roman"/>
          <w:b/>
          <w:sz w:val="24"/>
          <w:szCs w:val="24"/>
        </w:rPr>
        <w:t>Specifications:</w:t>
      </w:r>
    </w:p>
    <w:tbl>
      <w:tblPr>
        <w:tblStyle w:val="6"/>
        <w:tblW w:w="7020" w:type="dxa"/>
        <w:tblInd w:w="15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00"/>
        <w:gridCol w:w="2160"/>
        <w:gridCol w:w="216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0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27"/>
                <w:sz w:val="24"/>
                <w:szCs w:val="24"/>
              </w:rPr>
              <w:t>Sl N</w:t>
            </w:r>
            <w:r>
              <w:rPr>
                <w:rFonts w:ascii="Times New Roman" w:hAnsi="Times New Roman" w:cs="Times New Roman"/>
                <w:b/>
                <w:spacing w:val="3"/>
                <w:sz w:val="24"/>
                <w:szCs w:val="24"/>
              </w:rPr>
              <w:t>o</w:t>
            </w:r>
          </w:p>
        </w:tc>
        <w:tc>
          <w:tcPr>
            <w:tcW w:w="216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82"/>
                <w:sz w:val="24"/>
                <w:szCs w:val="24"/>
              </w:rPr>
              <w:t>Parameter</w:t>
            </w:r>
            <w:r>
              <w:rPr>
                <w:rFonts w:ascii="Times New Roman" w:hAnsi="Times New Roman" w:cs="Times New Roman"/>
                <w:b/>
                <w:spacing w:val="1"/>
                <w:sz w:val="24"/>
                <w:szCs w:val="24"/>
              </w:rPr>
              <w:t>s</w:t>
            </w:r>
          </w:p>
        </w:tc>
        <w:tc>
          <w:tcPr>
            <w:tcW w:w="216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134"/>
                <w:sz w:val="24"/>
                <w:szCs w:val="24"/>
              </w:rPr>
              <w:t>CSMA/C</w:t>
            </w:r>
            <w:r>
              <w:rPr>
                <w:rFonts w:ascii="Times New Roman" w:hAnsi="Times New Roman" w:cs="Times New Roman"/>
                <w:b/>
                <w:spacing w:val="1"/>
                <w:sz w:val="24"/>
                <w:szCs w:val="24"/>
              </w:rPr>
              <w:t>D</w:t>
            </w:r>
          </w:p>
        </w:tc>
        <w:tc>
          <w:tcPr>
            <w:tcW w:w="180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74"/>
                <w:sz w:val="24"/>
                <w:szCs w:val="24"/>
              </w:rPr>
              <w:t>CSMA/C</w:t>
            </w:r>
            <w:r>
              <w:rPr>
                <w:rFonts w:ascii="Times New Roman" w:hAnsi="Times New Roman" w:cs="Times New Roman"/>
                <w:b/>
                <w:spacing w:val="1"/>
                <w:sz w:val="24"/>
                <w:szCs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00" w:type="dxa"/>
            <w:tcFitText/>
          </w:tcPr>
          <w:p>
            <w:pPr>
              <w:numPr>
                <w:ilvl w:val="0"/>
                <w:numId w:val="5"/>
              </w:numPr>
              <w:spacing w:after="0" w:line="240" w:lineRule="auto"/>
              <w:jc w:val="center"/>
              <w:rPr>
                <w:rFonts w:ascii="Times New Roman" w:hAnsi="Times New Roman" w:cs="Times New Roman"/>
                <w:sz w:val="24"/>
                <w:szCs w:val="24"/>
              </w:rPr>
            </w:pPr>
          </w:p>
        </w:tc>
        <w:tc>
          <w:tcPr>
            <w:tcW w:w="2160" w:type="dxa"/>
            <w:tcFitText/>
          </w:tcPr>
          <w:p>
            <w:pPr>
              <w:spacing w:after="0" w:line="240" w:lineRule="auto"/>
              <w:jc w:val="both"/>
              <w:rPr>
                <w:rFonts w:ascii="Times New Roman" w:hAnsi="Times New Roman" w:cs="Times New Roman"/>
                <w:sz w:val="24"/>
                <w:szCs w:val="24"/>
              </w:rPr>
            </w:pPr>
            <w:r>
              <w:rPr>
                <w:rFonts w:ascii="Times New Roman" w:hAnsi="Times New Roman" w:cs="Times New Roman"/>
                <w:spacing w:val="180"/>
                <w:sz w:val="24"/>
                <w:szCs w:val="24"/>
              </w:rPr>
              <w:t>Networ</w:t>
            </w:r>
            <w:r>
              <w:rPr>
                <w:rFonts w:ascii="Times New Roman" w:hAnsi="Times New Roman" w:cs="Times New Roman"/>
                <w:spacing w:val="5"/>
                <w:sz w:val="24"/>
                <w:szCs w:val="24"/>
              </w:rPr>
              <w:t>k</w:t>
            </w:r>
          </w:p>
        </w:tc>
        <w:tc>
          <w:tcPr>
            <w:tcW w:w="216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708"/>
                <w:sz w:val="24"/>
                <w:szCs w:val="24"/>
              </w:rPr>
              <w:t>LA</w:t>
            </w:r>
            <w:r>
              <w:rPr>
                <w:rFonts w:ascii="Times New Roman" w:hAnsi="Times New Roman" w:cs="Times New Roman"/>
                <w:b/>
                <w:spacing w:val="2"/>
                <w:sz w:val="24"/>
                <w:szCs w:val="24"/>
              </w:rPr>
              <w:t>N</w:t>
            </w:r>
          </w:p>
        </w:tc>
        <w:tc>
          <w:tcPr>
            <w:tcW w:w="180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528"/>
                <w:sz w:val="24"/>
                <w:szCs w:val="24"/>
              </w:rPr>
              <w:t>LA</w:t>
            </w:r>
            <w:r>
              <w:rPr>
                <w:rFonts w:ascii="Times New Roman" w:hAnsi="Times New Roman" w:cs="Times New Roman"/>
                <w:b/>
                <w:spacing w:val="2"/>
                <w:sz w:val="24"/>
                <w:szCs w:val="24"/>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00" w:type="dxa"/>
            <w:tcFitText/>
          </w:tcPr>
          <w:p>
            <w:pPr>
              <w:numPr>
                <w:ilvl w:val="0"/>
                <w:numId w:val="5"/>
              </w:numPr>
              <w:spacing w:after="0" w:line="240" w:lineRule="auto"/>
              <w:jc w:val="center"/>
              <w:rPr>
                <w:rFonts w:ascii="Times New Roman" w:hAnsi="Times New Roman" w:cs="Times New Roman"/>
                <w:sz w:val="24"/>
                <w:szCs w:val="24"/>
              </w:rPr>
            </w:pPr>
          </w:p>
        </w:tc>
        <w:tc>
          <w:tcPr>
            <w:tcW w:w="2160" w:type="dxa"/>
            <w:tcFitText/>
          </w:tcPr>
          <w:p>
            <w:pPr>
              <w:spacing w:after="0" w:line="240" w:lineRule="auto"/>
              <w:jc w:val="both"/>
              <w:rPr>
                <w:rFonts w:ascii="Times New Roman" w:hAnsi="Times New Roman" w:cs="Times New Roman"/>
                <w:sz w:val="24"/>
                <w:szCs w:val="24"/>
              </w:rPr>
            </w:pPr>
            <w:r>
              <w:rPr>
                <w:rFonts w:ascii="Times New Roman" w:hAnsi="Times New Roman" w:cs="Times New Roman"/>
                <w:spacing w:val="158"/>
                <w:sz w:val="24"/>
                <w:szCs w:val="24"/>
              </w:rPr>
              <w:t>Protoco</w:t>
            </w:r>
            <w:r>
              <w:rPr>
                <w:rFonts w:ascii="Times New Roman" w:hAnsi="Times New Roman" w:cs="Times New Roman"/>
                <w:spacing w:val="5"/>
                <w:sz w:val="24"/>
                <w:szCs w:val="24"/>
              </w:rPr>
              <w:t>l</w:t>
            </w:r>
          </w:p>
        </w:tc>
        <w:tc>
          <w:tcPr>
            <w:tcW w:w="216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26"/>
                <w:sz w:val="24"/>
                <w:szCs w:val="24"/>
              </w:rPr>
              <w:t>Ethernet - Sta</w:t>
            </w:r>
            <w:r>
              <w:rPr>
                <w:rFonts w:ascii="Times New Roman" w:hAnsi="Times New Roman" w:cs="Times New Roman"/>
                <w:b/>
                <w:spacing w:val="14"/>
                <w:sz w:val="24"/>
                <w:szCs w:val="24"/>
              </w:rPr>
              <w:t>r</w:t>
            </w:r>
          </w:p>
        </w:tc>
        <w:tc>
          <w:tcPr>
            <w:tcW w:w="180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10"/>
                <w:sz w:val="24"/>
                <w:szCs w:val="24"/>
              </w:rPr>
              <w:t>Wireless LA</w:t>
            </w:r>
            <w:r>
              <w:rPr>
                <w:rFonts w:ascii="Times New Roman" w:hAnsi="Times New Roman" w:cs="Times New Roman"/>
                <w:b/>
                <w:spacing w:val="8"/>
                <w:sz w:val="24"/>
                <w:szCs w:val="24"/>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00" w:type="dxa"/>
            <w:tcFitText/>
          </w:tcPr>
          <w:p>
            <w:pPr>
              <w:numPr>
                <w:ilvl w:val="0"/>
                <w:numId w:val="5"/>
              </w:numPr>
              <w:spacing w:after="0" w:line="240" w:lineRule="auto"/>
              <w:jc w:val="center"/>
              <w:rPr>
                <w:rFonts w:ascii="Times New Roman" w:hAnsi="Times New Roman" w:cs="Times New Roman"/>
                <w:sz w:val="24"/>
                <w:szCs w:val="24"/>
              </w:rPr>
            </w:pPr>
          </w:p>
        </w:tc>
        <w:tc>
          <w:tcPr>
            <w:tcW w:w="2160" w:type="dxa"/>
            <w:tcFitText/>
          </w:tcPr>
          <w:p>
            <w:pPr>
              <w:spacing w:after="0" w:line="240" w:lineRule="auto"/>
              <w:jc w:val="both"/>
              <w:rPr>
                <w:rFonts w:ascii="Times New Roman" w:hAnsi="Times New Roman" w:cs="Times New Roman"/>
                <w:sz w:val="24"/>
                <w:szCs w:val="24"/>
              </w:rPr>
            </w:pPr>
            <w:r>
              <w:rPr>
                <w:rFonts w:ascii="Times New Roman" w:hAnsi="Times New Roman" w:cs="Times New Roman"/>
                <w:spacing w:val="12"/>
                <w:sz w:val="24"/>
                <w:szCs w:val="24"/>
              </w:rPr>
              <w:t>Topology/ Devic</w:t>
            </w:r>
            <w:r>
              <w:rPr>
                <w:rFonts w:ascii="Times New Roman" w:hAnsi="Times New Roman" w:cs="Times New Roman"/>
                <w:spacing w:val="5"/>
                <w:sz w:val="24"/>
                <w:szCs w:val="24"/>
              </w:rPr>
              <w:t>e</w:t>
            </w:r>
          </w:p>
        </w:tc>
        <w:tc>
          <w:tcPr>
            <w:tcW w:w="216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735"/>
                <w:sz w:val="24"/>
                <w:szCs w:val="24"/>
              </w:rPr>
              <w:t>Hu</w:t>
            </w:r>
            <w:r>
              <w:rPr>
                <w:rFonts w:ascii="Times New Roman" w:hAnsi="Times New Roman" w:cs="Times New Roman"/>
                <w:b/>
                <w:spacing w:val="1"/>
                <w:sz w:val="24"/>
                <w:szCs w:val="24"/>
              </w:rPr>
              <w:t>b</w:t>
            </w:r>
          </w:p>
        </w:tc>
        <w:tc>
          <w:tcPr>
            <w:tcW w:w="1800" w:type="dxa"/>
            <w:tcFitText/>
          </w:tcPr>
          <w:p>
            <w:pPr>
              <w:spacing w:after="0" w:line="240" w:lineRule="auto"/>
              <w:jc w:val="both"/>
              <w:rPr>
                <w:rFonts w:ascii="Times New Roman" w:hAnsi="Times New Roman" w:cs="Times New Roman"/>
                <w:b/>
                <w:sz w:val="24"/>
                <w:szCs w:val="24"/>
              </w:rPr>
            </w:pPr>
            <w:r>
              <w:rPr>
                <w:rFonts w:ascii="Times New Roman" w:hAnsi="Times New Roman" w:cs="Times New Roman"/>
                <w:b/>
                <w:spacing w:val="84"/>
                <w:sz w:val="24"/>
                <w:szCs w:val="24"/>
              </w:rPr>
              <w:t>Star-Hu</w:t>
            </w:r>
            <w:r>
              <w:rPr>
                <w:rFonts w:ascii="Times New Roman" w:hAnsi="Times New Roman" w:cs="Times New Roman"/>
                <w:b/>
                <w:spacing w:val="3"/>
                <w:sz w:val="24"/>
                <w:szCs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00" w:type="dxa"/>
            <w:tcFitText/>
          </w:tcPr>
          <w:p>
            <w:pPr>
              <w:numPr>
                <w:ilvl w:val="0"/>
                <w:numId w:val="5"/>
              </w:numPr>
              <w:spacing w:after="0" w:line="240" w:lineRule="auto"/>
              <w:jc w:val="center"/>
              <w:rPr>
                <w:rFonts w:ascii="Times New Roman" w:hAnsi="Times New Roman" w:cs="Times New Roman"/>
                <w:sz w:val="24"/>
                <w:szCs w:val="24"/>
              </w:rPr>
            </w:pPr>
          </w:p>
        </w:tc>
        <w:tc>
          <w:tcPr>
            <w:tcW w:w="2160" w:type="dxa"/>
            <w:tcFitText/>
          </w:tcPr>
          <w:p>
            <w:pPr>
              <w:spacing w:after="0" w:line="240" w:lineRule="auto"/>
              <w:jc w:val="both"/>
              <w:rPr>
                <w:rFonts w:ascii="Times New Roman" w:hAnsi="Times New Roman" w:cs="Times New Roman"/>
                <w:sz w:val="24"/>
                <w:szCs w:val="24"/>
              </w:rPr>
            </w:pPr>
            <w:r>
              <w:rPr>
                <w:rFonts w:ascii="Times New Roman" w:hAnsi="Times New Roman" w:cs="Times New Roman"/>
                <w:spacing w:val="209"/>
                <w:sz w:val="24"/>
                <w:szCs w:val="24"/>
              </w:rPr>
              <w:t>Traffi</w:t>
            </w:r>
            <w:r>
              <w:rPr>
                <w:rFonts w:ascii="Times New Roman" w:hAnsi="Times New Roman" w:cs="Times New Roman"/>
                <w:spacing w:val="4"/>
                <w:sz w:val="24"/>
                <w:szCs w:val="24"/>
              </w:rPr>
              <w:t>c</w:t>
            </w:r>
          </w:p>
        </w:tc>
        <w:tc>
          <w:tcPr>
            <w:tcW w:w="2160" w:type="dxa"/>
            <w:tcFitText/>
          </w:tcPr>
          <w:p>
            <w:pPr>
              <w:spacing w:after="0" w:line="240" w:lineRule="auto"/>
              <w:rPr>
                <w:rFonts w:ascii="Times New Roman" w:hAnsi="Times New Roman" w:cs="Times New Roman"/>
                <w:b/>
                <w:sz w:val="24"/>
                <w:szCs w:val="24"/>
              </w:rPr>
            </w:pPr>
            <w:r>
              <w:rPr>
                <w:rFonts w:ascii="Times New Roman" w:hAnsi="Times New Roman" w:cs="Times New Roman"/>
                <w:b/>
                <w:spacing w:val="91"/>
                <w:sz w:val="24"/>
                <w:szCs w:val="24"/>
              </w:rPr>
              <w:t>Broadcast</w:t>
            </w:r>
            <w:r>
              <w:rPr>
                <w:rFonts w:ascii="Times New Roman" w:hAnsi="Times New Roman" w:cs="Times New Roman"/>
                <w:b/>
                <w:spacing w:val="6"/>
                <w:sz w:val="24"/>
                <w:szCs w:val="24"/>
              </w:rPr>
              <w:t xml:space="preserve"> </w:t>
            </w:r>
          </w:p>
        </w:tc>
        <w:tc>
          <w:tcPr>
            <w:tcW w:w="1800" w:type="dxa"/>
            <w:tcFitText/>
          </w:tcPr>
          <w:p>
            <w:pPr>
              <w:spacing w:after="0" w:line="240" w:lineRule="auto"/>
              <w:rPr>
                <w:rFonts w:ascii="Times New Roman" w:hAnsi="Times New Roman" w:cs="Times New Roman"/>
                <w:b/>
                <w:sz w:val="24"/>
                <w:szCs w:val="24"/>
              </w:rPr>
            </w:pPr>
            <w:r>
              <w:rPr>
                <w:rFonts w:ascii="Times New Roman" w:hAnsi="Times New Roman" w:cs="Times New Roman"/>
                <w:b/>
                <w:spacing w:val="6"/>
                <w:sz w:val="24"/>
                <w:szCs w:val="24"/>
              </w:rPr>
              <w:t xml:space="preserve">Point to Point </w:t>
            </w:r>
          </w:p>
        </w:tc>
      </w:tr>
    </w:tbl>
    <w:p>
      <w:pPr>
        <w:spacing w:before="120" w:after="120"/>
        <w:jc w:val="both"/>
        <w:rPr>
          <w:rFonts w:ascii="Times New Roman" w:hAnsi="Times New Roman" w:cs="Times New Roman"/>
          <w:b/>
          <w:sz w:val="24"/>
          <w:szCs w:val="24"/>
        </w:rPr>
      </w:pPr>
      <w:r>
        <w:rPr>
          <w:rFonts w:ascii="Times New Roman" w:hAnsi="Times New Roman" w:cs="Times New Roman"/>
          <w:b/>
          <w:sz w:val="24"/>
          <w:szCs w:val="24"/>
        </w:rPr>
        <w:t>Procedure:</w:t>
      </w:r>
    </w:p>
    <w:p>
      <w:pPr>
        <w:pStyle w:val="12"/>
        <w:numPr>
          <w:ilvl w:val="0"/>
          <w:numId w:val="6"/>
        </w:numPr>
        <w:spacing w:before="0" w:beforeAutospacing="0" w:after="120" w:afterAutospacing="0"/>
        <w:jc w:val="both"/>
        <w:rPr>
          <w:iCs/>
        </w:rPr>
      </w:pPr>
      <w:r>
        <w:rPr>
          <w:iCs/>
        </w:rPr>
        <w:t xml:space="preserve">To begin with the experiment, run </w:t>
      </w:r>
      <w:r>
        <w:rPr>
          <w:b/>
          <w:iCs/>
        </w:rPr>
        <w:t>NetSim</w:t>
      </w:r>
      <w:r>
        <w:rPr>
          <w:iCs/>
        </w:rPr>
        <w:t>.</w:t>
      </w:r>
    </w:p>
    <w:p>
      <w:pPr>
        <w:pStyle w:val="12"/>
        <w:numPr>
          <w:ilvl w:val="0"/>
          <w:numId w:val="6"/>
        </w:numPr>
        <w:spacing w:before="0" w:beforeAutospacing="0" w:after="120" w:afterAutospacing="0"/>
        <w:jc w:val="both"/>
        <w:rPr>
          <w:iCs/>
        </w:rPr>
      </w:pPr>
      <w:r>
        <w:rPr>
          <w:iCs/>
        </w:rPr>
        <w:t xml:space="preserve">Click on </w:t>
      </w:r>
      <w:r>
        <w:rPr>
          <w:b/>
          <w:iCs/>
        </w:rPr>
        <w:t>Simulation</w:t>
      </w:r>
      <w:r>
        <w:rPr>
          <w:iCs/>
        </w:rPr>
        <w:t xml:space="preserve">, select </w:t>
      </w:r>
      <w:r>
        <w:rPr>
          <w:b/>
          <w:iCs/>
        </w:rPr>
        <w:t>LAN</w:t>
      </w:r>
      <w:r>
        <w:rPr>
          <w:iCs/>
        </w:rPr>
        <w:t xml:space="preserve"> network and </w:t>
      </w:r>
      <w:r>
        <w:rPr>
          <w:b/>
          <w:iCs/>
        </w:rPr>
        <w:t xml:space="preserve">Wireless LAN </w:t>
      </w:r>
      <w:r>
        <w:rPr>
          <w:iCs/>
        </w:rPr>
        <w:t>from the sub menu. The simulation environment is now open.</w:t>
      </w:r>
    </w:p>
    <w:p>
      <w:pPr>
        <w:pStyle w:val="12"/>
        <w:numPr>
          <w:ilvl w:val="0"/>
          <w:numId w:val="6"/>
        </w:numPr>
        <w:spacing w:after="120"/>
        <w:jc w:val="both"/>
        <w:rPr>
          <w:iCs/>
        </w:rPr>
      </w:pPr>
      <w:r>
        <w:rPr>
          <w:iCs/>
        </w:rPr>
        <w:t xml:space="preserve">Drag and drop the </w:t>
      </w:r>
      <w:r>
        <w:rPr>
          <w:b/>
          <w:iCs/>
        </w:rPr>
        <w:t>BSS</w:t>
      </w:r>
      <w:r>
        <w:rPr>
          <w:iCs/>
        </w:rPr>
        <w:t xml:space="preserve"> and the </w:t>
      </w:r>
      <w:r>
        <w:rPr>
          <w:b/>
          <w:iCs/>
        </w:rPr>
        <w:t>Hub</w:t>
      </w:r>
      <w:r>
        <w:rPr>
          <w:iCs/>
        </w:rPr>
        <w:t xml:space="preserve"> on the environment. Connect the BSS and the hub. </w:t>
      </w:r>
    </w:p>
    <w:p>
      <w:pPr>
        <w:pStyle w:val="12"/>
        <w:numPr>
          <w:ilvl w:val="0"/>
          <w:numId w:val="6"/>
        </w:numPr>
        <w:spacing w:after="120"/>
        <w:jc w:val="both"/>
        <w:rPr>
          <w:iCs/>
        </w:rPr>
      </w:pPr>
      <w:r>
        <w:rPr>
          <w:iCs/>
        </w:rPr>
        <w:t xml:space="preserve">Drag and drop the </w:t>
      </w:r>
      <w:r>
        <w:rPr>
          <w:b/>
          <w:iCs/>
        </w:rPr>
        <w:t>node</w:t>
      </w:r>
      <w:r>
        <w:rPr>
          <w:iCs/>
        </w:rPr>
        <w:t xml:space="preserve"> near to the BSS only. Two is the minimum number of nodes required for transmission to take place.</w:t>
      </w:r>
    </w:p>
    <w:p>
      <w:pPr>
        <w:pStyle w:val="12"/>
        <w:numPr>
          <w:ilvl w:val="0"/>
          <w:numId w:val="6"/>
        </w:numPr>
        <w:spacing w:before="0" w:beforeAutospacing="0" w:after="120" w:afterAutospacing="0"/>
        <w:jc w:val="both"/>
        <w:rPr>
          <w:b/>
          <w:iCs/>
        </w:rPr>
      </w:pPr>
      <w:r>
        <w:rPr>
          <w:iCs/>
        </w:rPr>
        <w:t>Right click on the 1</w:t>
      </w:r>
      <w:r>
        <w:rPr>
          <w:iCs/>
          <w:vertAlign w:val="superscript"/>
        </w:rPr>
        <w:t>st</w:t>
      </w:r>
      <w:r>
        <w:rPr>
          <w:iCs/>
        </w:rPr>
        <w:t xml:space="preserve"> node and select </w:t>
      </w:r>
      <w:r>
        <w:rPr>
          <w:b/>
          <w:iCs/>
        </w:rPr>
        <w:t>Point to Point</w:t>
      </w:r>
      <w:r>
        <w:rPr>
          <w:iCs/>
        </w:rPr>
        <w:t xml:space="preserve"> from the </w:t>
      </w:r>
      <w:r>
        <w:rPr>
          <w:b/>
          <w:iCs/>
        </w:rPr>
        <w:t>transmission option</w:t>
      </w:r>
      <w:r>
        <w:rPr>
          <w:iCs/>
        </w:rPr>
        <w:t xml:space="preserve">. Click </w:t>
      </w:r>
      <w:r>
        <w:rPr>
          <w:b/>
          <w:iCs/>
        </w:rPr>
        <w:t xml:space="preserve">Accept </w:t>
      </w:r>
      <w:r>
        <w:rPr>
          <w:iCs/>
        </w:rPr>
        <w:t xml:space="preserve">and </w:t>
      </w:r>
      <w:r>
        <w:rPr>
          <w:b/>
          <w:iCs/>
        </w:rPr>
        <w:t>Close.</w:t>
      </w:r>
    </w:p>
    <w:p>
      <w:pPr>
        <w:pStyle w:val="12"/>
        <w:numPr>
          <w:ilvl w:val="0"/>
          <w:numId w:val="6"/>
        </w:numPr>
        <w:spacing w:before="0" w:beforeAutospacing="0" w:after="120" w:afterAutospacing="0"/>
        <w:jc w:val="both"/>
        <w:rPr>
          <w:iCs/>
        </w:rPr>
      </w:pPr>
      <w:r>
        <w:rPr>
          <w:iCs/>
        </w:rPr>
        <w:t xml:space="preserve">Click </w:t>
      </w:r>
      <w:r>
        <w:rPr>
          <w:b/>
          <w:iCs/>
        </w:rPr>
        <w:t>Configure</w:t>
      </w:r>
      <w:r>
        <w:rPr>
          <w:iCs/>
        </w:rPr>
        <w:t xml:space="preserve"> and </w:t>
      </w:r>
      <w:r>
        <w:rPr>
          <w:b/>
          <w:iCs/>
        </w:rPr>
        <w:t>Simulate</w:t>
      </w:r>
      <w:r>
        <w:rPr>
          <w:iCs/>
        </w:rPr>
        <w:t xml:space="preserve"> - you will see the performance metrics screen.</w:t>
      </w:r>
    </w:p>
    <w:p>
      <w:pPr>
        <w:pStyle w:val="12"/>
        <w:numPr>
          <w:ilvl w:val="0"/>
          <w:numId w:val="6"/>
        </w:numPr>
        <w:spacing w:before="0" w:beforeAutospacing="0" w:after="120" w:afterAutospacing="0"/>
        <w:jc w:val="both"/>
        <w:rPr>
          <w:iCs/>
        </w:rPr>
      </w:pPr>
      <w:r>
        <w:rPr>
          <w:b/>
          <w:iCs/>
        </w:rPr>
        <w:t>Close</w:t>
      </w:r>
      <w:r>
        <w:rPr>
          <w:iCs/>
        </w:rPr>
        <w:t xml:space="preserve"> and </w:t>
      </w:r>
      <w:r>
        <w:rPr>
          <w:b/>
          <w:iCs/>
        </w:rPr>
        <w:t>save</w:t>
      </w:r>
      <w:r>
        <w:rPr>
          <w:iCs/>
        </w:rPr>
        <w:t xml:space="preserve"> the experiment</w:t>
      </w:r>
    </w:p>
    <w:p>
      <w:pPr>
        <w:pStyle w:val="12"/>
        <w:numPr>
          <w:ilvl w:val="0"/>
          <w:numId w:val="6"/>
        </w:numPr>
        <w:spacing w:before="0" w:beforeAutospacing="0" w:after="120" w:afterAutospacing="0"/>
        <w:jc w:val="both"/>
        <w:rPr>
          <w:iCs/>
        </w:rPr>
      </w:pPr>
      <w:r>
        <w:rPr>
          <w:iCs/>
        </w:rPr>
        <w:t xml:space="preserve">After saving the experiment, click </w:t>
      </w:r>
      <w:r>
        <w:rPr>
          <w:b/>
          <w:iCs/>
        </w:rPr>
        <w:t>File</w:t>
      </w:r>
      <w:r>
        <w:rPr>
          <w:iCs/>
        </w:rPr>
        <w:t xml:space="preserve"> and </w:t>
      </w:r>
      <w:r>
        <w:rPr>
          <w:b/>
          <w:iCs/>
        </w:rPr>
        <w:t>Open</w:t>
      </w:r>
      <w:r>
        <w:rPr>
          <w:iCs/>
        </w:rPr>
        <w:t xml:space="preserve"> from the sub menu on the file panel.</w:t>
      </w:r>
    </w:p>
    <w:p>
      <w:pPr>
        <w:pStyle w:val="12"/>
        <w:numPr>
          <w:ilvl w:val="0"/>
          <w:numId w:val="6"/>
        </w:numPr>
        <w:spacing w:before="0" w:beforeAutospacing="0" w:after="120" w:afterAutospacing="0"/>
        <w:jc w:val="both"/>
        <w:rPr>
          <w:iCs/>
        </w:rPr>
      </w:pPr>
      <w:r>
        <w:rPr>
          <w:iCs/>
        </w:rPr>
        <w:t xml:space="preserve">Select </w:t>
      </w:r>
      <w:r>
        <w:rPr>
          <w:b/>
          <w:iCs/>
        </w:rPr>
        <w:t>LAN option</w:t>
      </w:r>
      <w:r>
        <w:rPr>
          <w:iCs/>
        </w:rPr>
        <w:t xml:space="preserve">. Select </w:t>
      </w:r>
      <w:r>
        <w:rPr>
          <w:b/>
          <w:iCs/>
        </w:rPr>
        <w:t>Wireless LAN - Protocol</w:t>
      </w:r>
      <w:r>
        <w:rPr>
          <w:iCs/>
        </w:rPr>
        <w:t xml:space="preserve">, </w:t>
      </w:r>
      <w:r>
        <w:rPr>
          <w:b/>
          <w:iCs/>
        </w:rPr>
        <w:t>Star-Hub Topology</w:t>
      </w:r>
      <w:r>
        <w:rPr>
          <w:iCs/>
        </w:rPr>
        <w:t xml:space="preserve"> and the </w:t>
      </w:r>
      <w:r>
        <w:rPr>
          <w:b/>
          <w:iCs/>
        </w:rPr>
        <w:t>experiment</w:t>
      </w:r>
      <w:r>
        <w:rPr>
          <w:iCs/>
        </w:rPr>
        <w:t xml:space="preserve"> you have saved. Click on the </w:t>
      </w:r>
      <w:r>
        <w:rPr>
          <w:b/>
          <w:iCs/>
        </w:rPr>
        <w:t xml:space="preserve">accept </w:t>
      </w:r>
      <w:r>
        <w:rPr>
          <w:iCs/>
        </w:rPr>
        <w:t>button.</w:t>
      </w:r>
    </w:p>
    <w:p>
      <w:pPr>
        <w:pStyle w:val="12"/>
        <w:numPr>
          <w:ilvl w:val="0"/>
          <w:numId w:val="6"/>
        </w:numPr>
        <w:spacing w:before="0" w:beforeAutospacing="0" w:after="120" w:afterAutospacing="0"/>
        <w:jc w:val="both"/>
        <w:rPr>
          <w:iCs/>
        </w:rPr>
      </w:pPr>
      <w:r>
        <w:rPr>
          <w:iCs/>
        </w:rPr>
        <w:t xml:space="preserve">Set the traffic to </w:t>
      </w:r>
      <w:r>
        <w:rPr>
          <w:b/>
          <w:iCs/>
        </w:rPr>
        <w:t>Point to Point</w:t>
      </w:r>
      <w:r>
        <w:rPr>
          <w:iCs/>
        </w:rPr>
        <w:t xml:space="preserve"> on one additional node (total of 2 nodes) Click </w:t>
      </w:r>
      <w:r>
        <w:rPr>
          <w:b/>
          <w:iCs/>
        </w:rPr>
        <w:t>Configure</w:t>
      </w:r>
      <w:r>
        <w:rPr>
          <w:iCs/>
        </w:rPr>
        <w:t xml:space="preserve"> and </w:t>
      </w:r>
      <w:r>
        <w:rPr>
          <w:b/>
          <w:iCs/>
        </w:rPr>
        <w:t>Simulate</w:t>
      </w:r>
      <w:r>
        <w:rPr>
          <w:iCs/>
        </w:rPr>
        <w:t xml:space="preserve">.  </w:t>
      </w:r>
    </w:p>
    <w:p>
      <w:pPr>
        <w:pStyle w:val="12"/>
        <w:numPr>
          <w:ilvl w:val="0"/>
          <w:numId w:val="6"/>
        </w:numPr>
        <w:spacing w:before="0" w:beforeAutospacing="0" w:after="120" w:afterAutospacing="0"/>
        <w:jc w:val="both"/>
        <w:rPr>
          <w:iCs/>
        </w:rPr>
      </w:pPr>
      <w:r>
        <w:rPr>
          <w:iCs/>
        </w:rPr>
        <w:t xml:space="preserve">Follow the same procedure increasing the number of nodes by 1 every time, till all </w:t>
      </w:r>
      <w:r>
        <w:rPr>
          <w:b/>
          <w:iCs/>
        </w:rPr>
        <w:t>6 nodes</w:t>
      </w:r>
      <w:r>
        <w:rPr>
          <w:iCs/>
        </w:rPr>
        <w:t xml:space="preserve"> transmit Point to Point. </w:t>
      </w:r>
    </w:p>
    <w:p>
      <w:pPr>
        <w:pStyle w:val="12"/>
        <w:numPr>
          <w:ilvl w:val="0"/>
          <w:numId w:val="6"/>
        </w:numPr>
        <w:spacing w:before="0" w:beforeAutospacing="0" w:after="120" w:afterAutospacing="0"/>
        <w:jc w:val="both"/>
        <w:rPr>
          <w:iCs/>
        </w:rPr>
      </w:pPr>
      <w:r>
        <w:rPr>
          <w:iCs/>
        </w:rPr>
        <w:t xml:space="preserve">Follow the appropriate procedure given for </w:t>
      </w:r>
      <w:r>
        <w:rPr>
          <w:b/>
          <w:iCs/>
        </w:rPr>
        <w:t xml:space="preserve">Ethernet Star – Hub </w:t>
      </w:r>
      <w:r>
        <w:rPr>
          <w:iCs/>
        </w:rPr>
        <w:t xml:space="preserve">with 6 nodes broadcast.  </w:t>
      </w:r>
    </w:p>
    <w:p>
      <w:pPr>
        <w:pStyle w:val="12"/>
        <w:numPr>
          <w:ilvl w:val="0"/>
          <w:numId w:val="6"/>
        </w:numPr>
        <w:spacing w:before="0" w:beforeAutospacing="0" w:after="120" w:afterAutospacing="0"/>
        <w:jc w:val="both"/>
        <w:rPr>
          <w:iCs/>
        </w:rPr>
      </w:pPr>
      <w:r>
        <w:rPr>
          <w:iCs/>
        </w:rPr>
        <w:t>Analyze and compare the results between the experiment done in CSMA/CA and one done with CSMA/CD.</w:t>
      </w:r>
    </w:p>
    <w:p>
      <w:pPr>
        <w:pStyle w:val="12"/>
        <w:spacing w:before="0" w:beforeAutospacing="0" w:after="120" w:afterAutospacing="0"/>
        <w:rPr>
          <w:b/>
          <w:iCs/>
        </w:rPr>
      </w:pPr>
      <w:r>
        <w:rPr>
          <w:b/>
          <w:iCs/>
        </w:rPr>
        <w:t>Analysis:</w:t>
      </w:r>
    </w:p>
    <w:p>
      <w:pPr>
        <w:pStyle w:val="12"/>
        <w:numPr>
          <w:ilvl w:val="0"/>
          <w:numId w:val="7"/>
        </w:numPr>
        <w:spacing w:before="0" w:beforeAutospacing="0" w:after="120" w:afterAutospacing="0"/>
        <w:jc w:val="both"/>
        <w:rPr>
          <w:iCs/>
        </w:rPr>
      </w:pPr>
      <w:r>
        <w:rPr>
          <w:iCs/>
        </w:rPr>
        <w:t xml:space="preserve">Select </w:t>
      </w:r>
      <w:r>
        <w:rPr>
          <w:b/>
          <w:iCs/>
        </w:rPr>
        <w:t>Simulation</w:t>
      </w:r>
      <w:r>
        <w:rPr>
          <w:iCs/>
        </w:rPr>
        <w:t xml:space="preserve"> and </w:t>
      </w:r>
      <w:r>
        <w:rPr>
          <w:b/>
          <w:iCs/>
        </w:rPr>
        <w:t>Analysis</w:t>
      </w:r>
      <w:r>
        <w:rPr>
          <w:iCs/>
        </w:rPr>
        <w:t xml:space="preserve"> from the sub menu in the file panel.</w:t>
      </w:r>
    </w:p>
    <w:p>
      <w:pPr>
        <w:pStyle w:val="12"/>
        <w:numPr>
          <w:ilvl w:val="0"/>
          <w:numId w:val="7"/>
        </w:numPr>
        <w:spacing w:before="0" w:beforeAutospacing="0" w:after="120" w:afterAutospacing="0"/>
        <w:jc w:val="both"/>
        <w:rPr>
          <w:iCs/>
        </w:rPr>
      </w:pPr>
      <w:r>
        <w:rPr>
          <w:iCs/>
        </w:rPr>
        <w:t xml:space="preserve">Select the required details  such as </w:t>
      </w:r>
      <w:r>
        <w:rPr>
          <w:b/>
          <w:iCs/>
        </w:rPr>
        <w:t>User, Network, Protocol</w:t>
      </w:r>
      <w:r>
        <w:rPr>
          <w:iCs/>
        </w:rPr>
        <w:t xml:space="preserve"> and the </w:t>
      </w:r>
      <w:r>
        <w:rPr>
          <w:b/>
          <w:iCs/>
        </w:rPr>
        <w:t>Sample</w:t>
      </w:r>
    </w:p>
    <w:p>
      <w:pPr>
        <w:pStyle w:val="12"/>
        <w:numPr>
          <w:ilvl w:val="0"/>
          <w:numId w:val="7"/>
        </w:numPr>
        <w:spacing w:before="0" w:beforeAutospacing="0" w:after="120" w:afterAutospacing="0"/>
        <w:jc w:val="both"/>
        <w:rPr>
          <w:iCs/>
        </w:rPr>
      </w:pPr>
      <w:r>
        <w:rPr>
          <w:iCs/>
        </w:rPr>
        <w:t>Add all the samples to the table.</w:t>
      </w:r>
    </w:p>
    <w:p>
      <w:pPr>
        <w:pStyle w:val="12"/>
        <w:numPr>
          <w:ilvl w:val="0"/>
          <w:numId w:val="7"/>
        </w:numPr>
        <w:spacing w:before="0" w:beforeAutospacing="0" w:after="120" w:afterAutospacing="0"/>
        <w:jc w:val="both"/>
        <w:rPr>
          <w:iCs/>
        </w:rPr>
      </w:pPr>
      <w:r>
        <w:rPr>
          <w:iCs/>
        </w:rPr>
        <w:t xml:space="preserve">After all the samples are added, select the required </w:t>
      </w:r>
      <w:r>
        <w:rPr>
          <w:b/>
          <w:iCs/>
        </w:rPr>
        <w:t>input and output axis</w:t>
      </w:r>
      <w:r>
        <w:rPr>
          <w:iCs/>
        </w:rPr>
        <w:t xml:space="preserve"> from the browse button. Select either the </w:t>
      </w:r>
      <w:r>
        <w:rPr>
          <w:b/>
          <w:iCs/>
        </w:rPr>
        <w:t>Bar Chart</w:t>
      </w:r>
      <w:r>
        <w:rPr>
          <w:iCs/>
        </w:rPr>
        <w:t xml:space="preserve"> or the </w:t>
      </w:r>
      <w:r>
        <w:rPr>
          <w:b/>
          <w:iCs/>
        </w:rPr>
        <w:t>Line Chart</w:t>
      </w:r>
      <w:r>
        <w:rPr>
          <w:iCs/>
        </w:rPr>
        <w:t xml:space="preserve"> to view the graphs.</w:t>
      </w:r>
    </w:p>
    <w:p>
      <w:pPr>
        <w:pStyle w:val="12"/>
        <w:numPr>
          <w:ilvl w:val="0"/>
          <w:numId w:val="7"/>
        </w:numPr>
        <w:spacing w:before="0" w:beforeAutospacing="0" w:after="120" w:afterAutospacing="0"/>
        <w:jc w:val="both"/>
        <w:rPr>
          <w:iCs/>
        </w:rPr>
      </w:pPr>
      <w:r>
        <w:rPr>
          <w:iCs/>
        </w:rPr>
        <w:t>User can also E</w:t>
      </w:r>
      <w:r>
        <w:rPr>
          <w:b/>
          <w:iCs/>
        </w:rPr>
        <w:t>xport to Excel</w:t>
      </w:r>
      <w:r>
        <w:rPr>
          <w:iCs/>
        </w:rPr>
        <w:t xml:space="preserve"> and plot the graph. Click close to exit.</w:t>
      </w:r>
    </w:p>
    <w:p>
      <w:pPr>
        <w:jc w:val="both"/>
        <w:rPr>
          <w:rFonts w:ascii="Times New Roman" w:hAnsi="Times New Roman" w:cs="Times New Roman"/>
          <w:b/>
          <w:iCs/>
          <w:sz w:val="24"/>
          <w:szCs w:val="24"/>
        </w:rPr>
      </w:pPr>
    </w:p>
    <w:p>
      <w:pPr>
        <w:spacing w:before="120"/>
        <w:jc w:val="both"/>
        <w:rPr>
          <w:rFonts w:ascii="Times New Roman" w:hAnsi="Times New Roman" w:cs="Times New Roman"/>
          <w:b/>
          <w:iCs/>
          <w:sz w:val="24"/>
          <w:szCs w:val="24"/>
        </w:rPr>
      </w:pPr>
      <w:r>
        <w:rPr>
          <w:rFonts w:ascii="Times New Roman" w:hAnsi="Times New Roman" w:cs="Times New Roman"/>
          <w:b/>
          <w:iCs/>
          <w:sz w:val="24"/>
          <w:szCs w:val="24"/>
        </w:rPr>
        <w:t>Model graph:</w:t>
      </w:r>
    </w:p>
    <w:p>
      <w:pPr>
        <w:jc w:val="center"/>
        <w:rPr>
          <w:rFonts w:ascii="Times New Roman" w:hAnsi="Times New Roman" w:cs="Times New Roman"/>
          <w:b/>
          <w:iCs/>
          <w:sz w:val="24"/>
          <w:szCs w:val="24"/>
        </w:rPr>
      </w:pPr>
      <w:r>
        <w:rPr>
          <w:rFonts w:ascii="Times New Roman" w:hAnsi="Times New Roman" w:cs="Times New Roman"/>
          <w:sz w:val="24"/>
          <w:szCs w:val="24"/>
          <w:lang w:val="en-IN" w:eastAsia="en-IN"/>
        </w:rPr>
        <w:drawing>
          <wp:inline distT="0" distB="0" distL="0" distR="0">
            <wp:extent cx="4358005" cy="2402840"/>
            <wp:effectExtent l="0" t="0" r="0" b="0"/>
            <wp:docPr id="11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Image1"/>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358005" cy="2402840"/>
                    </a:xfrm>
                    <a:prstGeom prst="rect">
                      <a:avLst/>
                    </a:prstGeom>
                  </pic:spPr>
                </pic:pic>
              </a:graphicData>
            </a:graphic>
          </wp:inline>
        </w:drawing>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Inference:</w:t>
      </w:r>
    </w:p>
    <w:p>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collision avoidance concept in wireless LAN protocol, avoids the possibility of collision of data frames. The working of wireless LAN is such that when a node transmits to the destination the data reaches the access point (coordination point) and from there it is transmitted to the destination node. Due to its nature of double transmission and protocol overheads, the throughput is reduced by 50% when compared to Ethernet.</w:t>
      </w:r>
    </w:p>
    <w:p>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t>
      </w:r>
    </w:p>
    <w:p>
      <w:pPr>
        <w:jc w:val="both"/>
        <w:rPr>
          <w:rFonts w:ascii="Times New Roman" w:hAnsi="Times New Roman" w:cs="Times New Roman"/>
          <w:b/>
          <w:sz w:val="24"/>
          <w:szCs w:val="24"/>
          <w:u w:val="single"/>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RESULT:</w:t>
      </w:r>
    </w:p>
    <w:p>
      <w:pPr>
        <w:spacing w:before="120"/>
        <w:ind w:firstLine="720"/>
        <w:jc w:val="both"/>
        <w:rPr>
          <w:rFonts w:ascii="Times New Roman" w:hAnsi="Times New Roman" w:cs="Times New Roman"/>
          <w:sz w:val="24"/>
          <w:szCs w:val="24"/>
        </w:rPr>
      </w:pPr>
      <w:r>
        <w:rPr>
          <w:rFonts w:ascii="Times New Roman" w:hAnsi="Times New Roman" w:cs="Times New Roman"/>
          <w:sz w:val="24"/>
          <w:szCs w:val="24"/>
        </w:rPr>
        <w:tab/>
      </w:r>
    </w:p>
    <w:p>
      <w:pPr>
        <w:pBdr>
          <w:bottom w:val="single" w:color="auto" w:sz="4" w:space="1"/>
        </w:pBdr>
        <w:spacing w:before="120"/>
        <w:ind w:firstLine="720"/>
        <w:jc w:val="both"/>
        <w:rPr>
          <w:rFonts w:ascii="Times New Roman" w:hAnsi="Times New Roman" w:cs="Times New Roman"/>
          <w:sz w:val="24"/>
          <w:szCs w:val="24"/>
        </w:rPr>
      </w:pPr>
    </w:p>
    <w:p>
      <w:pPr>
        <w:spacing w:before="120"/>
        <w:ind w:firstLine="720"/>
        <w:jc w:val="both"/>
        <w:rPr>
          <w:rFonts w:ascii="Times New Roman" w:hAnsi="Times New Roman" w:cs="Times New Roman"/>
          <w:sz w:val="24"/>
          <w:szCs w:val="24"/>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BUS TOPOLOGY</w:t>
      </w:r>
    </w:p>
    <w:p>
      <w:pPr>
        <w:rPr>
          <w:rFonts w:ascii="Times New Roman" w:hAnsi="Times New Roman" w:cs="Times New Roman"/>
          <w:b/>
          <w:bCs/>
          <w:sz w:val="24"/>
          <w:szCs w:val="24"/>
        </w:rPr>
      </w:pPr>
      <w:r>
        <w:rPr>
          <w:rFonts w:ascii="Times New Roman" w:hAnsi="Times New Roman" w:cs="Times New Roman"/>
          <w:b/>
          <w:bCs/>
          <w:sz w:val="24"/>
          <w:szCs w:val="24"/>
        </w:rPr>
        <w:t>EXPT NO:</w:t>
      </w:r>
    </w:p>
    <w:p>
      <w:pPr>
        <w:rPr>
          <w:rFonts w:ascii="Times New Roman" w:hAnsi="Times New Roman" w:cs="Times New Roman"/>
          <w:b/>
          <w:bCs/>
          <w:sz w:val="24"/>
          <w:szCs w:val="24"/>
        </w:rPr>
      </w:pPr>
      <w:r>
        <w:rPr>
          <w:rFonts w:ascii="Times New Roman" w:hAnsi="Times New Roman" w:cs="Times New Roman"/>
          <w:b/>
          <w:bCs/>
          <w:sz w:val="24"/>
          <w:szCs w:val="24"/>
        </w:rPr>
        <w:t>DATE:</w:t>
      </w:r>
    </w:p>
    <w:p>
      <w:pPr>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ALGORITHM:</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pStyle w:val="13"/>
        <w:rPr>
          <w:rFonts w:ascii="Times New Roman" w:hAnsi="Times New Roman" w:cs="Times New Roman"/>
          <w:sz w:val="24"/>
          <w:szCs w:val="24"/>
        </w:rPr>
      </w:pPr>
      <w:r>
        <w:rPr>
          <w:rFonts w:ascii="Times New Roman" w:hAnsi="Times New Roman" w:cs="Times New Roman"/>
          <w:sz w:val="24"/>
          <w:szCs w:val="24"/>
        </w:rPr>
        <w:t>#Create a simulator object</w:t>
      </w:r>
    </w:p>
    <w:p>
      <w:pPr>
        <w:pStyle w:val="13"/>
        <w:rPr>
          <w:rFonts w:ascii="Times New Roman" w:hAnsi="Times New Roman" w:cs="Times New Roman"/>
          <w:sz w:val="24"/>
          <w:szCs w:val="24"/>
        </w:rPr>
      </w:pPr>
      <w:r>
        <w:rPr>
          <w:rFonts w:ascii="Times New Roman" w:hAnsi="Times New Roman" w:cs="Times New Roman"/>
          <w:sz w:val="24"/>
          <w:szCs w:val="24"/>
        </w:rPr>
        <w:t>set ns [new Simulator]</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#Open the nam trace file</w:t>
      </w:r>
    </w:p>
    <w:p>
      <w:pPr>
        <w:pStyle w:val="13"/>
        <w:rPr>
          <w:rFonts w:ascii="Times New Roman" w:hAnsi="Times New Roman" w:cs="Times New Roman"/>
          <w:sz w:val="24"/>
          <w:szCs w:val="24"/>
        </w:rPr>
      </w:pPr>
      <w:r>
        <w:rPr>
          <w:rFonts w:ascii="Times New Roman" w:hAnsi="Times New Roman" w:cs="Times New Roman"/>
          <w:sz w:val="24"/>
          <w:szCs w:val="24"/>
        </w:rPr>
        <w:t>setnf [open out.nam w]</w:t>
      </w:r>
    </w:p>
    <w:p>
      <w:pPr>
        <w:pStyle w:val="13"/>
        <w:rPr>
          <w:rFonts w:ascii="Times New Roman" w:hAnsi="Times New Roman" w:cs="Times New Roman"/>
          <w:sz w:val="24"/>
          <w:szCs w:val="24"/>
        </w:rPr>
      </w:pPr>
      <w:r>
        <w:rPr>
          <w:rFonts w:ascii="Times New Roman" w:hAnsi="Times New Roman" w:cs="Times New Roman"/>
          <w:sz w:val="24"/>
          <w:szCs w:val="24"/>
        </w:rPr>
        <w:t>$ns namtrace-all $nf</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#Define a 'finish' procedure</w:t>
      </w:r>
    </w:p>
    <w:p>
      <w:pPr>
        <w:pStyle w:val="13"/>
        <w:rPr>
          <w:rFonts w:ascii="Times New Roman" w:hAnsi="Times New Roman" w:cs="Times New Roman"/>
          <w:sz w:val="24"/>
          <w:szCs w:val="24"/>
        </w:rPr>
      </w:pPr>
      <w:r>
        <w:rPr>
          <w:rFonts w:ascii="Times New Roman" w:hAnsi="Times New Roman" w:cs="Times New Roman"/>
          <w:sz w:val="24"/>
          <w:szCs w:val="24"/>
        </w:rPr>
        <w:t>proc finish {} {</w:t>
      </w:r>
    </w:p>
    <w:p>
      <w:pPr>
        <w:pStyle w:val="13"/>
        <w:rPr>
          <w:rFonts w:ascii="Times New Roman" w:hAnsi="Times New Roman" w:cs="Times New Roman"/>
          <w:sz w:val="24"/>
          <w:szCs w:val="24"/>
        </w:rPr>
      </w:pPr>
      <w:r>
        <w:rPr>
          <w:rFonts w:ascii="Times New Roman" w:hAnsi="Times New Roman" w:cs="Times New Roman"/>
          <w:sz w:val="24"/>
          <w:szCs w:val="24"/>
        </w:rPr>
        <w:t>global ns nf</w:t>
      </w:r>
    </w:p>
    <w:p>
      <w:pPr>
        <w:pStyle w:val="13"/>
        <w:rPr>
          <w:rFonts w:ascii="Times New Roman" w:hAnsi="Times New Roman" w:cs="Times New Roman"/>
          <w:sz w:val="24"/>
          <w:szCs w:val="24"/>
        </w:rPr>
      </w:pPr>
      <w:r>
        <w:rPr>
          <w:rFonts w:ascii="Times New Roman" w:hAnsi="Times New Roman" w:cs="Times New Roman"/>
          <w:sz w:val="24"/>
          <w:szCs w:val="24"/>
        </w:rPr>
        <w:t xml:space="preserve">    $ns flush-trace</w:t>
      </w:r>
    </w:p>
    <w:p>
      <w:pPr>
        <w:pStyle w:val="13"/>
        <w:rPr>
          <w:rFonts w:ascii="Times New Roman" w:hAnsi="Times New Roman" w:cs="Times New Roman"/>
          <w:sz w:val="24"/>
          <w:szCs w:val="24"/>
        </w:rPr>
      </w:pPr>
      <w:r>
        <w:rPr>
          <w:rFonts w:ascii="Times New Roman" w:hAnsi="Times New Roman" w:cs="Times New Roman"/>
          <w:sz w:val="24"/>
          <w:szCs w:val="24"/>
        </w:rPr>
        <w:t xml:space="preserve">    #Close the trace file</w:t>
      </w:r>
    </w:p>
    <w:p>
      <w:pPr>
        <w:pStyle w:val="13"/>
        <w:rPr>
          <w:rFonts w:ascii="Times New Roman" w:hAnsi="Times New Roman" w:cs="Times New Roman"/>
          <w:sz w:val="24"/>
          <w:szCs w:val="24"/>
        </w:rPr>
      </w:pPr>
      <w:r>
        <w:rPr>
          <w:rFonts w:ascii="Times New Roman" w:hAnsi="Times New Roman" w:cs="Times New Roman"/>
          <w:sz w:val="24"/>
          <w:szCs w:val="24"/>
        </w:rPr>
        <w:t>close $nf</w:t>
      </w:r>
    </w:p>
    <w:p>
      <w:pPr>
        <w:pStyle w:val="13"/>
        <w:rPr>
          <w:rFonts w:ascii="Times New Roman" w:hAnsi="Times New Roman" w:cs="Times New Roman"/>
          <w:sz w:val="24"/>
          <w:szCs w:val="24"/>
        </w:rPr>
      </w:pPr>
      <w:r>
        <w:rPr>
          <w:rFonts w:ascii="Times New Roman" w:hAnsi="Times New Roman" w:cs="Times New Roman"/>
          <w:sz w:val="24"/>
          <w:szCs w:val="24"/>
        </w:rPr>
        <w:t xml:space="preserve">    #Executenam on the trace file</w:t>
      </w:r>
    </w:p>
    <w:p>
      <w:pPr>
        <w:pStyle w:val="13"/>
        <w:rPr>
          <w:rFonts w:ascii="Times New Roman" w:hAnsi="Times New Roman" w:cs="Times New Roman"/>
          <w:sz w:val="24"/>
          <w:szCs w:val="24"/>
        </w:rPr>
      </w:pPr>
      <w:r>
        <w:rPr>
          <w:rFonts w:ascii="Times New Roman" w:hAnsi="Times New Roman" w:cs="Times New Roman"/>
          <w:sz w:val="24"/>
          <w:szCs w:val="24"/>
        </w:rPr>
        <w:t>execnamout.nam&amp;</w:t>
      </w:r>
    </w:p>
    <w:p>
      <w:pPr>
        <w:pStyle w:val="13"/>
        <w:rPr>
          <w:rFonts w:ascii="Times New Roman" w:hAnsi="Times New Roman" w:cs="Times New Roman"/>
          <w:sz w:val="24"/>
          <w:szCs w:val="24"/>
        </w:rPr>
      </w:pPr>
      <w:r>
        <w:rPr>
          <w:rFonts w:ascii="Times New Roman" w:hAnsi="Times New Roman" w:cs="Times New Roman"/>
          <w:sz w:val="24"/>
          <w:szCs w:val="24"/>
        </w:rPr>
        <w:t>exit 0</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#Create four nodes</w:t>
      </w:r>
    </w:p>
    <w:p>
      <w:pPr>
        <w:pStyle w:val="13"/>
        <w:rPr>
          <w:rFonts w:ascii="Times New Roman" w:hAnsi="Times New Roman" w:cs="Times New Roman"/>
          <w:sz w:val="24"/>
          <w:szCs w:val="24"/>
        </w:rPr>
      </w:pPr>
      <w:r>
        <w:rPr>
          <w:rFonts w:ascii="Times New Roman" w:hAnsi="Times New Roman" w:cs="Times New Roman"/>
          <w:sz w:val="24"/>
          <w:szCs w:val="24"/>
        </w:rPr>
        <w:t>set n0 [$ns node]</w:t>
      </w:r>
    </w:p>
    <w:p>
      <w:pPr>
        <w:pStyle w:val="13"/>
        <w:rPr>
          <w:rFonts w:ascii="Times New Roman" w:hAnsi="Times New Roman" w:cs="Times New Roman"/>
          <w:sz w:val="24"/>
          <w:szCs w:val="24"/>
        </w:rPr>
      </w:pPr>
      <w:r>
        <w:rPr>
          <w:rFonts w:ascii="Times New Roman" w:hAnsi="Times New Roman" w:cs="Times New Roman"/>
          <w:sz w:val="24"/>
          <w:szCs w:val="24"/>
        </w:rPr>
        <w:t>set n1 [$ns node]</w:t>
      </w:r>
    </w:p>
    <w:p>
      <w:pPr>
        <w:pStyle w:val="13"/>
        <w:rPr>
          <w:rFonts w:ascii="Times New Roman" w:hAnsi="Times New Roman" w:cs="Times New Roman"/>
          <w:sz w:val="24"/>
          <w:szCs w:val="24"/>
        </w:rPr>
      </w:pPr>
      <w:r>
        <w:rPr>
          <w:rFonts w:ascii="Times New Roman" w:hAnsi="Times New Roman" w:cs="Times New Roman"/>
          <w:sz w:val="24"/>
          <w:szCs w:val="24"/>
        </w:rPr>
        <w:t>set n2 [$ns node]</w:t>
      </w:r>
    </w:p>
    <w:p>
      <w:pPr>
        <w:pStyle w:val="13"/>
        <w:rPr>
          <w:rFonts w:ascii="Times New Roman" w:hAnsi="Times New Roman" w:cs="Times New Roman"/>
          <w:sz w:val="24"/>
          <w:szCs w:val="24"/>
        </w:rPr>
      </w:pPr>
      <w:r>
        <w:rPr>
          <w:rFonts w:ascii="Times New Roman" w:hAnsi="Times New Roman" w:cs="Times New Roman"/>
          <w:sz w:val="24"/>
          <w:szCs w:val="24"/>
        </w:rPr>
        <w:t>set n3 [$ns node]</w:t>
      </w:r>
    </w:p>
    <w:p>
      <w:pPr>
        <w:pStyle w:val="13"/>
        <w:rPr>
          <w:rFonts w:ascii="Times New Roman" w:hAnsi="Times New Roman" w:cs="Times New Roman"/>
          <w:sz w:val="24"/>
          <w:szCs w:val="24"/>
        </w:rPr>
      </w:pPr>
      <w:r>
        <w:rPr>
          <w:rFonts w:ascii="Times New Roman" w:hAnsi="Times New Roman" w:cs="Times New Roman"/>
          <w:sz w:val="24"/>
          <w:szCs w:val="24"/>
        </w:rPr>
        <w:t>set n4 [$ns node]</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#CreateLanbetween the nodes</w:t>
      </w:r>
    </w:p>
    <w:p>
      <w:pPr>
        <w:pStyle w:val="13"/>
        <w:rPr>
          <w:rFonts w:ascii="Times New Roman" w:hAnsi="Times New Roman" w:cs="Times New Roman"/>
          <w:sz w:val="24"/>
          <w:szCs w:val="24"/>
        </w:rPr>
      </w:pPr>
      <w:r>
        <w:rPr>
          <w:rFonts w:ascii="Times New Roman" w:hAnsi="Times New Roman" w:cs="Times New Roman"/>
          <w:sz w:val="24"/>
          <w:szCs w:val="24"/>
        </w:rPr>
        <w:t>set lan0 [$ns newLan "$n0 $n1 $n2 $n3 $n4" 0.5Mb 40ms LL Queue/DropTail MAC/Csma/Cd Channel]</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#Create a TCP agent and attach it to node n0</w:t>
      </w:r>
    </w:p>
    <w:p>
      <w:pPr>
        <w:pStyle w:val="13"/>
        <w:rPr>
          <w:rFonts w:ascii="Times New Roman" w:hAnsi="Times New Roman" w:cs="Times New Roman"/>
          <w:sz w:val="24"/>
          <w:szCs w:val="24"/>
        </w:rPr>
      </w:pPr>
      <w:r>
        <w:rPr>
          <w:rFonts w:ascii="Times New Roman" w:hAnsi="Times New Roman" w:cs="Times New Roman"/>
          <w:sz w:val="24"/>
          <w:szCs w:val="24"/>
        </w:rPr>
        <w:t>set tcp0 [new Agent/TCP]</w:t>
      </w:r>
    </w:p>
    <w:p>
      <w:pPr>
        <w:pStyle w:val="13"/>
        <w:rPr>
          <w:rFonts w:ascii="Times New Roman" w:hAnsi="Times New Roman" w:cs="Times New Roman"/>
          <w:sz w:val="24"/>
          <w:szCs w:val="24"/>
        </w:rPr>
      </w:pPr>
      <w:r>
        <w:rPr>
          <w:rFonts w:ascii="Times New Roman" w:hAnsi="Times New Roman" w:cs="Times New Roman"/>
          <w:sz w:val="24"/>
          <w:szCs w:val="24"/>
        </w:rPr>
        <w:t>$tcp0 set class_ 1</w:t>
      </w:r>
    </w:p>
    <w:p>
      <w:pPr>
        <w:pStyle w:val="13"/>
        <w:rPr>
          <w:rFonts w:ascii="Times New Roman" w:hAnsi="Times New Roman" w:cs="Times New Roman"/>
          <w:sz w:val="24"/>
          <w:szCs w:val="24"/>
        </w:rPr>
      </w:pPr>
      <w:r>
        <w:rPr>
          <w:rFonts w:ascii="Times New Roman" w:hAnsi="Times New Roman" w:cs="Times New Roman"/>
          <w:sz w:val="24"/>
          <w:szCs w:val="24"/>
        </w:rPr>
        <w:t>$ns attach-agent $n1 $tcp0</w:t>
      </w:r>
    </w:p>
    <w:p>
      <w:pPr>
        <w:pStyle w:val="13"/>
        <w:rPr>
          <w:rFonts w:ascii="Times New Roman" w:hAnsi="Times New Roman" w:cs="Times New Roman"/>
          <w:sz w:val="24"/>
          <w:szCs w:val="24"/>
        </w:rPr>
      </w:pPr>
      <w:r>
        <w:rPr>
          <w:rFonts w:ascii="Times New Roman" w:hAnsi="Times New Roman" w:cs="Times New Roman"/>
          <w:sz w:val="24"/>
          <w:szCs w:val="24"/>
        </w:rPr>
        <w:t>#Create a TCP Sink agent (a traffic sink) for TCP and attach it to node n3</w:t>
      </w:r>
    </w:p>
    <w:p>
      <w:pPr>
        <w:pStyle w:val="13"/>
        <w:rPr>
          <w:rFonts w:ascii="Times New Roman" w:hAnsi="Times New Roman" w:cs="Times New Roman"/>
          <w:sz w:val="24"/>
          <w:szCs w:val="24"/>
        </w:rPr>
      </w:pPr>
      <w:r>
        <w:rPr>
          <w:rFonts w:ascii="Times New Roman" w:hAnsi="Times New Roman" w:cs="Times New Roman"/>
          <w:sz w:val="24"/>
          <w:szCs w:val="24"/>
        </w:rPr>
        <w:t>set sink0 [new Agent/TCPSink]</w:t>
      </w:r>
    </w:p>
    <w:p>
      <w:pPr>
        <w:pStyle w:val="13"/>
        <w:rPr>
          <w:rFonts w:ascii="Times New Roman" w:hAnsi="Times New Roman" w:cs="Times New Roman"/>
          <w:sz w:val="24"/>
          <w:szCs w:val="24"/>
        </w:rPr>
      </w:pPr>
      <w:r>
        <w:rPr>
          <w:rFonts w:ascii="Times New Roman" w:hAnsi="Times New Roman" w:cs="Times New Roman"/>
          <w:sz w:val="24"/>
          <w:szCs w:val="24"/>
        </w:rPr>
        <w:t>$ns attach-agent $n3 $sink0</w:t>
      </w:r>
    </w:p>
    <w:p>
      <w:pPr>
        <w:pStyle w:val="13"/>
        <w:rPr>
          <w:rFonts w:ascii="Times New Roman" w:hAnsi="Times New Roman" w:cs="Times New Roman"/>
          <w:sz w:val="24"/>
          <w:szCs w:val="24"/>
        </w:rPr>
      </w:pPr>
      <w:r>
        <w:rPr>
          <w:rFonts w:ascii="Times New Roman" w:hAnsi="Times New Roman" w:cs="Times New Roman"/>
          <w:sz w:val="24"/>
          <w:szCs w:val="24"/>
        </w:rPr>
        <w:t>#Connect the traffic sources with the traffic sink</w:t>
      </w:r>
    </w:p>
    <w:p>
      <w:pPr>
        <w:pStyle w:val="13"/>
        <w:rPr>
          <w:rFonts w:ascii="Times New Roman" w:hAnsi="Times New Roman" w:cs="Times New Roman"/>
          <w:sz w:val="24"/>
          <w:szCs w:val="24"/>
        </w:rPr>
      </w:pPr>
      <w:r>
        <w:rPr>
          <w:rFonts w:ascii="Times New Roman" w:hAnsi="Times New Roman" w:cs="Times New Roman"/>
          <w:sz w:val="24"/>
          <w:szCs w:val="24"/>
        </w:rPr>
        <w:t>$ns connect $tcp0 $sink0</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 Create a CBR traffic source and attach it to tcp0</w:t>
      </w:r>
    </w:p>
    <w:p>
      <w:pPr>
        <w:pStyle w:val="13"/>
        <w:rPr>
          <w:rFonts w:ascii="Times New Roman" w:hAnsi="Times New Roman" w:cs="Times New Roman"/>
          <w:sz w:val="24"/>
          <w:szCs w:val="24"/>
        </w:rPr>
      </w:pPr>
      <w:r>
        <w:rPr>
          <w:rFonts w:ascii="Times New Roman" w:hAnsi="Times New Roman" w:cs="Times New Roman"/>
          <w:sz w:val="24"/>
          <w:szCs w:val="24"/>
        </w:rPr>
        <w:t>set cbr0 [new Application/Traffic/CBR]</w:t>
      </w:r>
    </w:p>
    <w:p>
      <w:pPr>
        <w:pStyle w:val="13"/>
        <w:rPr>
          <w:rFonts w:ascii="Times New Roman" w:hAnsi="Times New Roman" w:cs="Times New Roman"/>
          <w:sz w:val="24"/>
          <w:szCs w:val="24"/>
        </w:rPr>
      </w:pPr>
      <w:r>
        <w:rPr>
          <w:rFonts w:ascii="Times New Roman" w:hAnsi="Times New Roman" w:cs="Times New Roman"/>
          <w:sz w:val="24"/>
          <w:szCs w:val="24"/>
        </w:rPr>
        <w:t>$cbr0 set packetSize_ 500</w:t>
      </w:r>
    </w:p>
    <w:p>
      <w:pPr>
        <w:pStyle w:val="13"/>
        <w:rPr>
          <w:rFonts w:ascii="Times New Roman" w:hAnsi="Times New Roman" w:cs="Times New Roman"/>
          <w:sz w:val="24"/>
          <w:szCs w:val="24"/>
        </w:rPr>
      </w:pPr>
      <w:r>
        <w:rPr>
          <w:rFonts w:ascii="Times New Roman" w:hAnsi="Times New Roman" w:cs="Times New Roman"/>
          <w:sz w:val="24"/>
          <w:szCs w:val="24"/>
        </w:rPr>
        <w:t>$cbr0 set interval_ 0.01</w:t>
      </w:r>
    </w:p>
    <w:p>
      <w:pPr>
        <w:pStyle w:val="13"/>
        <w:rPr>
          <w:rFonts w:ascii="Times New Roman" w:hAnsi="Times New Roman" w:cs="Times New Roman"/>
          <w:sz w:val="24"/>
          <w:szCs w:val="24"/>
        </w:rPr>
      </w:pPr>
      <w:r>
        <w:rPr>
          <w:rFonts w:ascii="Times New Roman" w:hAnsi="Times New Roman" w:cs="Times New Roman"/>
          <w:sz w:val="24"/>
          <w:szCs w:val="24"/>
        </w:rPr>
        <w:t>$cbr0 attach-agent $tcp0</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#Schedule events for the CBR agents</w:t>
      </w:r>
    </w:p>
    <w:p>
      <w:pPr>
        <w:pStyle w:val="13"/>
        <w:rPr>
          <w:rFonts w:ascii="Times New Roman" w:hAnsi="Times New Roman" w:cs="Times New Roman"/>
          <w:sz w:val="24"/>
          <w:szCs w:val="24"/>
        </w:rPr>
      </w:pPr>
      <w:r>
        <w:rPr>
          <w:rFonts w:ascii="Times New Roman" w:hAnsi="Times New Roman" w:cs="Times New Roman"/>
          <w:sz w:val="24"/>
          <w:szCs w:val="24"/>
        </w:rPr>
        <w:t>$ns at 0.5 "$cbr0 start"</w:t>
      </w:r>
    </w:p>
    <w:p>
      <w:pPr>
        <w:pStyle w:val="13"/>
        <w:rPr>
          <w:rFonts w:ascii="Times New Roman" w:hAnsi="Times New Roman" w:cs="Times New Roman"/>
          <w:sz w:val="24"/>
          <w:szCs w:val="24"/>
        </w:rPr>
      </w:pPr>
      <w:r>
        <w:rPr>
          <w:rFonts w:ascii="Times New Roman" w:hAnsi="Times New Roman" w:cs="Times New Roman"/>
          <w:sz w:val="24"/>
          <w:szCs w:val="24"/>
        </w:rPr>
        <w:t>$ns at 4.5 "$cbr0 stop"</w:t>
      </w: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#Call the finish procedure after 5 seconds of simulation time</w:t>
      </w:r>
    </w:p>
    <w:p>
      <w:pPr>
        <w:pStyle w:val="13"/>
        <w:rPr>
          <w:rFonts w:ascii="Times New Roman" w:hAnsi="Times New Roman" w:cs="Times New Roman"/>
          <w:sz w:val="24"/>
          <w:szCs w:val="24"/>
        </w:rPr>
      </w:pPr>
      <w:r>
        <w:rPr>
          <w:rFonts w:ascii="Times New Roman" w:hAnsi="Times New Roman" w:cs="Times New Roman"/>
          <w:sz w:val="24"/>
          <w:szCs w:val="24"/>
        </w:rPr>
        <w:t>$ns at 5.0 "finish"</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#Run the simulation</w:t>
      </w:r>
    </w:p>
    <w:p>
      <w:pPr>
        <w:pStyle w:val="13"/>
        <w:rPr>
          <w:rFonts w:ascii="Times New Roman" w:hAnsi="Times New Roman" w:cs="Times New Roman"/>
          <w:sz w:val="24"/>
          <w:szCs w:val="24"/>
        </w:rPr>
      </w:pPr>
      <w:r>
        <w:rPr>
          <w:rFonts w:ascii="Times New Roman" w:hAnsi="Times New Roman" w:cs="Times New Roman"/>
          <w:sz w:val="24"/>
          <w:szCs w:val="24"/>
        </w:rPr>
        <w:t xml:space="preserve">$ns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OUTPUT: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sz w:val="24"/>
          <w:szCs w:val="24"/>
        </w:rPr>
      </w:pPr>
      <w:r>
        <w:rPr>
          <w:rFonts w:ascii="Times New Roman" w:hAnsi="Times New Roman" w:cs="Times New Roman"/>
          <w:b/>
          <w:bCs/>
          <w:sz w:val="24"/>
          <w:szCs w:val="24"/>
        </w:rPr>
        <w:tab/>
      </w: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STAR TOPOLOGY</w:t>
      </w:r>
    </w:p>
    <w:p>
      <w:pPr>
        <w:rPr>
          <w:rFonts w:ascii="Times New Roman" w:hAnsi="Times New Roman" w:cs="Times New Roman"/>
          <w:b/>
          <w:bCs/>
          <w:sz w:val="24"/>
          <w:szCs w:val="24"/>
        </w:rPr>
      </w:pPr>
      <w:r>
        <w:rPr>
          <w:rFonts w:ascii="Times New Roman" w:hAnsi="Times New Roman" w:cs="Times New Roman"/>
          <w:b/>
          <w:bCs/>
          <w:sz w:val="24"/>
          <w:szCs w:val="24"/>
        </w:rPr>
        <w:t>EXPT NO:</w:t>
      </w:r>
    </w:p>
    <w:p>
      <w:pPr>
        <w:rPr>
          <w:rFonts w:ascii="Times New Roman" w:hAnsi="Times New Roman" w:cs="Times New Roman"/>
          <w:b/>
          <w:bCs/>
          <w:sz w:val="24"/>
          <w:szCs w:val="24"/>
        </w:rPr>
      </w:pPr>
      <w:r>
        <w:rPr>
          <w:rFonts w:ascii="Times New Roman" w:hAnsi="Times New Roman" w:cs="Times New Roman"/>
          <w:b/>
          <w:bCs/>
          <w:sz w:val="24"/>
          <w:szCs w:val="24"/>
        </w:rPr>
        <w:t>DATE:</w:t>
      </w:r>
    </w:p>
    <w:p>
      <w:pPr>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ALGORITHM:</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pStyle w:val="13"/>
        <w:rPr>
          <w:rFonts w:ascii="Times New Roman" w:hAnsi="Times New Roman" w:cs="Times New Roman"/>
          <w:sz w:val="24"/>
          <w:szCs w:val="24"/>
        </w:rPr>
      </w:pPr>
      <w:r>
        <w:rPr>
          <w:rFonts w:ascii="Times New Roman" w:hAnsi="Times New Roman" w:cs="Times New Roman"/>
          <w:sz w:val="24"/>
          <w:szCs w:val="24"/>
        </w:rPr>
        <w:t>#Create a simulator object</w:t>
      </w:r>
    </w:p>
    <w:p>
      <w:pPr>
        <w:pStyle w:val="13"/>
        <w:rPr>
          <w:rFonts w:ascii="Times New Roman" w:hAnsi="Times New Roman" w:cs="Times New Roman"/>
          <w:sz w:val="24"/>
          <w:szCs w:val="24"/>
        </w:rPr>
      </w:pPr>
      <w:r>
        <w:rPr>
          <w:rFonts w:ascii="Times New Roman" w:hAnsi="Times New Roman" w:cs="Times New Roman"/>
          <w:sz w:val="24"/>
          <w:szCs w:val="24"/>
        </w:rPr>
        <w:t>set ns [new Simulator]</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#Open the nam trace file</w:t>
      </w:r>
    </w:p>
    <w:p>
      <w:pPr>
        <w:pStyle w:val="13"/>
        <w:rPr>
          <w:rFonts w:ascii="Times New Roman" w:hAnsi="Times New Roman" w:cs="Times New Roman"/>
          <w:sz w:val="24"/>
          <w:szCs w:val="24"/>
        </w:rPr>
      </w:pPr>
      <w:r>
        <w:rPr>
          <w:rFonts w:ascii="Times New Roman" w:hAnsi="Times New Roman" w:cs="Times New Roman"/>
          <w:sz w:val="24"/>
          <w:szCs w:val="24"/>
        </w:rPr>
        <w:t>setnf [open out.nam w]</w:t>
      </w:r>
    </w:p>
    <w:p>
      <w:pPr>
        <w:pStyle w:val="13"/>
        <w:rPr>
          <w:rFonts w:ascii="Times New Roman" w:hAnsi="Times New Roman" w:cs="Times New Roman"/>
          <w:sz w:val="24"/>
          <w:szCs w:val="24"/>
        </w:rPr>
      </w:pPr>
      <w:r>
        <w:rPr>
          <w:rFonts w:ascii="Times New Roman" w:hAnsi="Times New Roman" w:cs="Times New Roman"/>
          <w:sz w:val="24"/>
          <w:szCs w:val="24"/>
        </w:rPr>
        <w:t>$ns namtrace-all $nf</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#Define a 'finish' procedure</w:t>
      </w:r>
    </w:p>
    <w:p>
      <w:pPr>
        <w:pStyle w:val="13"/>
        <w:rPr>
          <w:rFonts w:ascii="Times New Roman" w:hAnsi="Times New Roman" w:cs="Times New Roman"/>
          <w:sz w:val="24"/>
          <w:szCs w:val="24"/>
        </w:rPr>
      </w:pPr>
      <w:r>
        <w:rPr>
          <w:rFonts w:ascii="Times New Roman" w:hAnsi="Times New Roman" w:cs="Times New Roman"/>
          <w:sz w:val="24"/>
          <w:szCs w:val="24"/>
        </w:rPr>
        <w:t>proc finish {} {</w:t>
      </w:r>
    </w:p>
    <w:p>
      <w:pPr>
        <w:pStyle w:val="13"/>
        <w:rPr>
          <w:rFonts w:ascii="Times New Roman" w:hAnsi="Times New Roman" w:cs="Times New Roman"/>
          <w:sz w:val="24"/>
          <w:szCs w:val="24"/>
        </w:rPr>
      </w:pPr>
      <w:r>
        <w:rPr>
          <w:rFonts w:ascii="Times New Roman" w:hAnsi="Times New Roman" w:cs="Times New Roman"/>
          <w:sz w:val="24"/>
          <w:szCs w:val="24"/>
        </w:rPr>
        <w:t>global ns nf</w:t>
      </w:r>
    </w:p>
    <w:p>
      <w:pPr>
        <w:pStyle w:val="13"/>
        <w:rPr>
          <w:rFonts w:ascii="Times New Roman" w:hAnsi="Times New Roman" w:cs="Times New Roman"/>
          <w:sz w:val="24"/>
          <w:szCs w:val="24"/>
        </w:rPr>
      </w:pPr>
      <w:r>
        <w:rPr>
          <w:rFonts w:ascii="Times New Roman" w:hAnsi="Times New Roman" w:cs="Times New Roman"/>
          <w:sz w:val="24"/>
          <w:szCs w:val="24"/>
        </w:rPr>
        <w:t xml:space="preserve">    $ns flush-trace</w:t>
      </w:r>
    </w:p>
    <w:p>
      <w:pPr>
        <w:pStyle w:val="13"/>
        <w:rPr>
          <w:rFonts w:ascii="Times New Roman" w:hAnsi="Times New Roman" w:cs="Times New Roman"/>
          <w:sz w:val="24"/>
          <w:szCs w:val="24"/>
        </w:rPr>
      </w:pPr>
      <w:r>
        <w:rPr>
          <w:rFonts w:ascii="Times New Roman" w:hAnsi="Times New Roman" w:cs="Times New Roman"/>
          <w:sz w:val="24"/>
          <w:szCs w:val="24"/>
        </w:rPr>
        <w:t xml:space="preserve">    #Close the trace file</w:t>
      </w:r>
    </w:p>
    <w:p>
      <w:pPr>
        <w:pStyle w:val="13"/>
        <w:rPr>
          <w:rFonts w:ascii="Times New Roman" w:hAnsi="Times New Roman" w:cs="Times New Roman"/>
          <w:sz w:val="24"/>
          <w:szCs w:val="24"/>
        </w:rPr>
      </w:pPr>
      <w:r>
        <w:rPr>
          <w:rFonts w:ascii="Times New Roman" w:hAnsi="Times New Roman" w:cs="Times New Roman"/>
          <w:sz w:val="24"/>
          <w:szCs w:val="24"/>
        </w:rPr>
        <w:t>close $nf</w:t>
      </w:r>
    </w:p>
    <w:p>
      <w:pPr>
        <w:pStyle w:val="13"/>
        <w:rPr>
          <w:rFonts w:ascii="Times New Roman" w:hAnsi="Times New Roman" w:cs="Times New Roman"/>
          <w:sz w:val="24"/>
          <w:szCs w:val="24"/>
        </w:rPr>
      </w:pPr>
      <w:r>
        <w:rPr>
          <w:rFonts w:ascii="Times New Roman" w:hAnsi="Times New Roman" w:cs="Times New Roman"/>
          <w:sz w:val="24"/>
          <w:szCs w:val="24"/>
        </w:rPr>
        <w:t xml:space="preserve">    #Executenam on the trace file</w:t>
      </w:r>
    </w:p>
    <w:p>
      <w:pPr>
        <w:pStyle w:val="13"/>
        <w:rPr>
          <w:rFonts w:ascii="Times New Roman" w:hAnsi="Times New Roman" w:cs="Times New Roman"/>
          <w:sz w:val="24"/>
          <w:szCs w:val="24"/>
        </w:rPr>
      </w:pPr>
      <w:r>
        <w:rPr>
          <w:rFonts w:ascii="Times New Roman" w:hAnsi="Times New Roman" w:cs="Times New Roman"/>
          <w:sz w:val="24"/>
          <w:szCs w:val="24"/>
        </w:rPr>
        <w:t>execnamout.nam&amp;</w:t>
      </w:r>
    </w:p>
    <w:p>
      <w:pPr>
        <w:pStyle w:val="13"/>
        <w:rPr>
          <w:rFonts w:ascii="Times New Roman" w:hAnsi="Times New Roman" w:cs="Times New Roman"/>
          <w:sz w:val="24"/>
          <w:szCs w:val="24"/>
        </w:rPr>
      </w:pPr>
      <w:r>
        <w:rPr>
          <w:rFonts w:ascii="Times New Roman" w:hAnsi="Times New Roman" w:cs="Times New Roman"/>
          <w:sz w:val="24"/>
          <w:szCs w:val="24"/>
        </w:rPr>
        <w:t xml:space="preserve">    exit0</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#Create four nodes</w:t>
      </w:r>
    </w:p>
    <w:p>
      <w:pPr>
        <w:pStyle w:val="13"/>
        <w:rPr>
          <w:rFonts w:ascii="Times New Roman" w:hAnsi="Times New Roman" w:cs="Times New Roman"/>
          <w:sz w:val="24"/>
          <w:szCs w:val="24"/>
        </w:rPr>
      </w:pPr>
      <w:r>
        <w:rPr>
          <w:rFonts w:ascii="Times New Roman" w:hAnsi="Times New Roman" w:cs="Times New Roman"/>
          <w:sz w:val="24"/>
          <w:szCs w:val="24"/>
        </w:rPr>
        <w:t>set n0 [$ns node]</w:t>
      </w:r>
    </w:p>
    <w:p>
      <w:pPr>
        <w:pStyle w:val="13"/>
        <w:rPr>
          <w:rFonts w:ascii="Times New Roman" w:hAnsi="Times New Roman" w:cs="Times New Roman"/>
          <w:sz w:val="24"/>
          <w:szCs w:val="24"/>
        </w:rPr>
      </w:pPr>
      <w:r>
        <w:rPr>
          <w:rFonts w:ascii="Times New Roman" w:hAnsi="Times New Roman" w:cs="Times New Roman"/>
          <w:sz w:val="24"/>
          <w:szCs w:val="24"/>
        </w:rPr>
        <w:t>set n1 [$ns node]</w:t>
      </w:r>
    </w:p>
    <w:p>
      <w:pPr>
        <w:pStyle w:val="13"/>
        <w:rPr>
          <w:rFonts w:ascii="Times New Roman" w:hAnsi="Times New Roman" w:cs="Times New Roman"/>
          <w:sz w:val="24"/>
          <w:szCs w:val="24"/>
        </w:rPr>
      </w:pPr>
      <w:r>
        <w:rPr>
          <w:rFonts w:ascii="Times New Roman" w:hAnsi="Times New Roman" w:cs="Times New Roman"/>
          <w:sz w:val="24"/>
          <w:szCs w:val="24"/>
        </w:rPr>
        <w:t>set n2 [$ns node]</w:t>
      </w:r>
    </w:p>
    <w:p>
      <w:pPr>
        <w:pStyle w:val="13"/>
        <w:rPr>
          <w:rFonts w:ascii="Times New Roman" w:hAnsi="Times New Roman" w:cs="Times New Roman"/>
          <w:sz w:val="24"/>
          <w:szCs w:val="24"/>
        </w:rPr>
      </w:pPr>
      <w:r>
        <w:rPr>
          <w:rFonts w:ascii="Times New Roman" w:hAnsi="Times New Roman" w:cs="Times New Roman"/>
          <w:sz w:val="24"/>
          <w:szCs w:val="24"/>
        </w:rPr>
        <w:t>set n3 [$ns node]</w:t>
      </w:r>
    </w:p>
    <w:p>
      <w:pPr>
        <w:pStyle w:val="13"/>
        <w:rPr>
          <w:rFonts w:ascii="Times New Roman" w:hAnsi="Times New Roman" w:cs="Times New Roman"/>
          <w:sz w:val="24"/>
          <w:szCs w:val="24"/>
        </w:rPr>
      </w:pPr>
      <w:r>
        <w:rPr>
          <w:rFonts w:ascii="Times New Roman" w:hAnsi="Times New Roman" w:cs="Times New Roman"/>
          <w:sz w:val="24"/>
          <w:szCs w:val="24"/>
        </w:rPr>
        <w:t>set n4 [$ns node]</w:t>
      </w:r>
    </w:p>
    <w:p>
      <w:pPr>
        <w:pStyle w:val="13"/>
        <w:rPr>
          <w:rFonts w:ascii="Times New Roman" w:hAnsi="Times New Roman" w:cs="Times New Roman"/>
          <w:sz w:val="24"/>
          <w:szCs w:val="24"/>
        </w:rPr>
      </w:pPr>
      <w:r>
        <w:rPr>
          <w:rFonts w:ascii="Times New Roman" w:hAnsi="Times New Roman" w:cs="Times New Roman"/>
          <w:sz w:val="24"/>
          <w:szCs w:val="24"/>
        </w:rPr>
        <w:t>set n5 [$ns node]</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#Change the shape of center node in a star topology</w:t>
      </w:r>
    </w:p>
    <w:p>
      <w:pPr>
        <w:pStyle w:val="13"/>
        <w:rPr>
          <w:rFonts w:ascii="Times New Roman" w:hAnsi="Times New Roman" w:cs="Times New Roman"/>
          <w:sz w:val="24"/>
          <w:szCs w:val="24"/>
        </w:rPr>
      </w:pPr>
      <w:r>
        <w:rPr>
          <w:rFonts w:ascii="Times New Roman" w:hAnsi="Times New Roman" w:cs="Times New Roman"/>
          <w:sz w:val="24"/>
          <w:szCs w:val="24"/>
        </w:rPr>
        <w:t>$n0 shape square</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#Create links between the nodes</w:t>
      </w:r>
    </w:p>
    <w:p>
      <w:pPr>
        <w:pStyle w:val="13"/>
        <w:rPr>
          <w:rFonts w:ascii="Times New Roman" w:hAnsi="Times New Roman" w:cs="Times New Roman"/>
          <w:sz w:val="24"/>
          <w:szCs w:val="24"/>
        </w:rPr>
      </w:pPr>
      <w:r>
        <w:rPr>
          <w:rFonts w:ascii="Times New Roman" w:hAnsi="Times New Roman" w:cs="Times New Roman"/>
          <w:sz w:val="24"/>
          <w:szCs w:val="24"/>
        </w:rPr>
        <w:t>$ns duplex-link $n0 $n1 1Mb 10ms DropTail</w:t>
      </w:r>
    </w:p>
    <w:p>
      <w:pPr>
        <w:pStyle w:val="13"/>
        <w:rPr>
          <w:rFonts w:ascii="Times New Roman" w:hAnsi="Times New Roman" w:cs="Times New Roman"/>
          <w:sz w:val="24"/>
          <w:szCs w:val="24"/>
        </w:rPr>
      </w:pPr>
      <w:r>
        <w:rPr>
          <w:rFonts w:ascii="Times New Roman" w:hAnsi="Times New Roman" w:cs="Times New Roman"/>
          <w:sz w:val="24"/>
          <w:szCs w:val="24"/>
        </w:rPr>
        <w:t>$ns duplex-link $n0 $n2 1Mb 10ms DropTail</w:t>
      </w:r>
    </w:p>
    <w:p>
      <w:pPr>
        <w:pStyle w:val="13"/>
        <w:rPr>
          <w:rFonts w:ascii="Times New Roman" w:hAnsi="Times New Roman" w:cs="Times New Roman"/>
          <w:sz w:val="24"/>
          <w:szCs w:val="24"/>
        </w:rPr>
      </w:pPr>
      <w:r>
        <w:rPr>
          <w:rFonts w:ascii="Times New Roman" w:hAnsi="Times New Roman" w:cs="Times New Roman"/>
          <w:sz w:val="24"/>
          <w:szCs w:val="24"/>
        </w:rPr>
        <w:t>$ns duplex-link $n0 $n3 1Mb 10ms DropTail</w:t>
      </w:r>
    </w:p>
    <w:p>
      <w:pPr>
        <w:pStyle w:val="13"/>
        <w:rPr>
          <w:rFonts w:ascii="Times New Roman" w:hAnsi="Times New Roman" w:cs="Times New Roman"/>
          <w:sz w:val="24"/>
          <w:szCs w:val="24"/>
        </w:rPr>
      </w:pPr>
      <w:r>
        <w:rPr>
          <w:rFonts w:ascii="Times New Roman" w:hAnsi="Times New Roman" w:cs="Times New Roman"/>
          <w:sz w:val="24"/>
          <w:szCs w:val="24"/>
        </w:rPr>
        <w:t>$ns duplex-link $n0 $n4 1Mb 10ms DropTail</w:t>
      </w:r>
    </w:p>
    <w:p>
      <w:pPr>
        <w:pStyle w:val="13"/>
        <w:rPr>
          <w:rFonts w:ascii="Times New Roman" w:hAnsi="Times New Roman" w:cs="Times New Roman"/>
          <w:sz w:val="24"/>
          <w:szCs w:val="24"/>
        </w:rPr>
      </w:pPr>
      <w:r>
        <w:rPr>
          <w:rFonts w:ascii="Times New Roman" w:hAnsi="Times New Roman" w:cs="Times New Roman"/>
          <w:sz w:val="24"/>
          <w:szCs w:val="24"/>
        </w:rPr>
        <w:t>$ns duplex-link $n0 $n5 1Mb 10ms DropTail</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#Create a TCP agent and attach it to node n0</w:t>
      </w:r>
    </w:p>
    <w:p>
      <w:pPr>
        <w:pStyle w:val="13"/>
        <w:rPr>
          <w:rFonts w:ascii="Times New Roman" w:hAnsi="Times New Roman" w:cs="Times New Roman"/>
          <w:sz w:val="24"/>
          <w:szCs w:val="24"/>
        </w:rPr>
      </w:pPr>
      <w:r>
        <w:rPr>
          <w:rFonts w:ascii="Times New Roman" w:hAnsi="Times New Roman" w:cs="Times New Roman"/>
          <w:sz w:val="24"/>
          <w:szCs w:val="24"/>
        </w:rPr>
        <w:t>set tcp0 [new Agent/TCP]</w:t>
      </w:r>
    </w:p>
    <w:p>
      <w:pPr>
        <w:pStyle w:val="13"/>
        <w:rPr>
          <w:rFonts w:ascii="Times New Roman" w:hAnsi="Times New Roman" w:cs="Times New Roman"/>
          <w:sz w:val="24"/>
          <w:szCs w:val="24"/>
        </w:rPr>
      </w:pPr>
      <w:r>
        <w:rPr>
          <w:rFonts w:ascii="Times New Roman" w:hAnsi="Times New Roman" w:cs="Times New Roman"/>
          <w:sz w:val="24"/>
          <w:szCs w:val="24"/>
        </w:rPr>
        <w:t>$tcp0 set class_ 1</w:t>
      </w:r>
    </w:p>
    <w:p>
      <w:pPr>
        <w:pStyle w:val="13"/>
        <w:rPr>
          <w:rFonts w:ascii="Times New Roman" w:hAnsi="Times New Roman" w:cs="Times New Roman"/>
          <w:sz w:val="24"/>
          <w:szCs w:val="24"/>
        </w:rPr>
      </w:pPr>
      <w:r>
        <w:rPr>
          <w:rFonts w:ascii="Times New Roman" w:hAnsi="Times New Roman" w:cs="Times New Roman"/>
          <w:sz w:val="24"/>
          <w:szCs w:val="24"/>
        </w:rPr>
        <w:t>$ns attach-agent $n1 $tcp0</w:t>
      </w:r>
    </w:p>
    <w:p>
      <w:pPr>
        <w:pStyle w:val="13"/>
        <w:rPr>
          <w:rFonts w:ascii="Times New Roman" w:hAnsi="Times New Roman" w:cs="Times New Roman"/>
          <w:sz w:val="24"/>
          <w:szCs w:val="24"/>
        </w:rPr>
      </w:pPr>
      <w:r>
        <w:rPr>
          <w:rFonts w:ascii="Times New Roman" w:hAnsi="Times New Roman" w:cs="Times New Roman"/>
          <w:sz w:val="24"/>
          <w:szCs w:val="24"/>
        </w:rPr>
        <w:t>#Create a TCP Sink agent (a traffic sink) for TCP and attach it to node n3</w:t>
      </w:r>
    </w:p>
    <w:p>
      <w:pPr>
        <w:pStyle w:val="13"/>
        <w:rPr>
          <w:rFonts w:ascii="Times New Roman" w:hAnsi="Times New Roman" w:cs="Times New Roman"/>
          <w:sz w:val="24"/>
          <w:szCs w:val="24"/>
        </w:rPr>
      </w:pPr>
      <w:r>
        <w:rPr>
          <w:rFonts w:ascii="Times New Roman" w:hAnsi="Times New Roman" w:cs="Times New Roman"/>
          <w:sz w:val="24"/>
          <w:szCs w:val="24"/>
        </w:rPr>
        <w:t>set sink0 [new Agent/TCPSink]</w:t>
      </w:r>
    </w:p>
    <w:p>
      <w:pPr>
        <w:pStyle w:val="13"/>
        <w:rPr>
          <w:rFonts w:ascii="Times New Roman" w:hAnsi="Times New Roman" w:cs="Times New Roman"/>
          <w:sz w:val="24"/>
          <w:szCs w:val="24"/>
        </w:rPr>
      </w:pPr>
      <w:r>
        <w:rPr>
          <w:rFonts w:ascii="Times New Roman" w:hAnsi="Times New Roman" w:cs="Times New Roman"/>
          <w:sz w:val="24"/>
          <w:szCs w:val="24"/>
        </w:rPr>
        <w:t>$ns attach-agent $n3 $sink0</w:t>
      </w:r>
    </w:p>
    <w:p>
      <w:pPr>
        <w:pStyle w:val="13"/>
        <w:rPr>
          <w:rFonts w:ascii="Times New Roman" w:hAnsi="Times New Roman" w:cs="Times New Roman"/>
          <w:sz w:val="24"/>
          <w:szCs w:val="24"/>
        </w:rPr>
      </w:pPr>
      <w:r>
        <w:rPr>
          <w:rFonts w:ascii="Times New Roman" w:hAnsi="Times New Roman" w:cs="Times New Roman"/>
          <w:sz w:val="24"/>
          <w:szCs w:val="24"/>
        </w:rPr>
        <w:t>#Connect the traffic sources with the traffic sink</w:t>
      </w:r>
    </w:p>
    <w:p>
      <w:pPr>
        <w:pStyle w:val="13"/>
        <w:rPr>
          <w:rFonts w:ascii="Times New Roman" w:hAnsi="Times New Roman" w:cs="Times New Roman"/>
          <w:sz w:val="24"/>
          <w:szCs w:val="24"/>
        </w:rPr>
      </w:pPr>
      <w:r>
        <w:rPr>
          <w:rFonts w:ascii="Times New Roman" w:hAnsi="Times New Roman" w:cs="Times New Roman"/>
          <w:sz w:val="24"/>
          <w:szCs w:val="24"/>
        </w:rPr>
        <w:t>$ns connect $tcp0 $sink0</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 Create a CBR traffic source and attach it to tcp0</w:t>
      </w:r>
    </w:p>
    <w:p>
      <w:pPr>
        <w:pStyle w:val="13"/>
        <w:rPr>
          <w:rFonts w:ascii="Times New Roman" w:hAnsi="Times New Roman" w:cs="Times New Roman"/>
          <w:sz w:val="24"/>
          <w:szCs w:val="24"/>
        </w:rPr>
      </w:pPr>
      <w:r>
        <w:rPr>
          <w:rFonts w:ascii="Times New Roman" w:hAnsi="Times New Roman" w:cs="Times New Roman"/>
          <w:sz w:val="24"/>
          <w:szCs w:val="24"/>
        </w:rPr>
        <w:t>set cbr0 [new Application/Traffic/CBR]</w:t>
      </w:r>
    </w:p>
    <w:p>
      <w:pPr>
        <w:pStyle w:val="13"/>
        <w:rPr>
          <w:rFonts w:ascii="Times New Roman" w:hAnsi="Times New Roman" w:cs="Times New Roman"/>
          <w:sz w:val="24"/>
          <w:szCs w:val="24"/>
        </w:rPr>
      </w:pPr>
      <w:r>
        <w:rPr>
          <w:rFonts w:ascii="Times New Roman" w:hAnsi="Times New Roman" w:cs="Times New Roman"/>
          <w:sz w:val="24"/>
          <w:szCs w:val="24"/>
        </w:rPr>
        <w:t>$cbr0 set packetSize_ 500</w:t>
      </w:r>
    </w:p>
    <w:p>
      <w:pPr>
        <w:pStyle w:val="13"/>
        <w:rPr>
          <w:rFonts w:ascii="Times New Roman" w:hAnsi="Times New Roman" w:cs="Times New Roman"/>
          <w:sz w:val="24"/>
          <w:szCs w:val="24"/>
        </w:rPr>
      </w:pPr>
      <w:r>
        <w:rPr>
          <w:rFonts w:ascii="Times New Roman" w:hAnsi="Times New Roman" w:cs="Times New Roman"/>
          <w:sz w:val="24"/>
          <w:szCs w:val="24"/>
        </w:rPr>
        <w:t>$cbr0 set interval_ 0.01</w:t>
      </w:r>
    </w:p>
    <w:p>
      <w:pPr>
        <w:pStyle w:val="13"/>
        <w:rPr>
          <w:rFonts w:ascii="Times New Roman" w:hAnsi="Times New Roman" w:cs="Times New Roman"/>
          <w:sz w:val="24"/>
          <w:szCs w:val="24"/>
        </w:rPr>
      </w:pPr>
      <w:r>
        <w:rPr>
          <w:rFonts w:ascii="Times New Roman" w:hAnsi="Times New Roman" w:cs="Times New Roman"/>
          <w:sz w:val="24"/>
          <w:szCs w:val="24"/>
        </w:rPr>
        <w:t>$cbr0 attach-agent $tcp0</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#Schedule events for the CBR agents</w:t>
      </w:r>
    </w:p>
    <w:p>
      <w:pPr>
        <w:pStyle w:val="13"/>
        <w:rPr>
          <w:rFonts w:ascii="Times New Roman" w:hAnsi="Times New Roman" w:cs="Times New Roman"/>
          <w:sz w:val="24"/>
          <w:szCs w:val="24"/>
        </w:rPr>
      </w:pPr>
      <w:r>
        <w:rPr>
          <w:rFonts w:ascii="Times New Roman" w:hAnsi="Times New Roman" w:cs="Times New Roman"/>
          <w:sz w:val="24"/>
          <w:szCs w:val="24"/>
        </w:rPr>
        <w:t>$ns at 0.5 "$cbr0 start"</w:t>
      </w:r>
    </w:p>
    <w:p>
      <w:pPr>
        <w:pStyle w:val="13"/>
        <w:rPr>
          <w:rFonts w:ascii="Times New Roman" w:hAnsi="Times New Roman" w:cs="Times New Roman"/>
          <w:sz w:val="24"/>
          <w:szCs w:val="24"/>
        </w:rPr>
      </w:pPr>
      <w:r>
        <w:rPr>
          <w:rFonts w:ascii="Times New Roman" w:hAnsi="Times New Roman" w:cs="Times New Roman"/>
          <w:sz w:val="24"/>
          <w:szCs w:val="24"/>
        </w:rPr>
        <w:t>$ns at 4.5 "$cbr0 stop"</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#Call the finish procedure after 5 seconds of simulation time</w:t>
      </w:r>
    </w:p>
    <w:p>
      <w:pPr>
        <w:pStyle w:val="13"/>
        <w:rPr>
          <w:rFonts w:ascii="Times New Roman" w:hAnsi="Times New Roman" w:cs="Times New Roman"/>
          <w:sz w:val="24"/>
          <w:szCs w:val="24"/>
        </w:rPr>
      </w:pPr>
      <w:r>
        <w:rPr>
          <w:rFonts w:ascii="Times New Roman" w:hAnsi="Times New Roman" w:cs="Times New Roman"/>
          <w:sz w:val="24"/>
          <w:szCs w:val="24"/>
        </w:rPr>
        <w:t>$ns at 5.0 "finish"</w:t>
      </w:r>
    </w:p>
    <w:p>
      <w:pPr>
        <w:pStyle w:val="13"/>
        <w:rPr>
          <w:rFonts w:ascii="Times New Roman" w:hAnsi="Times New Roman" w:cs="Times New Roman"/>
          <w:sz w:val="24"/>
          <w:szCs w:val="24"/>
        </w:rPr>
      </w:pPr>
      <w:r>
        <w:rPr>
          <w:rFonts w:ascii="Times New Roman" w:hAnsi="Times New Roman" w:cs="Times New Roman"/>
          <w:sz w:val="24"/>
          <w:szCs w:val="24"/>
        </w:rPr>
        <w:t>#Run the simulation</w:t>
      </w:r>
    </w:p>
    <w:p>
      <w:pPr>
        <w:pStyle w:val="13"/>
        <w:rPr>
          <w:rFonts w:ascii="Times New Roman" w:hAnsi="Times New Roman" w:cs="Times New Roman"/>
          <w:sz w:val="24"/>
          <w:szCs w:val="24"/>
        </w:rPr>
      </w:pPr>
      <w:r>
        <w:rPr>
          <w:rFonts w:ascii="Times New Roman" w:hAnsi="Times New Roman" w:cs="Times New Roman"/>
          <w:sz w:val="24"/>
          <w:szCs w:val="24"/>
        </w:rPr>
        <w:t>$ns run</w:t>
      </w: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OUTPUT:</w:t>
      </w:r>
    </w:p>
    <w:p>
      <w:pPr>
        <w:pStyle w:val="13"/>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b/>
          <w:bCs/>
          <w:sz w:val="24"/>
          <w:szCs w:val="24"/>
        </w:rPr>
      </w:pPr>
      <w:r>
        <w:rPr>
          <w:rFonts w:ascii="Times New Roman" w:hAnsi="Times New Roman" w:cs="Times New Roman"/>
          <w:b/>
          <w:bCs/>
          <w:sz w:val="24"/>
          <w:szCs w:val="24"/>
        </w:rPr>
        <w:tab/>
      </w:r>
    </w:p>
    <w:p>
      <w:pPr>
        <w:pBdr>
          <w:bottom w:val="single" w:color="auto" w:sz="4" w:space="1"/>
        </w:pBdr>
        <w:rPr>
          <w:rFonts w:ascii="Times New Roman" w:hAnsi="Times New Roman" w:cs="Times New Roman"/>
          <w:sz w:val="24"/>
          <w:szCs w:val="24"/>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RING TOPOLOGY</w:t>
      </w:r>
    </w:p>
    <w:p>
      <w:pPr>
        <w:rPr>
          <w:rFonts w:ascii="Times New Roman" w:hAnsi="Times New Roman" w:cs="Times New Roman"/>
          <w:b/>
          <w:bCs/>
          <w:sz w:val="24"/>
          <w:szCs w:val="24"/>
        </w:rPr>
      </w:pPr>
      <w:r>
        <w:rPr>
          <w:rFonts w:ascii="Times New Roman" w:hAnsi="Times New Roman" w:cs="Times New Roman"/>
          <w:b/>
          <w:bCs/>
          <w:sz w:val="24"/>
          <w:szCs w:val="24"/>
        </w:rPr>
        <w:t>EXPT:</w:t>
      </w:r>
    </w:p>
    <w:p>
      <w:pPr>
        <w:rPr>
          <w:rFonts w:ascii="Times New Roman" w:hAnsi="Times New Roman" w:cs="Times New Roman"/>
          <w:b/>
          <w:bCs/>
          <w:sz w:val="24"/>
          <w:szCs w:val="24"/>
        </w:rPr>
      </w:pPr>
      <w:r>
        <w:rPr>
          <w:rFonts w:ascii="Times New Roman" w:hAnsi="Times New Roman" w:cs="Times New Roman"/>
          <w:b/>
          <w:bCs/>
          <w:sz w:val="24"/>
          <w:szCs w:val="24"/>
        </w:rPr>
        <w:t>DATE:</w:t>
      </w:r>
    </w:p>
    <w:p>
      <w:pPr>
        <w:pStyle w:val="13"/>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w:t>
      </w:r>
    </w:p>
    <w:p>
      <w:pPr>
        <w:pStyle w:val="13"/>
        <w:ind w:firstLine="720"/>
        <w:rPr>
          <w:rFonts w:ascii="Times New Roman" w:hAnsi="Times New Roman" w:cs="Times New Roman"/>
          <w:sz w:val="24"/>
          <w:szCs w:val="24"/>
        </w:rPr>
      </w:pPr>
    </w:p>
    <w:p>
      <w:pPr>
        <w:pStyle w:val="13"/>
        <w:ind w:firstLine="720"/>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APPARATUS REQUIRED: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ALGORITHM:</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#Create a simulator object</w:t>
      </w:r>
    </w:p>
    <w:p>
      <w:pPr>
        <w:pStyle w:val="13"/>
        <w:rPr>
          <w:rFonts w:ascii="Times New Roman" w:hAnsi="Times New Roman" w:cs="Times New Roman"/>
          <w:sz w:val="24"/>
          <w:szCs w:val="24"/>
        </w:rPr>
      </w:pPr>
      <w:r>
        <w:rPr>
          <w:rFonts w:ascii="Times New Roman" w:hAnsi="Times New Roman" w:cs="Times New Roman"/>
          <w:sz w:val="24"/>
          <w:szCs w:val="24"/>
        </w:rPr>
        <w:t>set ns [new Simulator]</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#Open the nam trace file</w:t>
      </w:r>
    </w:p>
    <w:p>
      <w:pPr>
        <w:pStyle w:val="13"/>
        <w:rPr>
          <w:rFonts w:ascii="Times New Roman" w:hAnsi="Times New Roman" w:cs="Times New Roman"/>
          <w:sz w:val="24"/>
          <w:szCs w:val="24"/>
        </w:rPr>
      </w:pPr>
      <w:r>
        <w:rPr>
          <w:rFonts w:ascii="Times New Roman" w:hAnsi="Times New Roman" w:cs="Times New Roman"/>
          <w:sz w:val="24"/>
          <w:szCs w:val="24"/>
        </w:rPr>
        <w:t>setnf [open out.nam w]</w:t>
      </w:r>
    </w:p>
    <w:p>
      <w:pPr>
        <w:pStyle w:val="13"/>
        <w:rPr>
          <w:rFonts w:ascii="Times New Roman" w:hAnsi="Times New Roman" w:cs="Times New Roman"/>
          <w:sz w:val="24"/>
          <w:szCs w:val="24"/>
        </w:rPr>
      </w:pPr>
      <w:r>
        <w:rPr>
          <w:rFonts w:ascii="Times New Roman" w:hAnsi="Times New Roman" w:cs="Times New Roman"/>
          <w:sz w:val="24"/>
          <w:szCs w:val="24"/>
        </w:rPr>
        <w:t>$ns namtrace-all $nf</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#Define a 'finish' procedure</w:t>
      </w:r>
    </w:p>
    <w:p>
      <w:pPr>
        <w:pStyle w:val="13"/>
        <w:rPr>
          <w:rFonts w:ascii="Times New Roman" w:hAnsi="Times New Roman" w:cs="Times New Roman"/>
          <w:sz w:val="24"/>
          <w:szCs w:val="24"/>
        </w:rPr>
      </w:pPr>
      <w:r>
        <w:rPr>
          <w:rFonts w:ascii="Times New Roman" w:hAnsi="Times New Roman" w:cs="Times New Roman"/>
          <w:sz w:val="24"/>
          <w:szCs w:val="24"/>
        </w:rPr>
        <w:t>proc finish {} {</w:t>
      </w:r>
    </w:p>
    <w:p>
      <w:pPr>
        <w:pStyle w:val="13"/>
        <w:rPr>
          <w:rFonts w:ascii="Times New Roman" w:hAnsi="Times New Roman" w:cs="Times New Roman"/>
          <w:sz w:val="24"/>
          <w:szCs w:val="24"/>
        </w:rPr>
      </w:pPr>
      <w:r>
        <w:rPr>
          <w:rFonts w:ascii="Times New Roman" w:hAnsi="Times New Roman" w:cs="Times New Roman"/>
          <w:sz w:val="24"/>
          <w:szCs w:val="24"/>
        </w:rPr>
        <w:t>global ns nf</w:t>
      </w:r>
    </w:p>
    <w:p>
      <w:pPr>
        <w:pStyle w:val="13"/>
        <w:rPr>
          <w:rFonts w:ascii="Times New Roman" w:hAnsi="Times New Roman" w:cs="Times New Roman"/>
          <w:sz w:val="24"/>
          <w:szCs w:val="24"/>
        </w:rPr>
      </w:pPr>
      <w:r>
        <w:rPr>
          <w:rFonts w:ascii="Times New Roman" w:hAnsi="Times New Roman" w:cs="Times New Roman"/>
          <w:sz w:val="24"/>
          <w:szCs w:val="24"/>
        </w:rPr>
        <w:t xml:space="preserve">    $ns flush-trace</w:t>
      </w:r>
    </w:p>
    <w:p>
      <w:pPr>
        <w:pStyle w:val="13"/>
        <w:rPr>
          <w:rFonts w:ascii="Times New Roman" w:hAnsi="Times New Roman" w:cs="Times New Roman"/>
          <w:sz w:val="24"/>
          <w:szCs w:val="24"/>
        </w:rPr>
      </w:pPr>
      <w:r>
        <w:rPr>
          <w:rFonts w:ascii="Times New Roman" w:hAnsi="Times New Roman" w:cs="Times New Roman"/>
          <w:sz w:val="24"/>
          <w:szCs w:val="24"/>
        </w:rPr>
        <w:t xml:space="preserve">    #Close the trace file</w:t>
      </w:r>
    </w:p>
    <w:p>
      <w:pPr>
        <w:pStyle w:val="13"/>
        <w:rPr>
          <w:rFonts w:ascii="Times New Roman" w:hAnsi="Times New Roman" w:cs="Times New Roman"/>
          <w:sz w:val="24"/>
          <w:szCs w:val="24"/>
        </w:rPr>
      </w:pPr>
      <w:r>
        <w:rPr>
          <w:rFonts w:ascii="Times New Roman" w:hAnsi="Times New Roman" w:cs="Times New Roman"/>
          <w:sz w:val="24"/>
          <w:szCs w:val="24"/>
        </w:rPr>
        <w:t>close $nf</w:t>
      </w:r>
    </w:p>
    <w:p>
      <w:pPr>
        <w:pStyle w:val="13"/>
        <w:rPr>
          <w:rFonts w:ascii="Times New Roman" w:hAnsi="Times New Roman" w:cs="Times New Roman"/>
          <w:sz w:val="24"/>
          <w:szCs w:val="24"/>
        </w:rPr>
      </w:pPr>
      <w:r>
        <w:rPr>
          <w:rFonts w:ascii="Times New Roman" w:hAnsi="Times New Roman" w:cs="Times New Roman"/>
          <w:sz w:val="24"/>
          <w:szCs w:val="24"/>
        </w:rPr>
        <w:t xml:space="preserve">    #Executenam on the trace file</w:t>
      </w:r>
    </w:p>
    <w:p>
      <w:pPr>
        <w:pStyle w:val="13"/>
        <w:rPr>
          <w:rFonts w:ascii="Times New Roman" w:hAnsi="Times New Roman" w:cs="Times New Roman"/>
          <w:sz w:val="24"/>
          <w:szCs w:val="24"/>
        </w:rPr>
      </w:pPr>
      <w:r>
        <w:rPr>
          <w:rFonts w:ascii="Times New Roman" w:hAnsi="Times New Roman" w:cs="Times New Roman"/>
          <w:sz w:val="24"/>
          <w:szCs w:val="24"/>
        </w:rPr>
        <w:t>execnamout.nam&amp;</w:t>
      </w:r>
    </w:p>
    <w:p>
      <w:pPr>
        <w:pStyle w:val="13"/>
        <w:rPr>
          <w:rFonts w:ascii="Times New Roman" w:hAnsi="Times New Roman" w:cs="Times New Roman"/>
          <w:sz w:val="24"/>
          <w:szCs w:val="24"/>
        </w:rPr>
      </w:pPr>
      <w:r>
        <w:rPr>
          <w:rFonts w:ascii="Times New Roman" w:hAnsi="Times New Roman" w:cs="Times New Roman"/>
          <w:sz w:val="24"/>
          <w:szCs w:val="24"/>
        </w:rPr>
        <w:t xml:space="preserve">    exit0</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#Create four nodes</w:t>
      </w:r>
    </w:p>
    <w:p>
      <w:pPr>
        <w:pStyle w:val="13"/>
        <w:rPr>
          <w:rFonts w:ascii="Times New Roman" w:hAnsi="Times New Roman" w:cs="Times New Roman"/>
          <w:sz w:val="24"/>
          <w:szCs w:val="24"/>
        </w:rPr>
      </w:pPr>
      <w:r>
        <w:rPr>
          <w:rFonts w:ascii="Times New Roman" w:hAnsi="Times New Roman" w:cs="Times New Roman"/>
          <w:sz w:val="24"/>
          <w:szCs w:val="24"/>
        </w:rPr>
        <w:t>set n0 [$ns node]</w:t>
      </w:r>
    </w:p>
    <w:p>
      <w:pPr>
        <w:pStyle w:val="13"/>
        <w:rPr>
          <w:rFonts w:ascii="Times New Roman" w:hAnsi="Times New Roman" w:cs="Times New Roman"/>
          <w:sz w:val="24"/>
          <w:szCs w:val="24"/>
        </w:rPr>
      </w:pPr>
      <w:r>
        <w:rPr>
          <w:rFonts w:ascii="Times New Roman" w:hAnsi="Times New Roman" w:cs="Times New Roman"/>
          <w:sz w:val="24"/>
          <w:szCs w:val="24"/>
        </w:rPr>
        <w:t>set n1 [$ns node]</w:t>
      </w:r>
    </w:p>
    <w:p>
      <w:pPr>
        <w:pStyle w:val="13"/>
        <w:rPr>
          <w:rFonts w:ascii="Times New Roman" w:hAnsi="Times New Roman" w:cs="Times New Roman"/>
          <w:sz w:val="24"/>
          <w:szCs w:val="24"/>
        </w:rPr>
      </w:pPr>
      <w:r>
        <w:rPr>
          <w:rFonts w:ascii="Times New Roman" w:hAnsi="Times New Roman" w:cs="Times New Roman"/>
          <w:sz w:val="24"/>
          <w:szCs w:val="24"/>
        </w:rPr>
        <w:t>set n2 [$ns node]</w:t>
      </w:r>
    </w:p>
    <w:p>
      <w:pPr>
        <w:pStyle w:val="13"/>
        <w:rPr>
          <w:rFonts w:ascii="Times New Roman" w:hAnsi="Times New Roman" w:cs="Times New Roman"/>
          <w:sz w:val="24"/>
          <w:szCs w:val="24"/>
        </w:rPr>
      </w:pPr>
      <w:r>
        <w:rPr>
          <w:rFonts w:ascii="Times New Roman" w:hAnsi="Times New Roman" w:cs="Times New Roman"/>
          <w:sz w:val="24"/>
          <w:szCs w:val="24"/>
        </w:rPr>
        <w:t>set n3 [$ns node]</w:t>
      </w:r>
    </w:p>
    <w:p>
      <w:pPr>
        <w:pStyle w:val="13"/>
        <w:rPr>
          <w:rFonts w:ascii="Times New Roman" w:hAnsi="Times New Roman" w:cs="Times New Roman"/>
          <w:sz w:val="24"/>
          <w:szCs w:val="24"/>
        </w:rPr>
      </w:pPr>
      <w:r>
        <w:rPr>
          <w:rFonts w:ascii="Times New Roman" w:hAnsi="Times New Roman" w:cs="Times New Roman"/>
          <w:sz w:val="24"/>
          <w:szCs w:val="24"/>
        </w:rPr>
        <w:t>set n4 [$ns node]</w:t>
      </w:r>
    </w:p>
    <w:p>
      <w:pPr>
        <w:pStyle w:val="13"/>
        <w:rPr>
          <w:rFonts w:ascii="Times New Roman" w:hAnsi="Times New Roman" w:cs="Times New Roman"/>
          <w:sz w:val="24"/>
          <w:szCs w:val="24"/>
        </w:rPr>
      </w:pPr>
      <w:r>
        <w:rPr>
          <w:rFonts w:ascii="Times New Roman" w:hAnsi="Times New Roman" w:cs="Times New Roman"/>
          <w:sz w:val="24"/>
          <w:szCs w:val="24"/>
        </w:rPr>
        <w:t>set n5 [$ns node]</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#Create links between the nodes</w:t>
      </w:r>
    </w:p>
    <w:p>
      <w:pPr>
        <w:pStyle w:val="13"/>
        <w:rPr>
          <w:rFonts w:ascii="Times New Roman" w:hAnsi="Times New Roman" w:cs="Times New Roman"/>
          <w:sz w:val="24"/>
          <w:szCs w:val="24"/>
        </w:rPr>
      </w:pPr>
      <w:r>
        <w:rPr>
          <w:rFonts w:ascii="Times New Roman" w:hAnsi="Times New Roman" w:cs="Times New Roman"/>
          <w:sz w:val="24"/>
          <w:szCs w:val="24"/>
        </w:rPr>
        <w:t>$ns duplex-link $n0 $n1 1Mb 10ms DropTail</w:t>
      </w:r>
    </w:p>
    <w:p>
      <w:pPr>
        <w:pStyle w:val="13"/>
        <w:rPr>
          <w:rFonts w:ascii="Times New Roman" w:hAnsi="Times New Roman" w:cs="Times New Roman"/>
          <w:sz w:val="24"/>
          <w:szCs w:val="24"/>
        </w:rPr>
      </w:pPr>
      <w:r>
        <w:rPr>
          <w:rFonts w:ascii="Times New Roman" w:hAnsi="Times New Roman" w:cs="Times New Roman"/>
          <w:sz w:val="24"/>
          <w:szCs w:val="24"/>
        </w:rPr>
        <w:t>$ns duplex-link $n1 $n2 1Mb 10ms DropTail</w:t>
      </w:r>
    </w:p>
    <w:p>
      <w:pPr>
        <w:pStyle w:val="13"/>
        <w:rPr>
          <w:rFonts w:ascii="Times New Roman" w:hAnsi="Times New Roman" w:cs="Times New Roman"/>
          <w:sz w:val="24"/>
          <w:szCs w:val="24"/>
        </w:rPr>
      </w:pPr>
      <w:r>
        <w:rPr>
          <w:rFonts w:ascii="Times New Roman" w:hAnsi="Times New Roman" w:cs="Times New Roman"/>
          <w:sz w:val="24"/>
          <w:szCs w:val="24"/>
        </w:rPr>
        <w:t>$ns duplex-link $n2 $n3 1Mb 10ms DropTail</w:t>
      </w:r>
    </w:p>
    <w:p>
      <w:pPr>
        <w:pStyle w:val="13"/>
        <w:rPr>
          <w:rFonts w:ascii="Times New Roman" w:hAnsi="Times New Roman" w:cs="Times New Roman"/>
          <w:sz w:val="24"/>
          <w:szCs w:val="24"/>
        </w:rPr>
      </w:pPr>
      <w:r>
        <w:rPr>
          <w:rFonts w:ascii="Times New Roman" w:hAnsi="Times New Roman" w:cs="Times New Roman"/>
          <w:sz w:val="24"/>
          <w:szCs w:val="24"/>
        </w:rPr>
        <w:t>$ns duplex-link $n3 $n4 1Mb 10ms DropTail</w:t>
      </w:r>
    </w:p>
    <w:p>
      <w:pPr>
        <w:pStyle w:val="13"/>
        <w:rPr>
          <w:rFonts w:ascii="Times New Roman" w:hAnsi="Times New Roman" w:cs="Times New Roman"/>
          <w:sz w:val="24"/>
          <w:szCs w:val="24"/>
        </w:rPr>
      </w:pPr>
      <w:r>
        <w:rPr>
          <w:rFonts w:ascii="Times New Roman" w:hAnsi="Times New Roman" w:cs="Times New Roman"/>
          <w:sz w:val="24"/>
          <w:szCs w:val="24"/>
        </w:rPr>
        <w:t>$ns duplex-link $n4 $n5 1Mb 10ms DropTail</w:t>
      </w:r>
    </w:p>
    <w:p>
      <w:pPr>
        <w:pStyle w:val="13"/>
        <w:rPr>
          <w:rFonts w:ascii="Times New Roman" w:hAnsi="Times New Roman" w:cs="Times New Roman"/>
          <w:sz w:val="24"/>
          <w:szCs w:val="24"/>
        </w:rPr>
      </w:pPr>
      <w:r>
        <w:rPr>
          <w:rFonts w:ascii="Times New Roman" w:hAnsi="Times New Roman" w:cs="Times New Roman"/>
          <w:sz w:val="24"/>
          <w:szCs w:val="24"/>
        </w:rPr>
        <w:t>$ns duplex-link $n5 $n0 1Mb 10ms DropTail</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#Create a TCP agent and attach it to node n0</w:t>
      </w:r>
    </w:p>
    <w:p>
      <w:pPr>
        <w:pStyle w:val="13"/>
        <w:rPr>
          <w:rFonts w:ascii="Times New Roman" w:hAnsi="Times New Roman" w:cs="Times New Roman"/>
          <w:sz w:val="24"/>
          <w:szCs w:val="24"/>
        </w:rPr>
      </w:pPr>
      <w:r>
        <w:rPr>
          <w:rFonts w:ascii="Times New Roman" w:hAnsi="Times New Roman" w:cs="Times New Roman"/>
          <w:sz w:val="24"/>
          <w:szCs w:val="24"/>
        </w:rPr>
        <w:t>set tcp0 [new Agent/TCP]</w:t>
      </w:r>
    </w:p>
    <w:p>
      <w:pPr>
        <w:pStyle w:val="13"/>
        <w:rPr>
          <w:rFonts w:ascii="Times New Roman" w:hAnsi="Times New Roman" w:cs="Times New Roman"/>
          <w:sz w:val="24"/>
          <w:szCs w:val="24"/>
        </w:rPr>
      </w:pPr>
      <w:r>
        <w:rPr>
          <w:rFonts w:ascii="Times New Roman" w:hAnsi="Times New Roman" w:cs="Times New Roman"/>
          <w:sz w:val="24"/>
          <w:szCs w:val="24"/>
        </w:rPr>
        <w:t>$tcp0 set class_ 1</w:t>
      </w:r>
    </w:p>
    <w:p>
      <w:pPr>
        <w:pStyle w:val="13"/>
        <w:rPr>
          <w:rFonts w:ascii="Times New Roman" w:hAnsi="Times New Roman" w:cs="Times New Roman"/>
          <w:sz w:val="24"/>
          <w:szCs w:val="24"/>
        </w:rPr>
      </w:pPr>
      <w:r>
        <w:rPr>
          <w:rFonts w:ascii="Times New Roman" w:hAnsi="Times New Roman" w:cs="Times New Roman"/>
          <w:sz w:val="24"/>
          <w:szCs w:val="24"/>
        </w:rPr>
        <w:t>$ns attach-agent $n1 $tcp0</w:t>
      </w:r>
    </w:p>
    <w:p>
      <w:pPr>
        <w:pStyle w:val="13"/>
        <w:rPr>
          <w:rFonts w:ascii="Times New Roman" w:hAnsi="Times New Roman" w:cs="Times New Roman"/>
          <w:sz w:val="24"/>
          <w:szCs w:val="24"/>
        </w:rPr>
      </w:pPr>
      <w:r>
        <w:rPr>
          <w:rFonts w:ascii="Times New Roman" w:hAnsi="Times New Roman" w:cs="Times New Roman"/>
          <w:sz w:val="24"/>
          <w:szCs w:val="24"/>
        </w:rPr>
        <w:t>#Create a TCP Sink agent (a traffic sink) for TCP and attach it to node n3</w:t>
      </w:r>
    </w:p>
    <w:p>
      <w:pPr>
        <w:pStyle w:val="13"/>
        <w:rPr>
          <w:rFonts w:ascii="Times New Roman" w:hAnsi="Times New Roman" w:cs="Times New Roman"/>
          <w:sz w:val="24"/>
          <w:szCs w:val="24"/>
        </w:rPr>
      </w:pPr>
      <w:r>
        <w:rPr>
          <w:rFonts w:ascii="Times New Roman" w:hAnsi="Times New Roman" w:cs="Times New Roman"/>
          <w:sz w:val="24"/>
          <w:szCs w:val="24"/>
        </w:rPr>
        <w:t>set sink0 [new Agent/TCPSink]</w:t>
      </w:r>
    </w:p>
    <w:p>
      <w:pPr>
        <w:pStyle w:val="13"/>
        <w:rPr>
          <w:rFonts w:ascii="Times New Roman" w:hAnsi="Times New Roman" w:cs="Times New Roman"/>
          <w:sz w:val="24"/>
          <w:szCs w:val="24"/>
        </w:rPr>
      </w:pPr>
      <w:r>
        <w:rPr>
          <w:rFonts w:ascii="Times New Roman" w:hAnsi="Times New Roman" w:cs="Times New Roman"/>
          <w:sz w:val="24"/>
          <w:szCs w:val="24"/>
        </w:rPr>
        <w:t>$ns attach-agent $n3 $sink0</w:t>
      </w:r>
    </w:p>
    <w:p>
      <w:pPr>
        <w:pStyle w:val="13"/>
        <w:rPr>
          <w:rFonts w:ascii="Times New Roman" w:hAnsi="Times New Roman" w:cs="Times New Roman"/>
          <w:sz w:val="24"/>
          <w:szCs w:val="24"/>
        </w:rPr>
      </w:pPr>
      <w:r>
        <w:rPr>
          <w:rFonts w:ascii="Times New Roman" w:hAnsi="Times New Roman" w:cs="Times New Roman"/>
          <w:sz w:val="24"/>
          <w:szCs w:val="24"/>
        </w:rPr>
        <w:t>#Connect the traffic sources with the traffic sink</w:t>
      </w:r>
    </w:p>
    <w:p>
      <w:pPr>
        <w:pStyle w:val="13"/>
        <w:rPr>
          <w:rFonts w:ascii="Times New Roman" w:hAnsi="Times New Roman" w:cs="Times New Roman"/>
          <w:sz w:val="24"/>
          <w:szCs w:val="24"/>
        </w:rPr>
      </w:pPr>
      <w:r>
        <w:rPr>
          <w:rFonts w:ascii="Times New Roman" w:hAnsi="Times New Roman" w:cs="Times New Roman"/>
          <w:sz w:val="24"/>
          <w:szCs w:val="24"/>
        </w:rPr>
        <w:t>$ns connect $tcp0 $sink0</w:t>
      </w: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 Create a CBR traffic source and attach it to tcp0</w:t>
      </w:r>
    </w:p>
    <w:p>
      <w:pPr>
        <w:pStyle w:val="13"/>
        <w:rPr>
          <w:rFonts w:ascii="Times New Roman" w:hAnsi="Times New Roman" w:cs="Times New Roman"/>
          <w:sz w:val="24"/>
          <w:szCs w:val="24"/>
        </w:rPr>
      </w:pPr>
      <w:r>
        <w:rPr>
          <w:rFonts w:ascii="Times New Roman" w:hAnsi="Times New Roman" w:cs="Times New Roman"/>
          <w:sz w:val="24"/>
          <w:szCs w:val="24"/>
        </w:rPr>
        <w:t>set cbr0 [new Application/Traffic/CBR]</w:t>
      </w:r>
    </w:p>
    <w:p>
      <w:pPr>
        <w:pStyle w:val="13"/>
        <w:rPr>
          <w:rFonts w:ascii="Times New Roman" w:hAnsi="Times New Roman" w:cs="Times New Roman"/>
          <w:sz w:val="24"/>
          <w:szCs w:val="24"/>
        </w:rPr>
      </w:pPr>
      <w:r>
        <w:rPr>
          <w:rFonts w:ascii="Times New Roman" w:hAnsi="Times New Roman" w:cs="Times New Roman"/>
          <w:sz w:val="24"/>
          <w:szCs w:val="24"/>
        </w:rPr>
        <w:t>$cbr0 set packetSize_ 500</w:t>
      </w:r>
    </w:p>
    <w:p>
      <w:pPr>
        <w:pStyle w:val="13"/>
        <w:rPr>
          <w:rFonts w:ascii="Times New Roman" w:hAnsi="Times New Roman" w:cs="Times New Roman"/>
          <w:sz w:val="24"/>
          <w:szCs w:val="24"/>
        </w:rPr>
      </w:pPr>
      <w:r>
        <w:rPr>
          <w:rFonts w:ascii="Times New Roman" w:hAnsi="Times New Roman" w:cs="Times New Roman"/>
          <w:sz w:val="24"/>
          <w:szCs w:val="24"/>
        </w:rPr>
        <w:t>$cbr0 set interval_ 0.01</w:t>
      </w:r>
    </w:p>
    <w:p>
      <w:pPr>
        <w:pStyle w:val="13"/>
        <w:rPr>
          <w:rFonts w:ascii="Times New Roman" w:hAnsi="Times New Roman" w:cs="Times New Roman"/>
          <w:sz w:val="24"/>
          <w:szCs w:val="24"/>
        </w:rPr>
      </w:pPr>
      <w:r>
        <w:rPr>
          <w:rFonts w:ascii="Times New Roman" w:hAnsi="Times New Roman" w:cs="Times New Roman"/>
          <w:sz w:val="24"/>
          <w:szCs w:val="24"/>
        </w:rPr>
        <w:t>$cbr0 attach-agent $tcp0</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#Schedule events for the CBR agents</w:t>
      </w:r>
    </w:p>
    <w:p>
      <w:pPr>
        <w:pStyle w:val="13"/>
        <w:rPr>
          <w:rFonts w:ascii="Times New Roman" w:hAnsi="Times New Roman" w:cs="Times New Roman"/>
          <w:sz w:val="24"/>
          <w:szCs w:val="24"/>
        </w:rPr>
      </w:pPr>
      <w:r>
        <w:rPr>
          <w:rFonts w:ascii="Times New Roman" w:hAnsi="Times New Roman" w:cs="Times New Roman"/>
          <w:sz w:val="24"/>
          <w:szCs w:val="24"/>
        </w:rPr>
        <w:t>$ns at 0.5 "$cbr0 start"</w:t>
      </w:r>
    </w:p>
    <w:p>
      <w:pPr>
        <w:pStyle w:val="13"/>
        <w:rPr>
          <w:rFonts w:ascii="Times New Roman" w:hAnsi="Times New Roman" w:cs="Times New Roman"/>
          <w:sz w:val="24"/>
          <w:szCs w:val="24"/>
        </w:rPr>
      </w:pPr>
      <w:r>
        <w:rPr>
          <w:rFonts w:ascii="Times New Roman" w:hAnsi="Times New Roman" w:cs="Times New Roman"/>
          <w:sz w:val="24"/>
          <w:szCs w:val="24"/>
        </w:rPr>
        <w:t>$ns at 4.5 "$cbr0 stop"</w:t>
      </w: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#Call the finish procedure after 5 seconds of simulation time</w:t>
      </w:r>
    </w:p>
    <w:p>
      <w:pPr>
        <w:pStyle w:val="13"/>
        <w:rPr>
          <w:rFonts w:ascii="Times New Roman" w:hAnsi="Times New Roman" w:cs="Times New Roman"/>
          <w:sz w:val="24"/>
          <w:szCs w:val="24"/>
        </w:rPr>
      </w:pPr>
      <w:r>
        <w:rPr>
          <w:rFonts w:ascii="Times New Roman" w:hAnsi="Times New Roman" w:cs="Times New Roman"/>
          <w:sz w:val="24"/>
          <w:szCs w:val="24"/>
        </w:rPr>
        <w:t>$ns at 5.0 "finish"</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#Run the simulation</w:t>
      </w:r>
    </w:p>
    <w:p>
      <w:pPr>
        <w:pStyle w:val="13"/>
        <w:rPr>
          <w:rFonts w:ascii="Times New Roman" w:hAnsi="Times New Roman" w:cs="Times New Roman"/>
          <w:sz w:val="24"/>
          <w:szCs w:val="24"/>
        </w:rPr>
      </w:pPr>
      <w:r>
        <w:rPr>
          <w:rFonts w:ascii="Times New Roman" w:hAnsi="Times New Roman" w:cs="Times New Roman"/>
          <w:sz w:val="24"/>
          <w:szCs w:val="24"/>
        </w:rPr>
        <w:t>$ns run</w:t>
      </w: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OUTPUT:</w:t>
      </w:r>
    </w:p>
    <w:p>
      <w:pPr>
        <w:pStyle w:val="13"/>
        <w:rPr>
          <w:rFonts w:ascii="Times New Roman" w:hAnsi="Times New Roman" w:cs="Times New Roman"/>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pStyle w:val="13"/>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p>
    <w:p>
      <w:pPr>
        <w:pStyle w:val="13"/>
        <w:rPr>
          <w:rFonts w:ascii="Times New Roman" w:hAnsi="Times New Roman" w:cs="Times New Roman"/>
          <w:b/>
          <w:bCs/>
          <w:sz w:val="24"/>
          <w:szCs w:val="24"/>
        </w:rPr>
      </w:pPr>
      <w:r>
        <w:rPr>
          <w:rFonts w:ascii="Times New Roman" w:hAnsi="Times New Roman" w:cs="Times New Roman"/>
          <w:b/>
          <w:bCs/>
          <w:sz w:val="24"/>
          <w:szCs w:val="24"/>
        </w:rPr>
        <w:t>RESULT:</w:t>
      </w:r>
    </w:p>
    <w:p>
      <w:pPr>
        <w:jc w:val="center"/>
        <w:rPr>
          <w:rFonts w:ascii="Times New Roman" w:hAnsi="Times New Roman" w:cs="Times New Roman"/>
          <w:b/>
          <w:bCs/>
          <w:sz w:val="24"/>
          <w:szCs w:val="24"/>
          <w:u w:val="single"/>
        </w:rPr>
      </w:pPr>
    </w:p>
    <w:p>
      <w:pPr>
        <w:pBdr>
          <w:bottom w:val="single" w:color="auto" w:sz="4" w:space="1"/>
        </w:pBd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DISTANCE VECTOR ROUTING ALGOROTHM</w:t>
      </w:r>
    </w:p>
    <w:p>
      <w:pPr>
        <w:rPr>
          <w:rFonts w:ascii="Times New Roman" w:hAnsi="Times New Roman" w:cs="Times New Roman"/>
          <w:b/>
          <w:bCs/>
          <w:sz w:val="24"/>
          <w:szCs w:val="24"/>
        </w:rPr>
      </w:pPr>
      <w:r>
        <w:rPr>
          <w:rFonts w:ascii="Times New Roman" w:hAnsi="Times New Roman" w:cs="Times New Roman"/>
          <w:b/>
          <w:bCs/>
          <w:sz w:val="24"/>
          <w:szCs w:val="24"/>
        </w:rPr>
        <w:t>EXPT NO:</w:t>
      </w:r>
    </w:p>
    <w:p>
      <w:pPr>
        <w:rPr>
          <w:rFonts w:ascii="Times New Roman" w:hAnsi="Times New Roman" w:cs="Times New Roman"/>
          <w:b/>
          <w:bCs/>
          <w:sz w:val="24"/>
          <w:szCs w:val="24"/>
        </w:rPr>
      </w:pPr>
      <w:r>
        <w:rPr>
          <w:rFonts w:ascii="Times New Roman" w:hAnsi="Times New Roman" w:cs="Times New Roman"/>
          <w:b/>
          <w:bCs/>
          <w:sz w:val="24"/>
          <w:szCs w:val="24"/>
        </w:rPr>
        <w:t>DATE:</w:t>
      </w:r>
    </w:p>
    <w:p>
      <w:pPr>
        <w:rPr>
          <w:rFonts w:ascii="Times New Roman" w:hAnsi="Times New Roman" w:cs="Times New Roman"/>
          <w:b/>
          <w:bCs/>
          <w:sz w:val="24"/>
          <w:szCs w:val="24"/>
        </w:rPr>
      </w:pPr>
      <w:r>
        <w:rPr>
          <w:rFonts w:ascii="Times New Roman" w:hAnsi="Times New Roman" w:cs="Times New Roman"/>
          <w:b/>
          <w:bCs/>
          <w:sz w:val="24"/>
          <w:szCs w:val="24"/>
        </w:rPr>
        <w:t>AIM:</w:t>
      </w:r>
    </w:p>
    <w:p>
      <w:pPr>
        <w:rPr>
          <w:rFonts w:ascii="Times New Roman" w:hAnsi="Times New Roman" w:cs="Times New Roman"/>
          <w:sz w:val="24"/>
          <w:szCs w:val="24"/>
        </w:rPr>
      </w:pPr>
      <w:r>
        <w:rPr>
          <w:rFonts w:ascii="Times New Roman" w:hAnsi="Times New Roman" w:cs="Times New Roman"/>
          <w:sz w:val="24"/>
          <w:szCs w:val="24"/>
        </w:rPr>
        <w:tab/>
      </w:r>
    </w:p>
    <w:p>
      <w:pPr>
        <w:rPr>
          <w:rFonts w:ascii="Times New Roman" w:hAnsi="Times New Roman" w:cs="Times New Roman"/>
          <w:b/>
          <w:bCs/>
          <w:sz w:val="24"/>
          <w:szCs w:val="24"/>
        </w:rPr>
      </w:pPr>
      <w:r>
        <w:rPr>
          <w:rFonts w:ascii="Times New Roman" w:hAnsi="Times New Roman" w:cs="Times New Roman"/>
          <w:b/>
          <w:bCs/>
          <w:sz w:val="24"/>
          <w:szCs w:val="24"/>
        </w:rPr>
        <w:t>APPARATUS REQUIRED: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ALGORITHM:</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FLOWCHART: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pStyle w:val="13"/>
        <w:rPr>
          <w:rFonts w:ascii="Times New Roman" w:hAnsi="Times New Roman" w:cs="Times New Roman"/>
          <w:sz w:val="24"/>
          <w:szCs w:val="24"/>
        </w:rPr>
      </w:pPr>
      <w:r>
        <w:rPr>
          <w:rFonts w:ascii="Times New Roman" w:hAnsi="Times New Roman" w:cs="Times New Roman"/>
          <w:sz w:val="24"/>
          <w:szCs w:val="24"/>
        </w:rPr>
        <w:t>#include&lt;stdlib.h&gt;</w:t>
      </w:r>
    </w:p>
    <w:p>
      <w:pPr>
        <w:pStyle w:val="13"/>
        <w:rPr>
          <w:rFonts w:ascii="Times New Roman" w:hAnsi="Times New Roman" w:cs="Times New Roman"/>
          <w:sz w:val="24"/>
          <w:szCs w:val="24"/>
        </w:rPr>
      </w:pPr>
      <w:r>
        <w:rPr>
          <w:rFonts w:ascii="Times New Roman" w:hAnsi="Times New Roman" w:cs="Times New Roman"/>
          <w:sz w:val="24"/>
          <w:szCs w:val="24"/>
        </w:rPr>
        <w:t>#define NUL 1000</w:t>
      </w:r>
    </w:p>
    <w:p>
      <w:pPr>
        <w:pStyle w:val="13"/>
        <w:rPr>
          <w:rFonts w:ascii="Times New Roman" w:hAnsi="Times New Roman" w:cs="Times New Roman"/>
          <w:sz w:val="24"/>
          <w:szCs w:val="24"/>
        </w:rPr>
      </w:pPr>
      <w:r>
        <w:rPr>
          <w:rFonts w:ascii="Times New Roman" w:hAnsi="Times New Roman" w:cs="Times New Roman"/>
          <w:sz w:val="24"/>
          <w:szCs w:val="24"/>
        </w:rPr>
        <w:t>#define NODES 10</w:t>
      </w:r>
    </w:p>
    <w:p>
      <w:pPr>
        <w:pStyle w:val="13"/>
        <w:rPr>
          <w:rFonts w:ascii="Times New Roman" w:hAnsi="Times New Roman" w:cs="Times New Roman"/>
          <w:sz w:val="24"/>
          <w:szCs w:val="24"/>
        </w:rPr>
      </w:pPr>
      <w:r>
        <w:rPr>
          <w:rFonts w:ascii="Times New Roman" w:hAnsi="Times New Roman" w:cs="Times New Roman"/>
          <w:sz w:val="24"/>
          <w:szCs w:val="24"/>
        </w:rPr>
        <w:t>struct node</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int t[NODES][3];</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struct node n[NODES];</w:t>
      </w:r>
    </w:p>
    <w:p>
      <w:pPr>
        <w:pStyle w:val="13"/>
        <w:rPr>
          <w:rFonts w:ascii="Times New Roman" w:hAnsi="Times New Roman" w:cs="Times New Roman"/>
          <w:sz w:val="24"/>
          <w:szCs w:val="24"/>
        </w:rPr>
      </w:pPr>
      <w:r>
        <w:rPr>
          <w:rFonts w:ascii="Times New Roman" w:hAnsi="Times New Roman" w:cs="Times New Roman"/>
          <w:sz w:val="24"/>
          <w:szCs w:val="24"/>
        </w:rPr>
        <w:t>typedefstruct node NOD;</w:t>
      </w:r>
    </w:p>
    <w:p>
      <w:pPr>
        <w:pStyle w:val="13"/>
        <w:rPr>
          <w:rFonts w:ascii="Times New Roman" w:hAnsi="Times New Roman" w:cs="Times New Roman"/>
          <w:sz w:val="24"/>
          <w:szCs w:val="24"/>
        </w:rPr>
      </w:pPr>
      <w:r>
        <w:rPr>
          <w:rFonts w:ascii="Times New Roman" w:hAnsi="Times New Roman" w:cs="Times New Roman"/>
          <w:sz w:val="24"/>
          <w:szCs w:val="24"/>
        </w:rPr>
        <w:t>void main()</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voidinit(int,int);</w:t>
      </w:r>
    </w:p>
    <w:p>
      <w:pPr>
        <w:pStyle w:val="13"/>
        <w:rPr>
          <w:rFonts w:ascii="Times New Roman" w:hAnsi="Times New Roman" w:cs="Times New Roman"/>
          <w:sz w:val="24"/>
          <w:szCs w:val="24"/>
        </w:rPr>
      </w:pPr>
      <w:r>
        <w:rPr>
          <w:rFonts w:ascii="Times New Roman" w:hAnsi="Times New Roman" w:cs="Times New Roman"/>
          <w:sz w:val="24"/>
          <w:szCs w:val="24"/>
        </w:rPr>
        <w:t>voidinp(int,int);</w:t>
      </w:r>
    </w:p>
    <w:p>
      <w:pPr>
        <w:pStyle w:val="13"/>
        <w:rPr>
          <w:rFonts w:ascii="Times New Roman" w:hAnsi="Times New Roman" w:cs="Times New Roman"/>
          <w:sz w:val="24"/>
          <w:szCs w:val="24"/>
        </w:rPr>
      </w:pPr>
      <w:r>
        <w:rPr>
          <w:rFonts w:ascii="Times New Roman" w:hAnsi="Times New Roman" w:cs="Times New Roman"/>
          <w:sz w:val="24"/>
          <w:szCs w:val="24"/>
        </w:rPr>
        <w:t>void caller(int,int);</w:t>
      </w:r>
    </w:p>
    <w:p>
      <w:pPr>
        <w:pStyle w:val="13"/>
        <w:rPr>
          <w:rFonts w:ascii="Times New Roman" w:hAnsi="Times New Roman" w:cs="Times New Roman"/>
          <w:sz w:val="24"/>
          <w:szCs w:val="24"/>
        </w:rPr>
      </w:pPr>
      <w:r>
        <w:rPr>
          <w:rFonts w:ascii="Times New Roman" w:hAnsi="Times New Roman" w:cs="Times New Roman"/>
          <w:sz w:val="24"/>
          <w:szCs w:val="24"/>
        </w:rPr>
        <w:t>void op1(int,int,int);</w:t>
      </w:r>
    </w:p>
    <w:p>
      <w:pPr>
        <w:pStyle w:val="13"/>
        <w:rPr>
          <w:rFonts w:ascii="Times New Roman" w:hAnsi="Times New Roman" w:cs="Times New Roman"/>
          <w:sz w:val="24"/>
          <w:szCs w:val="24"/>
        </w:rPr>
      </w:pPr>
      <w:r>
        <w:rPr>
          <w:rFonts w:ascii="Times New Roman" w:hAnsi="Times New Roman" w:cs="Times New Roman"/>
          <w:sz w:val="24"/>
          <w:szCs w:val="24"/>
        </w:rPr>
        <w:t>void find(int,int);</w:t>
      </w:r>
    </w:p>
    <w:p>
      <w:pPr>
        <w:pStyle w:val="13"/>
        <w:rPr>
          <w:rFonts w:ascii="Times New Roman" w:hAnsi="Times New Roman" w:cs="Times New Roman"/>
          <w:sz w:val="24"/>
          <w:szCs w:val="24"/>
        </w:rPr>
      </w:pPr>
      <w:r>
        <w:rPr>
          <w:rFonts w:ascii="Times New Roman" w:hAnsi="Times New Roman" w:cs="Times New Roman"/>
          <w:sz w:val="24"/>
          <w:szCs w:val="24"/>
        </w:rPr>
        <w:t>inti,j,x,y,no;</w:t>
      </w:r>
    </w:p>
    <w:p>
      <w:pPr>
        <w:pStyle w:val="13"/>
        <w:rPr>
          <w:rFonts w:ascii="Times New Roman" w:hAnsi="Times New Roman" w:cs="Times New Roman"/>
          <w:sz w:val="24"/>
          <w:szCs w:val="24"/>
        </w:rPr>
      </w:pPr>
      <w:r>
        <w:rPr>
          <w:rFonts w:ascii="Times New Roman" w:hAnsi="Times New Roman" w:cs="Times New Roman"/>
          <w:sz w:val="24"/>
          <w:szCs w:val="24"/>
        </w:rPr>
        <w:t>clrscr();</w:t>
      </w:r>
    </w:p>
    <w:p>
      <w:pPr>
        <w:pStyle w:val="13"/>
        <w:rPr>
          <w:rFonts w:ascii="Times New Roman" w:hAnsi="Times New Roman" w:cs="Times New Roman"/>
          <w:sz w:val="24"/>
          <w:szCs w:val="24"/>
        </w:rPr>
      </w:pPr>
      <w:r>
        <w:rPr>
          <w:rFonts w:ascii="Times New Roman" w:hAnsi="Times New Roman" w:cs="Times New Roman"/>
          <w:sz w:val="24"/>
          <w:szCs w:val="24"/>
        </w:rPr>
        <w:t>do{</w:t>
      </w:r>
    </w:p>
    <w:p>
      <w:pPr>
        <w:pStyle w:val="13"/>
        <w:rPr>
          <w:rFonts w:ascii="Times New Roman" w:hAnsi="Times New Roman" w:cs="Times New Roman"/>
          <w:sz w:val="24"/>
          <w:szCs w:val="24"/>
        </w:rPr>
      </w:pPr>
      <w:r>
        <w:rPr>
          <w:rFonts w:ascii="Times New Roman" w:hAnsi="Times New Roman" w:cs="Times New Roman"/>
          <w:sz w:val="24"/>
          <w:szCs w:val="24"/>
        </w:rPr>
        <w:t>printf("\n Enter the no of nodes required:");</w:t>
      </w:r>
    </w:p>
    <w:p>
      <w:pPr>
        <w:pStyle w:val="13"/>
        <w:rPr>
          <w:rFonts w:ascii="Times New Roman" w:hAnsi="Times New Roman" w:cs="Times New Roman"/>
          <w:sz w:val="24"/>
          <w:szCs w:val="24"/>
        </w:rPr>
      </w:pPr>
      <w:r>
        <w:rPr>
          <w:rFonts w:ascii="Times New Roman" w:hAnsi="Times New Roman" w:cs="Times New Roman"/>
          <w:sz w:val="24"/>
          <w:szCs w:val="24"/>
        </w:rPr>
        <w:t>scanf("%d",&amp;no);</w:t>
      </w:r>
    </w:p>
    <w:p>
      <w:pPr>
        <w:pStyle w:val="13"/>
        <w:rPr>
          <w:rFonts w:ascii="Times New Roman" w:hAnsi="Times New Roman" w:cs="Times New Roman"/>
          <w:sz w:val="24"/>
          <w:szCs w:val="24"/>
        </w:rPr>
      </w:pPr>
      <w:r>
        <w:rPr>
          <w:rFonts w:ascii="Times New Roman" w:hAnsi="Times New Roman" w:cs="Times New Roman"/>
          <w:sz w:val="24"/>
          <w:szCs w:val="24"/>
        </w:rPr>
        <w:t>}while(no&gt;10||no&lt;0);</w:t>
      </w:r>
    </w:p>
    <w:p>
      <w:pPr>
        <w:pStyle w:val="13"/>
        <w:rPr>
          <w:rFonts w:ascii="Times New Roman" w:hAnsi="Times New Roman" w:cs="Times New Roman"/>
          <w:sz w:val="24"/>
          <w:szCs w:val="24"/>
        </w:rPr>
      </w:pPr>
      <w:r>
        <w:rPr>
          <w:rFonts w:ascii="Times New Roman" w:hAnsi="Times New Roman" w:cs="Times New Roman"/>
          <w:sz w:val="24"/>
          <w:szCs w:val="24"/>
        </w:rPr>
        <w:t>for(i=0;i&lt;no;i++)</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init(no,i);</w:t>
      </w:r>
    </w:p>
    <w:p>
      <w:pPr>
        <w:pStyle w:val="13"/>
        <w:rPr>
          <w:rFonts w:ascii="Times New Roman" w:hAnsi="Times New Roman" w:cs="Times New Roman"/>
          <w:sz w:val="24"/>
          <w:szCs w:val="24"/>
        </w:rPr>
      </w:pPr>
      <w:r>
        <w:rPr>
          <w:rFonts w:ascii="Times New Roman" w:hAnsi="Times New Roman" w:cs="Times New Roman"/>
          <w:sz w:val="24"/>
          <w:szCs w:val="24"/>
        </w:rPr>
        <w:t>inp(no,i);</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printf("\nThe configuration of the nodes after initalization is as follows:");</w:t>
      </w:r>
    </w:p>
    <w:p>
      <w:pPr>
        <w:pStyle w:val="13"/>
        <w:rPr>
          <w:rFonts w:ascii="Times New Roman" w:hAnsi="Times New Roman" w:cs="Times New Roman"/>
          <w:sz w:val="24"/>
          <w:szCs w:val="24"/>
        </w:rPr>
      </w:pPr>
      <w:r>
        <w:rPr>
          <w:rFonts w:ascii="Times New Roman" w:hAnsi="Times New Roman" w:cs="Times New Roman"/>
          <w:sz w:val="24"/>
          <w:szCs w:val="24"/>
        </w:rPr>
        <w:t>for(i=0;i&lt;no;i++)</w:t>
      </w:r>
    </w:p>
    <w:p>
      <w:pPr>
        <w:pStyle w:val="13"/>
        <w:rPr>
          <w:rFonts w:ascii="Times New Roman" w:hAnsi="Times New Roman" w:cs="Times New Roman"/>
          <w:sz w:val="24"/>
          <w:szCs w:val="24"/>
        </w:rPr>
      </w:pPr>
      <w:r>
        <w:rPr>
          <w:rFonts w:ascii="Times New Roman" w:hAnsi="Times New Roman" w:cs="Times New Roman"/>
          <w:sz w:val="24"/>
          <w:szCs w:val="24"/>
        </w:rPr>
        <w:t>op1(no,i,0);</w:t>
      </w:r>
    </w:p>
    <w:p>
      <w:pPr>
        <w:pStyle w:val="13"/>
        <w:rPr>
          <w:rFonts w:ascii="Times New Roman" w:hAnsi="Times New Roman" w:cs="Times New Roman"/>
          <w:sz w:val="24"/>
          <w:szCs w:val="24"/>
        </w:rPr>
      </w:pPr>
      <w:r>
        <w:rPr>
          <w:rFonts w:ascii="Times New Roman" w:hAnsi="Times New Roman" w:cs="Times New Roman"/>
          <w:sz w:val="24"/>
          <w:szCs w:val="24"/>
        </w:rPr>
        <w:t>for(j=0;j&lt;no;j++)</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for(i=0;i&lt;no;i++)</w:t>
      </w:r>
    </w:p>
    <w:p>
      <w:pPr>
        <w:pStyle w:val="13"/>
        <w:rPr>
          <w:rFonts w:ascii="Times New Roman" w:hAnsi="Times New Roman" w:cs="Times New Roman"/>
          <w:sz w:val="24"/>
          <w:szCs w:val="24"/>
        </w:rPr>
      </w:pPr>
      <w:r>
        <w:rPr>
          <w:rFonts w:ascii="Times New Roman" w:hAnsi="Times New Roman" w:cs="Times New Roman"/>
          <w:sz w:val="24"/>
          <w:szCs w:val="24"/>
        </w:rPr>
        <w:t>caller(no,i);</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printf("\nTheconfig of the nodes after the comp of the paths is as follows:");</w:t>
      </w:r>
    </w:p>
    <w:p>
      <w:pPr>
        <w:pStyle w:val="13"/>
        <w:rPr>
          <w:rFonts w:ascii="Times New Roman" w:hAnsi="Times New Roman" w:cs="Times New Roman"/>
          <w:sz w:val="24"/>
          <w:szCs w:val="24"/>
        </w:rPr>
      </w:pPr>
      <w:r>
        <w:rPr>
          <w:rFonts w:ascii="Times New Roman" w:hAnsi="Times New Roman" w:cs="Times New Roman"/>
          <w:sz w:val="24"/>
          <w:szCs w:val="24"/>
        </w:rPr>
        <w:t>for(i=0;i&lt;no;i++)</w:t>
      </w:r>
    </w:p>
    <w:p>
      <w:pPr>
        <w:pStyle w:val="13"/>
        <w:rPr>
          <w:rFonts w:ascii="Times New Roman" w:hAnsi="Times New Roman" w:cs="Times New Roman"/>
          <w:sz w:val="24"/>
          <w:szCs w:val="24"/>
        </w:rPr>
      </w:pPr>
      <w:r>
        <w:rPr>
          <w:rFonts w:ascii="Times New Roman" w:hAnsi="Times New Roman" w:cs="Times New Roman"/>
          <w:sz w:val="24"/>
          <w:szCs w:val="24"/>
        </w:rPr>
        <w:t>op1(no,i,1);</w:t>
      </w:r>
    </w:p>
    <w:p>
      <w:pPr>
        <w:pStyle w:val="13"/>
        <w:rPr>
          <w:rFonts w:ascii="Times New Roman" w:hAnsi="Times New Roman" w:cs="Times New Roman"/>
          <w:sz w:val="24"/>
          <w:szCs w:val="24"/>
        </w:rPr>
      </w:pPr>
      <w:r>
        <w:rPr>
          <w:rFonts w:ascii="Times New Roman" w:hAnsi="Times New Roman" w:cs="Times New Roman"/>
          <w:sz w:val="24"/>
          <w:szCs w:val="24"/>
        </w:rPr>
        <w:t>while(1)</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printf("\n Enter 0 to exit or any other key to find the shortest path:");</w:t>
      </w:r>
    </w:p>
    <w:p>
      <w:pPr>
        <w:pStyle w:val="13"/>
        <w:rPr>
          <w:rFonts w:ascii="Times New Roman" w:hAnsi="Times New Roman" w:cs="Times New Roman"/>
          <w:sz w:val="24"/>
          <w:szCs w:val="24"/>
        </w:rPr>
      </w:pPr>
      <w:r>
        <w:rPr>
          <w:rFonts w:ascii="Times New Roman" w:hAnsi="Times New Roman" w:cs="Times New Roman"/>
          <w:sz w:val="24"/>
          <w:szCs w:val="24"/>
        </w:rPr>
        <w:t>scanf("%d",&amp;j);</w:t>
      </w:r>
    </w:p>
    <w:p>
      <w:pPr>
        <w:pStyle w:val="13"/>
        <w:rPr>
          <w:rFonts w:ascii="Times New Roman" w:hAnsi="Times New Roman" w:cs="Times New Roman"/>
          <w:sz w:val="24"/>
          <w:szCs w:val="24"/>
        </w:rPr>
      </w:pPr>
      <w:r>
        <w:rPr>
          <w:rFonts w:ascii="Times New Roman" w:hAnsi="Times New Roman" w:cs="Times New Roman"/>
          <w:sz w:val="24"/>
          <w:szCs w:val="24"/>
        </w:rPr>
        <w:t>if(!j)</w:t>
      </w:r>
    </w:p>
    <w:p>
      <w:pPr>
        <w:pStyle w:val="13"/>
        <w:rPr>
          <w:rFonts w:ascii="Times New Roman" w:hAnsi="Times New Roman" w:cs="Times New Roman"/>
          <w:sz w:val="24"/>
          <w:szCs w:val="24"/>
        </w:rPr>
      </w:pPr>
      <w:r>
        <w:rPr>
          <w:rFonts w:ascii="Times New Roman" w:hAnsi="Times New Roman" w:cs="Times New Roman"/>
          <w:sz w:val="24"/>
          <w:szCs w:val="24"/>
        </w:rPr>
        <w:t>break;</w:t>
      </w:r>
    </w:p>
    <w:p>
      <w:pPr>
        <w:pStyle w:val="13"/>
        <w:rPr>
          <w:rFonts w:ascii="Times New Roman" w:hAnsi="Times New Roman" w:cs="Times New Roman"/>
          <w:sz w:val="24"/>
          <w:szCs w:val="24"/>
        </w:rPr>
      </w:pPr>
      <w:r>
        <w:rPr>
          <w:rFonts w:ascii="Times New Roman" w:hAnsi="Times New Roman" w:cs="Times New Roman"/>
          <w:sz w:val="24"/>
          <w:szCs w:val="24"/>
        </w:rPr>
        <w:t>clrscr();</w:t>
      </w:r>
    </w:p>
    <w:p>
      <w:pPr>
        <w:pStyle w:val="13"/>
        <w:rPr>
          <w:rFonts w:ascii="Times New Roman" w:hAnsi="Times New Roman" w:cs="Times New Roman"/>
          <w:sz w:val="24"/>
          <w:szCs w:val="24"/>
        </w:rPr>
      </w:pPr>
      <w:r>
        <w:rPr>
          <w:rFonts w:ascii="Times New Roman" w:hAnsi="Times New Roman" w:cs="Times New Roman"/>
          <w:sz w:val="24"/>
          <w:szCs w:val="24"/>
        </w:rPr>
        <w:t>do{</w:t>
      </w:r>
    </w:p>
    <w:p>
      <w:pPr>
        <w:pStyle w:val="13"/>
        <w:rPr>
          <w:rFonts w:ascii="Times New Roman" w:hAnsi="Times New Roman" w:cs="Times New Roman"/>
          <w:sz w:val="24"/>
          <w:szCs w:val="24"/>
        </w:rPr>
      </w:pPr>
      <w:r>
        <w:rPr>
          <w:rFonts w:ascii="Times New Roman" w:hAnsi="Times New Roman" w:cs="Times New Roman"/>
          <w:sz w:val="24"/>
          <w:szCs w:val="24"/>
        </w:rPr>
        <w:t>printf("\n Enter the nodes btn which path is to be found :");</w:t>
      </w:r>
    </w:p>
    <w:p>
      <w:pPr>
        <w:pStyle w:val="13"/>
        <w:rPr>
          <w:rFonts w:ascii="Times New Roman" w:hAnsi="Times New Roman" w:cs="Times New Roman"/>
          <w:sz w:val="24"/>
          <w:szCs w:val="24"/>
        </w:rPr>
      </w:pPr>
      <w:r>
        <w:rPr>
          <w:rFonts w:ascii="Times New Roman" w:hAnsi="Times New Roman" w:cs="Times New Roman"/>
          <w:sz w:val="24"/>
          <w:szCs w:val="24"/>
        </w:rPr>
        <w:t>scanf("%d%d",&amp;x,&amp;y);</w:t>
      </w:r>
    </w:p>
    <w:p>
      <w:pPr>
        <w:pStyle w:val="13"/>
        <w:rPr>
          <w:rFonts w:ascii="Times New Roman" w:hAnsi="Times New Roman" w:cs="Times New Roman"/>
          <w:sz w:val="24"/>
          <w:szCs w:val="24"/>
        </w:rPr>
      </w:pPr>
      <w:r>
        <w:rPr>
          <w:rFonts w:ascii="Times New Roman" w:hAnsi="Times New Roman" w:cs="Times New Roman"/>
          <w:sz w:val="24"/>
          <w:szCs w:val="24"/>
        </w:rPr>
        <w:t>}while((x&lt;0||x&gt;no) &amp;&amp; (y&lt;0||y&gt;no));</w:t>
      </w:r>
    </w:p>
    <w:p>
      <w:pPr>
        <w:pStyle w:val="13"/>
        <w:rPr>
          <w:rFonts w:ascii="Times New Roman" w:hAnsi="Times New Roman" w:cs="Times New Roman"/>
          <w:sz w:val="24"/>
          <w:szCs w:val="24"/>
        </w:rPr>
      </w:pPr>
      <w:r>
        <w:rPr>
          <w:rFonts w:ascii="Times New Roman" w:hAnsi="Times New Roman" w:cs="Times New Roman"/>
          <w:sz w:val="24"/>
          <w:szCs w:val="24"/>
        </w:rPr>
        <w:t>printf("\nThe most suitable route from node %d to %d is as follows\n",x,y);</w:t>
      </w:r>
    </w:p>
    <w:p>
      <w:pPr>
        <w:pStyle w:val="13"/>
        <w:rPr>
          <w:rFonts w:ascii="Times New Roman" w:hAnsi="Times New Roman" w:cs="Times New Roman"/>
          <w:sz w:val="24"/>
          <w:szCs w:val="24"/>
        </w:rPr>
      </w:pPr>
      <w:r>
        <w:rPr>
          <w:rFonts w:ascii="Times New Roman" w:hAnsi="Times New Roman" w:cs="Times New Roman"/>
          <w:sz w:val="24"/>
          <w:szCs w:val="24"/>
        </w:rPr>
        <w:t>find(x,y);</w:t>
      </w:r>
    </w:p>
    <w:p>
      <w:pPr>
        <w:pStyle w:val="13"/>
        <w:rPr>
          <w:rFonts w:ascii="Times New Roman" w:hAnsi="Times New Roman" w:cs="Times New Roman"/>
          <w:sz w:val="24"/>
          <w:szCs w:val="24"/>
        </w:rPr>
      </w:pPr>
      <w:r>
        <w:rPr>
          <w:rFonts w:ascii="Times New Roman" w:hAnsi="Times New Roman" w:cs="Times New Roman"/>
          <w:sz w:val="24"/>
          <w:szCs w:val="24"/>
        </w:rPr>
        <w:t>printf("%d",y);</w:t>
      </w:r>
    </w:p>
    <w:p>
      <w:pPr>
        <w:pStyle w:val="13"/>
        <w:rPr>
          <w:rFonts w:ascii="Times New Roman" w:hAnsi="Times New Roman" w:cs="Times New Roman"/>
          <w:sz w:val="24"/>
          <w:szCs w:val="24"/>
        </w:rPr>
      </w:pPr>
      <w:r>
        <w:rPr>
          <w:rFonts w:ascii="Times New Roman" w:hAnsi="Times New Roman" w:cs="Times New Roman"/>
          <w:sz w:val="24"/>
          <w:szCs w:val="24"/>
        </w:rPr>
        <w:t>printf("\nThelengthoftheshortestpathbtnnode%d&amp; %dis%d",x,y,n[x-1].t[y-1][2]);</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voidinit(intno,int x)</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int i;</w:t>
      </w:r>
    </w:p>
    <w:p>
      <w:pPr>
        <w:pStyle w:val="13"/>
        <w:rPr>
          <w:rFonts w:ascii="Times New Roman" w:hAnsi="Times New Roman" w:cs="Times New Roman"/>
          <w:sz w:val="24"/>
          <w:szCs w:val="24"/>
        </w:rPr>
      </w:pPr>
      <w:r>
        <w:rPr>
          <w:rFonts w:ascii="Times New Roman" w:hAnsi="Times New Roman" w:cs="Times New Roman"/>
          <w:sz w:val="24"/>
          <w:szCs w:val="24"/>
        </w:rPr>
        <w:t>for(i=0;i&lt;no;i++)</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n[x].t[i][1]=i;</w:t>
      </w:r>
    </w:p>
    <w:p>
      <w:pPr>
        <w:pStyle w:val="13"/>
        <w:rPr>
          <w:rFonts w:ascii="Times New Roman" w:hAnsi="Times New Roman" w:cs="Times New Roman"/>
          <w:sz w:val="24"/>
          <w:szCs w:val="24"/>
        </w:rPr>
      </w:pPr>
      <w:r>
        <w:rPr>
          <w:rFonts w:ascii="Times New Roman" w:hAnsi="Times New Roman" w:cs="Times New Roman"/>
          <w:sz w:val="24"/>
          <w:szCs w:val="24"/>
        </w:rPr>
        <w:t>n[x].t[i][2]=999;</w:t>
      </w:r>
    </w:p>
    <w:p>
      <w:pPr>
        <w:pStyle w:val="13"/>
        <w:rPr>
          <w:rFonts w:ascii="Times New Roman" w:hAnsi="Times New Roman" w:cs="Times New Roman"/>
          <w:sz w:val="24"/>
          <w:szCs w:val="24"/>
        </w:rPr>
      </w:pPr>
      <w:r>
        <w:rPr>
          <w:rFonts w:ascii="Times New Roman" w:hAnsi="Times New Roman" w:cs="Times New Roman"/>
          <w:sz w:val="24"/>
          <w:szCs w:val="24"/>
        </w:rPr>
        <w:t>n[x].t[i][3]=NUL;</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n[x].t[x][2]=0;</w:t>
      </w:r>
    </w:p>
    <w:p>
      <w:pPr>
        <w:pStyle w:val="13"/>
        <w:rPr>
          <w:rFonts w:ascii="Times New Roman" w:hAnsi="Times New Roman" w:cs="Times New Roman"/>
          <w:sz w:val="24"/>
          <w:szCs w:val="24"/>
        </w:rPr>
      </w:pPr>
      <w:r>
        <w:rPr>
          <w:rFonts w:ascii="Times New Roman" w:hAnsi="Times New Roman" w:cs="Times New Roman"/>
          <w:sz w:val="24"/>
          <w:szCs w:val="24"/>
        </w:rPr>
        <w:t>n[x].t[x][3]=x;</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voidinp(intno,int x)</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int i;</w:t>
      </w:r>
    </w:p>
    <w:p>
      <w:pPr>
        <w:pStyle w:val="13"/>
        <w:rPr>
          <w:rFonts w:ascii="Times New Roman" w:hAnsi="Times New Roman" w:cs="Times New Roman"/>
          <w:sz w:val="24"/>
          <w:szCs w:val="24"/>
        </w:rPr>
      </w:pPr>
      <w:r>
        <w:rPr>
          <w:rFonts w:ascii="Times New Roman" w:hAnsi="Times New Roman" w:cs="Times New Roman"/>
          <w:sz w:val="24"/>
          <w:szCs w:val="24"/>
        </w:rPr>
        <w:t>printf("\nEnter the dists from the nodes %d to other node...",x+1);</w:t>
      </w:r>
    </w:p>
    <w:p>
      <w:pPr>
        <w:pStyle w:val="13"/>
        <w:rPr>
          <w:rFonts w:ascii="Times New Roman" w:hAnsi="Times New Roman" w:cs="Times New Roman"/>
          <w:sz w:val="24"/>
          <w:szCs w:val="24"/>
        </w:rPr>
      </w:pPr>
      <w:r>
        <w:rPr>
          <w:rFonts w:ascii="Times New Roman" w:hAnsi="Times New Roman" w:cs="Times New Roman"/>
          <w:sz w:val="24"/>
          <w:szCs w:val="24"/>
        </w:rPr>
        <w:t>printf("\nPls enter 999 if there is no direct \n");</w:t>
      </w:r>
    </w:p>
    <w:p>
      <w:pPr>
        <w:pStyle w:val="13"/>
        <w:rPr>
          <w:rFonts w:ascii="Times New Roman" w:hAnsi="Times New Roman" w:cs="Times New Roman"/>
          <w:sz w:val="24"/>
          <w:szCs w:val="24"/>
        </w:rPr>
      </w:pPr>
      <w:r>
        <w:rPr>
          <w:rFonts w:ascii="Times New Roman" w:hAnsi="Times New Roman" w:cs="Times New Roman"/>
          <w:sz w:val="24"/>
          <w:szCs w:val="24"/>
        </w:rPr>
        <w:t>for(i=0;i&lt;no;i++)</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if(i!=x)</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do</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printf("\n Enter dist to node %d=",i+1);</w:t>
      </w:r>
    </w:p>
    <w:p>
      <w:pPr>
        <w:pStyle w:val="13"/>
        <w:rPr>
          <w:rFonts w:ascii="Times New Roman" w:hAnsi="Times New Roman" w:cs="Times New Roman"/>
          <w:sz w:val="24"/>
          <w:szCs w:val="24"/>
        </w:rPr>
      </w:pPr>
      <w:r>
        <w:rPr>
          <w:rFonts w:ascii="Times New Roman" w:hAnsi="Times New Roman" w:cs="Times New Roman"/>
          <w:sz w:val="24"/>
          <w:szCs w:val="24"/>
        </w:rPr>
        <w:t>scanf("%d",&amp;n[x].t[i][2]);</w:t>
      </w:r>
    </w:p>
    <w:p>
      <w:pPr>
        <w:pStyle w:val="13"/>
        <w:rPr>
          <w:rFonts w:ascii="Times New Roman" w:hAnsi="Times New Roman" w:cs="Times New Roman"/>
          <w:sz w:val="24"/>
          <w:szCs w:val="24"/>
        </w:rPr>
      </w:pPr>
      <w:r>
        <w:rPr>
          <w:rFonts w:ascii="Times New Roman" w:hAnsi="Times New Roman" w:cs="Times New Roman"/>
          <w:sz w:val="24"/>
          <w:szCs w:val="24"/>
        </w:rPr>
        <w:t>}while(n[x].t[i][2]&lt;0|| n[x].t[i][2]&gt;999);</w:t>
      </w:r>
    </w:p>
    <w:p>
      <w:pPr>
        <w:pStyle w:val="13"/>
        <w:rPr>
          <w:rFonts w:ascii="Times New Roman" w:hAnsi="Times New Roman" w:cs="Times New Roman"/>
          <w:sz w:val="24"/>
          <w:szCs w:val="24"/>
        </w:rPr>
      </w:pPr>
      <w:r>
        <w:rPr>
          <w:rFonts w:ascii="Times New Roman" w:hAnsi="Times New Roman" w:cs="Times New Roman"/>
          <w:sz w:val="24"/>
          <w:szCs w:val="24"/>
        </w:rPr>
        <w:t>if(n[x].t[i][2]!=999)</w:t>
      </w:r>
    </w:p>
    <w:p>
      <w:pPr>
        <w:pStyle w:val="13"/>
        <w:rPr>
          <w:rFonts w:ascii="Times New Roman" w:hAnsi="Times New Roman" w:cs="Times New Roman"/>
          <w:sz w:val="24"/>
          <w:szCs w:val="24"/>
        </w:rPr>
      </w:pPr>
      <w:r>
        <w:rPr>
          <w:rFonts w:ascii="Times New Roman" w:hAnsi="Times New Roman" w:cs="Times New Roman"/>
          <w:sz w:val="24"/>
          <w:szCs w:val="24"/>
        </w:rPr>
        <w:t>n[x].t[i][3]=i;</w:t>
      </w:r>
    </w:p>
    <w:p>
      <w:pPr>
        <w:pStyle w:val="13"/>
        <w:rPr>
          <w:rFonts w:ascii="Times New Roman" w:hAnsi="Times New Roman" w:cs="Times New Roman"/>
          <w:sz w:val="24"/>
          <w:szCs w:val="24"/>
        </w:rPr>
      </w:pPr>
      <w:r>
        <w:rPr>
          <w:rFonts w:ascii="Times New Roman" w:hAnsi="Times New Roman" w:cs="Times New Roman"/>
          <w:sz w:val="24"/>
          <w:szCs w:val="24"/>
        </w:rPr>
        <w:t>} }</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void caller(intno,int x)</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voidcompar(int,int,int);</w:t>
      </w:r>
    </w:p>
    <w:p>
      <w:pPr>
        <w:pStyle w:val="13"/>
        <w:rPr>
          <w:rFonts w:ascii="Times New Roman" w:hAnsi="Times New Roman" w:cs="Times New Roman"/>
          <w:sz w:val="24"/>
          <w:szCs w:val="24"/>
        </w:rPr>
      </w:pPr>
      <w:r>
        <w:rPr>
          <w:rFonts w:ascii="Times New Roman" w:hAnsi="Times New Roman" w:cs="Times New Roman"/>
          <w:sz w:val="24"/>
          <w:szCs w:val="24"/>
        </w:rPr>
        <w:t>int i;</w:t>
      </w:r>
    </w:p>
    <w:p>
      <w:pPr>
        <w:pStyle w:val="13"/>
        <w:rPr>
          <w:rFonts w:ascii="Times New Roman" w:hAnsi="Times New Roman" w:cs="Times New Roman"/>
          <w:sz w:val="24"/>
          <w:szCs w:val="24"/>
        </w:rPr>
      </w:pPr>
      <w:r>
        <w:rPr>
          <w:rFonts w:ascii="Times New Roman" w:hAnsi="Times New Roman" w:cs="Times New Roman"/>
          <w:sz w:val="24"/>
          <w:szCs w:val="24"/>
        </w:rPr>
        <w:t>for(i=0;i&lt;no;i++)</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if(n[x].t[i][2]!=999 &amp;&amp; n[x].t[i][2]!=0)</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compar(x,i,no);</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voidcompar(intx,inty,int no)</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inti,z;</w:t>
      </w:r>
    </w:p>
    <w:p>
      <w:pPr>
        <w:pStyle w:val="13"/>
        <w:rPr>
          <w:rFonts w:ascii="Times New Roman" w:hAnsi="Times New Roman" w:cs="Times New Roman"/>
          <w:sz w:val="24"/>
          <w:szCs w:val="24"/>
        </w:rPr>
      </w:pPr>
      <w:r>
        <w:rPr>
          <w:rFonts w:ascii="Times New Roman" w:hAnsi="Times New Roman" w:cs="Times New Roman"/>
          <w:sz w:val="24"/>
          <w:szCs w:val="24"/>
        </w:rPr>
        <w:t>for(i=0;i&lt;no;i++)</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z=n[x].t[y][2]+n[y].t[i][2];</w:t>
      </w:r>
    </w:p>
    <w:p>
      <w:pPr>
        <w:pStyle w:val="13"/>
        <w:rPr>
          <w:rFonts w:ascii="Times New Roman" w:hAnsi="Times New Roman" w:cs="Times New Roman"/>
          <w:sz w:val="24"/>
          <w:szCs w:val="24"/>
        </w:rPr>
      </w:pPr>
      <w:r>
        <w:rPr>
          <w:rFonts w:ascii="Times New Roman" w:hAnsi="Times New Roman" w:cs="Times New Roman"/>
          <w:sz w:val="24"/>
          <w:szCs w:val="24"/>
        </w:rPr>
        <w:t>if(n[x].t[i][2]&gt;z)</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n[x].t[i][2]=z;</w:t>
      </w:r>
    </w:p>
    <w:p>
      <w:pPr>
        <w:pStyle w:val="13"/>
        <w:rPr>
          <w:rFonts w:ascii="Times New Roman" w:hAnsi="Times New Roman" w:cs="Times New Roman"/>
          <w:sz w:val="24"/>
          <w:szCs w:val="24"/>
        </w:rPr>
      </w:pPr>
      <w:r>
        <w:rPr>
          <w:rFonts w:ascii="Times New Roman" w:hAnsi="Times New Roman" w:cs="Times New Roman"/>
          <w:sz w:val="24"/>
          <w:szCs w:val="24"/>
        </w:rPr>
        <w:t>n[x].t[i][3]=y;</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void op1(intno,intx,int z)</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inti,j;</w:t>
      </w:r>
    </w:p>
    <w:p>
      <w:pPr>
        <w:pStyle w:val="13"/>
        <w:rPr>
          <w:rFonts w:ascii="Times New Roman" w:hAnsi="Times New Roman" w:cs="Times New Roman"/>
          <w:sz w:val="24"/>
          <w:szCs w:val="24"/>
        </w:rPr>
      </w:pPr>
      <w:r>
        <w:rPr>
          <w:rFonts w:ascii="Times New Roman" w:hAnsi="Times New Roman" w:cs="Times New Roman"/>
          <w:sz w:val="24"/>
          <w:szCs w:val="24"/>
        </w:rPr>
        <w:t>printf("\n The routing table for node no %d is as follows",x+1);</w:t>
      </w:r>
    </w:p>
    <w:p>
      <w:pPr>
        <w:pStyle w:val="13"/>
        <w:rPr>
          <w:rFonts w:ascii="Times New Roman" w:hAnsi="Times New Roman" w:cs="Times New Roman"/>
          <w:sz w:val="24"/>
          <w:szCs w:val="24"/>
        </w:rPr>
      </w:pPr>
      <w:r>
        <w:rPr>
          <w:rFonts w:ascii="Times New Roman" w:hAnsi="Times New Roman" w:cs="Times New Roman"/>
          <w:sz w:val="24"/>
          <w:szCs w:val="24"/>
        </w:rPr>
        <w:t>printf("\n\n\t\t\tDESTINATION\tDISTANCE\tNEXT_HOP");</w:t>
      </w:r>
    </w:p>
    <w:p>
      <w:pPr>
        <w:pStyle w:val="13"/>
        <w:rPr>
          <w:rFonts w:ascii="Times New Roman" w:hAnsi="Times New Roman" w:cs="Times New Roman"/>
          <w:sz w:val="24"/>
          <w:szCs w:val="24"/>
        </w:rPr>
      </w:pPr>
      <w:r>
        <w:rPr>
          <w:rFonts w:ascii="Times New Roman" w:hAnsi="Times New Roman" w:cs="Times New Roman"/>
          <w:sz w:val="24"/>
          <w:szCs w:val="24"/>
        </w:rPr>
        <w:t>for(i=0;i&lt;no;i++)</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if((!z &amp;&amp; n[x].t[i][2]&gt;=999) ||(n[x].t[i][2]&gt;=(999*no)))</w:t>
      </w:r>
    </w:p>
    <w:p>
      <w:pPr>
        <w:pStyle w:val="13"/>
        <w:rPr>
          <w:rFonts w:ascii="Times New Roman" w:hAnsi="Times New Roman" w:cs="Times New Roman"/>
          <w:sz w:val="24"/>
          <w:szCs w:val="24"/>
        </w:rPr>
      </w:pPr>
      <w:r>
        <w:rPr>
          <w:rFonts w:ascii="Times New Roman" w:hAnsi="Times New Roman" w:cs="Times New Roman"/>
          <w:sz w:val="24"/>
          <w:szCs w:val="24"/>
        </w:rPr>
        <w:t>printf("\n\t\t\t %d \tNO LINK \t NO HOP",n[x].t[i][1]+1);</w:t>
      </w:r>
    </w:p>
    <w:p>
      <w:pPr>
        <w:pStyle w:val="13"/>
        <w:rPr>
          <w:rFonts w:ascii="Times New Roman" w:hAnsi="Times New Roman" w:cs="Times New Roman"/>
          <w:sz w:val="24"/>
          <w:szCs w:val="24"/>
        </w:rPr>
      </w:pPr>
      <w:r>
        <w:rPr>
          <w:rFonts w:ascii="Times New Roman" w:hAnsi="Times New Roman" w:cs="Times New Roman"/>
          <w:sz w:val="24"/>
          <w:szCs w:val="24"/>
        </w:rPr>
        <w:t>else</w:t>
      </w:r>
    </w:p>
    <w:p>
      <w:pPr>
        <w:pStyle w:val="13"/>
        <w:rPr>
          <w:rFonts w:ascii="Times New Roman" w:hAnsi="Times New Roman" w:cs="Times New Roman"/>
          <w:sz w:val="24"/>
          <w:szCs w:val="24"/>
        </w:rPr>
      </w:pPr>
      <w:r>
        <w:rPr>
          <w:rFonts w:ascii="Times New Roman" w:hAnsi="Times New Roman" w:cs="Times New Roman"/>
          <w:sz w:val="24"/>
          <w:szCs w:val="24"/>
        </w:rPr>
        <w:t>if(n[x].t[i][3]==NUL)</w:t>
      </w:r>
    </w:p>
    <w:p>
      <w:pPr>
        <w:pStyle w:val="13"/>
        <w:rPr>
          <w:rFonts w:ascii="Times New Roman" w:hAnsi="Times New Roman" w:cs="Times New Roman"/>
          <w:sz w:val="24"/>
          <w:szCs w:val="24"/>
        </w:rPr>
      </w:pPr>
      <w:r>
        <w:rPr>
          <w:rFonts w:ascii="Times New Roman" w:hAnsi="Times New Roman" w:cs="Times New Roman"/>
          <w:sz w:val="24"/>
          <w:szCs w:val="24"/>
        </w:rPr>
        <w:t>printf("\n\t\t\t %d \t %d \t NO OP",n[x].t[i][1]+1,n[x].t[i][2]);</w:t>
      </w:r>
    </w:p>
    <w:p>
      <w:pPr>
        <w:pStyle w:val="13"/>
        <w:rPr>
          <w:rFonts w:ascii="Times New Roman" w:hAnsi="Times New Roman" w:cs="Times New Roman"/>
          <w:sz w:val="24"/>
          <w:szCs w:val="24"/>
        </w:rPr>
      </w:pPr>
      <w:r>
        <w:rPr>
          <w:rFonts w:ascii="Times New Roman" w:hAnsi="Times New Roman" w:cs="Times New Roman"/>
          <w:sz w:val="24"/>
          <w:szCs w:val="24"/>
        </w:rPr>
        <w:t>else</w:t>
      </w:r>
    </w:p>
    <w:p>
      <w:pPr>
        <w:pStyle w:val="13"/>
        <w:rPr>
          <w:rFonts w:ascii="Times New Roman" w:hAnsi="Times New Roman" w:cs="Times New Roman"/>
          <w:sz w:val="24"/>
          <w:szCs w:val="24"/>
        </w:rPr>
      </w:pPr>
      <w:r>
        <w:rPr>
          <w:rFonts w:ascii="Times New Roman" w:hAnsi="Times New Roman" w:cs="Times New Roman"/>
          <w:sz w:val="24"/>
          <w:szCs w:val="24"/>
        </w:rPr>
        <w:t>printf("\n\t\t\t %d \t %d \t%d",n[x].t[i][1]+1,n[x].t[i][2],n[x].t[i][3]+1);</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getch();</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void find(intx,int y)</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inti,j;</w:t>
      </w:r>
    </w:p>
    <w:p>
      <w:pPr>
        <w:pStyle w:val="13"/>
        <w:rPr>
          <w:rFonts w:ascii="Times New Roman" w:hAnsi="Times New Roman" w:cs="Times New Roman"/>
          <w:sz w:val="24"/>
          <w:szCs w:val="24"/>
        </w:rPr>
      </w:pPr>
      <w:r>
        <w:rPr>
          <w:rFonts w:ascii="Times New Roman" w:hAnsi="Times New Roman" w:cs="Times New Roman"/>
          <w:sz w:val="24"/>
          <w:szCs w:val="24"/>
        </w:rPr>
        <w:t>i=x-1;</w:t>
      </w:r>
    </w:p>
    <w:p>
      <w:pPr>
        <w:pStyle w:val="13"/>
        <w:rPr>
          <w:rFonts w:ascii="Times New Roman" w:hAnsi="Times New Roman" w:cs="Times New Roman"/>
          <w:sz w:val="24"/>
          <w:szCs w:val="24"/>
        </w:rPr>
      </w:pPr>
      <w:r>
        <w:rPr>
          <w:rFonts w:ascii="Times New Roman" w:hAnsi="Times New Roman" w:cs="Times New Roman"/>
          <w:sz w:val="24"/>
          <w:szCs w:val="24"/>
        </w:rPr>
        <w:t>j=y-1;</w:t>
      </w:r>
    </w:p>
    <w:p>
      <w:pPr>
        <w:pStyle w:val="13"/>
        <w:rPr>
          <w:rFonts w:ascii="Times New Roman" w:hAnsi="Times New Roman" w:cs="Times New Roman"/>
          <w:sz w:val="24"/>
          <w:szCs w:val="24"/>
        </w:rPr>
      </w:pPr>
      <w:r>
        <w:rPr>
          <w:rFonts w:ascii="Times New Roman" w:hAnsi="Times New Roman" w:cs="Times New Roman"/>
          <w:sz w:val="24"/>
          <w:szCs w:val="24"/>
        </w:rPr>
        <w:t>printf("%d--&gt;",x);</w:t>
      </w:r>
    </w:p>
    <w:p>
      <w:pPr>
        <w:pStyle w:val="13"/>
        <w:rPr>
          <w:rFonts w:ascii="Times New Roman" w:hAnsi="Times New Roman" w:cs="Times New Roman"/>
          <w:sz w:val="24"/>
          <w:szCs w:val="24"/>
        </w:rPr>
      </w:pPr>
      <w:r>
        <w:rPr>
          <w:rFonts w:ascii="Times New Roman" w:hAnsi="Times New Roman" w:cs="Times New Roman"/>
          <w:sz w:val="24"/>
          <w:szCs w:val="24"/>
        </w:rPr>
        <w:t>if(n[i].t[j][3]!=j)</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find(n[i].t[j][3]+1,y);</w:t>
      </w:r>
    </w:p>
    <w:p>
      <w:pPr>
        <w:pStyle w:val="13"/>
        <w:rPr>
          <w:rFonts w:ascii="Times New Roman" w:hAnsi="Times New Roman" w:cs="Times New Roman"/>
          <w:sz w:val="24"/>
          <w:szCs w:val="24"/>
        </w:rPr>
      </w:pPr>
      <w:r>
        <w:rPr>
          <w:rFonts w:ascii="Times New Roman" w:hAnsi="Times New Roman" w:cs="Times New Roman"/>
          <w:sz w:val="24"/>
          <w:szCs w:val="24"/>
        </w:rPr>
        <w:t>return;</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p>
    <w:p>
      <w:pPr>
        <w:spacing w:after="60"/>
        <w:rPr>
          <w:rFonts w:ascii="Times New Roman" w:hAnsi="Times New Roman" w:cs="Times New Roman"/>
          <w:b/>
          <w:bCs/>
          <w:sz w:val="24"/>
          <w:szCs w:val="24"/>
        </w:rPr>
      </w:pPr>
    </w:p>
    <w:p>
      <w:pPr>
        <w:spacing w:after="60"/>
        <w:rPr>
          <w:rFonts w:ascii="Times New Roman" w:hAnsi="Times New Roman" w:cs="Times New Roman"/>
          <w:b/>
          <w:bCs/>
          <w:sz w:val="24"/>
          <w:szCs w:val="24"/>
        </w:rPr>
      </w:pPr>
    </w:p>
    <w:p>
      <w:pPr>
        <w:spacing w:after="60"/>
        <w:rPr>
          <w:rFonts w:ascii="Times New Roman" w:hAnsi="Times New Roman" w:cs="Times New Roman"/>
          <w:b/>
          <w:bCs/>
          <w:sz w:val="24"/>
          <w:szCs w:val="24"/>
        </w:rPr>
      </w:pPr>
    </w:p>
    <w:p>
      <w:pPr>
        <w:spacing w:after="60"/>
        <w:rPr>
          <w:rFonts w:ascii="Times New Roman" w:hAnsi="Times New Roman" w:cs="Times New Roman"/>
          <w:b/>
          <w:bCs/>
          <w:sz w:val="24"/>
          <w:szCs w:val="24"/>
        </w:rPr>
      </w:pPr>
    </w:p>
    <w:p>
      <w:pPr>
        <w:spacing w:after="60"/>
        <w:rPr>
          <w:rFonts w:ascii="Times New Roman" w:hAnsi="Times New Roman" w:cs="Times New Roman"/>
          <w:b/>
          <w:bCs/>
          <w:sz w:val="24"/>
          <w:szCs w:val="24"/>
        </w:rPr>
      </w:pPr>
    </w:p>
    <w:p>
      <w:pPr>
        <w:spacing w:after="60"/>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RESULT:</w:t>
      </w:r>
    </w:p>
    <w:p>
      <w:pPr>
        <w:pBdr>
          <w:bottom w:val="single" w:color="auto" w:sz="4" w:space="1"/>
        </w:pBdr>
        <w:ind w:left="720"/>
        <w:rPr>
          <w:rFonts w:ascii="Times New Roman" w:hAnsi="Times New Roman" w:cs="Times New Roman"/>
          <w:sz w:val="24"/>
          <w:szCs w:val="24"/>
        </w:rPr>
      </w:pPr>
    </w:p>
    <w:p>
      <w:pPr>
        <w:ind w:left="720" w:firstLine="720"/>
        <w:rPr>
          <w:rFonts w:ascii="Times New Roman" w:hAnsi="Times New Roman" w:cs="Times New Roman"/>
          <w:b/>
          <w:bCs/>
          <w:sz w:val="24"/>
          <w:szCs w:val="24"/>
          <w:u w:val="single"/>
        </w:rPr>
      </w:pPr>
      <w:r>
        <w:rPr>
          <w:rFonts w:ascii="Times New Roman" w:hAnsi="Times New Roman" w:cs="Times New Roman"/>
          <w:b/>
          <w:bCs/>
          <w:sz w:val="24"/>
          <w:szCs w:val="24"/>
          <w:u w:val="single"/>
        </w:rPr>
        <w:t>OPEN SHORTEST PATH FIRST (OSPF) – LINK STATE ROUTING</w:t>
      </w:r>
    </w:p>
    <w:p>
      <w:pPr>
        <w:rPr>
          <w:rFonts w:ascii="Times New Roman" w:hAnsi="Times New Roman" w:cs="Times New Roman"/>
          <w:b/>
          <w:bCs/>
          <w:sz w:val="24"/>
          <w:szCs w:val="24"/>
        </w:rPr>
      </w:pPr>
      <w:r>
        <w:rPr>
          <w:rFonts w:ascii="Times New Roman" w:hAnsi="Times New Roman" w:cs="Times New Roman"/>
          <w:b/>
          <w:bCs/>
          <w:sz w:val="24"/>
          <w:szCs w:val="24"/>
        </w:rPr>
        <w:t xml:space="preserve">EXPT NO: </w:t>
      </w:r>
    </w:p>
    <w:p>
      <w:pPr>
        <w:rPr>
          <w:rFonts w:ascii="Times New Roman" w:hAnsi="Times New Roman" w:cs="Times New Roman"/>
          <w:b/>
          <w:bCs/>
          <w:sz w:val="24"/>
          <w:szCs w:val="24"/>
        </w:rPr>
      </w:pPr>
      <w:r>
        <w:rPr>
          <w:rFonts w:ascii="Times New Roman" w:hAnsi="Times New Roman" w:cs="Times New Roman"/>
          <w:b/>
          <w:bCs/>
          <w:sz w:val="24"/>
          <w:szCs w:val="24"/>
        </w:rPr>
        <w:t>DATE:</w:t>
      </w:r>
    </w:p>
    <w:p>
      <w:pPr>
        <w:rPr>
          <w:rFonts w:ascii="Times New Roman" w:hAnsi="Times New Roman" w:cs="Times New Roman"/>
          <w:b/>
          <w:bCs/>
          <w:sz w:val="24"/>
          <w:szCs w:val="24"/>
        </w:rPr>
      </w:pPr>
      <w:r>
        <w:rPr>
          <w:rFonts w:ascii="Times New Roman" w:hAnsi="Times New Roman" w:cs="Times New Roman"/>
          <w:b/>
          <w:bCs/>
          <w:sz w:val="24"/>
          <w:szCs w:val="24"/>
        </w:rPr>
        <w:t>AIM:</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APPARATUS REQUIRED: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ALGORITHM:</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pStyle w:val="13"/>
        <w:rPr>
          <w:rFonts w:ascii="Times New Roman" w:hAnsi="Times New Roman" w:cs="Times New Roman"/>
          <w:sz w:val="24"/>
          <w:szCs w:val="24"/>
        </w:rPr>
      </w:pPr>
      <w:r>
        <w:rPr>
          <w:rFonts w:ascii="Times New Roman" w:hAnsi="Times New Roman" w:cs="Times New Roman"/>
          <w:sz w:val="24"/>
          <w:szCs w:val="24"/>
        </w:rPr>
        <w:t>#include&lt;stdio.h&gt;</w:t>
      </w:r>
    </w:p>
    <w:p>
      <w:pPr>
        <w:pStyle w:val="13"/>
        <w:rPr>
          <w:rFonts w:ascii="Times New Roman" w:hAnsi="Times New Roman" w:cs="Times New Roman"/>
          <w:sz w:val="24"/>
          <w:szCs w:val="24"/>
        </w:rPr>
      </w:pPr>
      <w:r>
        <w:rPr>
          <w:rFonts w:ascii="Times New Roman" w:hAnsi="Times New Roman" w:cs="Times New Roman"/>
          <w:sz w:val="24"/>
          <w:szCs w:val="24"/>
        </w:rPr>
        <w:t>#include&lt;conio.h&gt;</w:t>
      </w:r>
    </w:p>
    <w:p>
      <w:pPr>
        <w:pStyle w:val="13"/>
        <w:rPr>
          <w:rFonts w:ascii="Times New Roman" w:hAnsi="Times New Roman" w:cs="Times New Roman"/>
          <w:sz w:val="24"/>
          <w:szCs w:val="24"/>
        </w:rPr>
      </w:pPr>
      <w:r>
        <w:rPr>
          <w:rFonts w:ascii="Times New Roman" w:hAnsi="Times New Roman" w:cs="Times New Roman"/>
          <w:sz w:val="24"/>
          <w:szCs w:val="24"/>
        </w:rPr>
        <w:t>int a[5][5],n,i,j;</w:t>
      </w:r>
    </w:p>
    <w:p>
      <w:pPr>
        <w:pStyle w:val="13"/>
        <w:rPr>
          <w:rFonts w:ascii="Times New Roman" w:hAnsi="Times New Roman" w:cs="Times New Roman"/>
          <w:sz w:val="24"/>
          <w:szCs w:val="24"/>
        </w:rPr>
      </w:pPr>
      <w:r>
        <w:rPr>
          <w:rFonts w:ascii="Times New Roman" w:hAnsi="Times New Roman" w:cs="Times New Roman"/>
          <w:sz w:val="24"/>
          <w:szCs w:val="24"/>
        </w:rPr>
        <w:t>void main()</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voidgetdata();</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void shortest();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void display();</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clrscr();</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getdata();</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shortest();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display();</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getch();</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voidgetdata()</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printf("\nEnter the no. of host in the graph\t");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scanf("%d",&amp;n);</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printf("\nIf there is no direction path\nHighest distance value 1000\n");</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for(i=0;i&lt;n;i++)</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a[i][j]=0;</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for(j=0;j&lt;n;j++)</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if(i!=j)</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printf("\nEnter the distance b/w (%d %d): ",i+1,j+1);</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scanf("%d",&amp;a[i][j]);</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if(a[i][j]==0)</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a[i][j]=1000;</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void shortest()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inti,j,k;</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for(k=0;k&lt;n;k++)</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for(i=0;i&lt;n;i++)</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for(j=0;j&lt;n;j++)</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if(a[i][k]+a[k][j]&lt;a[i][j])</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a[i][j]=a[i][k]+a[k][j];</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void display()</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inti,j;</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for(i=0;i&lt;n;i++)</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for(j=0;j&lt;n;j++)</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if(i!=j)</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printf("\nShortest path is:(%d %d): %d\n",i+1,j+1,a[i][j]);</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p>
    <w:p>
      <w:pPr>
        <w:rPr>
          <w:rFonts w:ascii="Times New Roman" w:hAnsi="Times New Roman" w:cs="Times New Roman"/>
          <w:b/>
          <w:bCs/>
          <w:sz w:val="24"/>
          <w:szCs w:val="24"/>
        </w:rPr>
        <w:sectPr>
          <w:pgSz w:w="11906" w:h="16838"/>
          <w:pgMar w:top="1440" w:right="1440" w:bottom="1440" w:left="1440" w:header="708" w:footer="708" w:gutter="0"/>
          <w:cols w:space="708" w:num="1"/>
          <w:docGrid w:linePitch="360" w:charSpace="0"/>
        </w:sectPr>
      </w:pPr>
      <w:bookmarkStart w:id="0" w:name="_GoBack"/>
      <w:bookmarkEnd w:id="0"/>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RESULT:</w:t>
      </w:r>
    </w:p>
    <w:p>
      <w:pPr>
        <w:ind w:left="720"/>
        <w:rPr>
          <w:rFonts w:ascii="Times New Roman" w:hAnsi="Times New Roman" w:cs="Times New Roman"/>
          <w:sz w:val="24"/>
          <w:szCs w:val="24"/>
        </w:rPr>
      </w:pPr>
    </w:p>
    <w:p>
      <w:pPr>
        <w:pBdr>
          <w:bottom w:val="single" w:color="auto" w:sz="4" w:space="1"/>
        </w:pBdr>
        <w:ind w:left="720"/>
        <w:rPr>
          <w:rFonts w:ascii="Times New Roman" w:hAnsi="Times New Roman" w:cs="Times New Roman"/>
          <w:sz w:val="24"/>
          <w:szCs w:val="24"/>
        </w:rPr>
      </w:pPr>
    </w:p>
    <w:p>
      <w:pPr>
        <w:ind w:left="720"/>
        <w:rPr>
          <w:rFonts w:ascii="Times New Roman" w:hAnsi="Times New Roman" w:cs="Times New Roman"/>
          <w:sz w:val="24"/>
          <w:szCs w:val="24"/>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CONGESTION CONTROL USING LEAKY BUCKET ALGORITHM</w:t>
      </w:r>
    </w:p>
    <w:p>
      <w:pPr>
        <w:rPr>
          <w:rFonts w:ascii="Times New Roman" w:hAnsi="Times New Roman" w:cs="Times New Roman"/>
          <w:b/>
          <w:bCs/>
          <w:sz w:val="24"/>
          <w:szCs w:val="24"/>
        </w:rPr>
      </w:pPr>
      <w:r>
        <w:rPr>
          <w:rFonts w:ascii="Times New Roman" w:hAnsi="Times New Roman" w:cs="Times New Roman"/>
          <w:b/>
          <w:bCs/>
          <w:sz w:val="24"/>
          <w:szCs w:val="24"/>
        </w:rPr>
        <w:t>EXPT NO:</w:t>
      </w:r>
    </w:p>
    <w:p>
      <w:pPr>
        <w:rPr>
          <w:rFonts w:ascii="Times New Roman" w:hAnsi="Times New Roman" w:cs="Times New Roman"/>
          <w:b/>
          <w:bCs/>
          <w:sz w:val="24"/>
          <w:szCs w:val="24"/>
        </w:rPr>
      </w:pPr>
      <w:r>
        <w:rPr>
          <w:rFonts w:ascii="Times New Roman" w:hAnsi="Times New Roman" w:cs="Times New Roman"/>
          <w:b/>
          <w:bCs/>
          <w:sz w:val="24"/>
          <w:szCs w:val="24"/>
        </w:rPr>
        <w:t>DATE:</w:t>
      </w:r>
    </w:p>
    <w:p>
      <w:pPr>
        <w:rPr>
          <w:rFonts w:ascii="Times New Roman" w:hAnsi="Times New Roman" w:cs="Times New Roman"/>
          <w:b/>
          <w:bCs/>
          <w:sz w:val="24"/>
          <w:szCs w:val="24"/>
        </w:rPr>
      </w:pPr>
      <w:r>
        <w:rPr>
          <w:rFonts w:ascii="Times New Roman" w:hAnsi="Times New Roman" w:cs="Times New Roman"/>
          <w:b/>
          <w:bCs/>
          <w:sz w:val="24"/>
          <w:szCs w:val="24"/>
        </w:rPr>
        <w:t>AIM:</w:t>
      </w:r>
    </w:p>
    <w:p>
      <w:pPr>
        <w:rPr>
          <w:rFonts w:ascii="Times New Roman" w:hAnsi="Times New Roman" w:cs="Times New Roman"/>
          <w:b/>
          <w:bCs/>
          <w:sz w:val="24"/>
          <w:szCs w:val="24"/>
        </w:rPr>
      </w:pPr>
      <w:r>
        <w:rPr>
          <w:rFonts w:ascii="Times New Roman" w:hAnsi="Times New Roman" w:cs="Times New Roman"/>
          <w:b/>
          <w:bCs/>
          <w:sz w:val="24"/>
          <w:szCs w:val="24"/>
        </w:rPr>
        <w:tab/>
      </w:r>
    </w:p>
    <w:p>
      <w:pPr>
        <w:rPr>
          <w:rFonts w:ascii="Times New Roman" w:hAnsi="Times New Roman" w:cs="Times New Roman"/>
          <w:b/>
          <w:bCs/>
          <w:sz w:val="24"/>
          <w:szCs w:val="24"/>
        </w:rPr>
      </w:pPr>
      <w:r>
        <w:rPr>
          <w:rFonts w:ascii="Times New Roman" w:hAnsi="Times New Roman" w:cs="Times New Roman"/>
          <w:b/>
          <w:bCs/>
          <w:sz w:val="24"/>
          <w:szCs w:val="24"/>
        </w:rPr>
        <w:t>APPARATUS REQUIRED: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ALGORITHM:</w:t>
      </w:r>
    </w:p>
    <w:p/>
    <w:p/>
    <w:p/>
    <w:p/>
    <w:p/>
    <w:p/>
    <w:p/>
    <w:p/>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Courier New" w:hAnsi="Courier New" w:cs="Courier New"/>
          <w:b/>
          <w:bCs/>
          <w:sz w:val="24"/>
          <w:szCs w:val="24"/>
        </w:rPr>
      </w:pPr>
      <w:r>
        <w:rPr>
          <w:rFonts w:ascii="Times New Roman" w:hAnsi="Times New Roman" w:cs="Times New Roman"/>
          <w:b/>
          <w:bCs/>
          <w:sz w:val="24"/>
          <w:szCs w:val="24"/>
        </w:rPr>
        <w:t>PROGRAM:</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bCs/>
          <w:color w:val="999999"/>
          <w:sz w:val="24"/>
          <w:szCs w:val="24"/>
        </w:rPr>
        <w:t>#</w:t>
      </w:r>
      <w:r>
        <w:rPr>
          <w:rFonts w:ascii="Times New Roman" w:hAnsi="Times New Roman" w:eastAsia="Times New Roman" w:cs="Times New Roman"/>
          <w:bCs/>
          <w:sz w:val="24"/>
          <w:szCs w:val="24"/>
        </w:rPr>
        <w:t>include&lt;stdio.h&gt;</w:t>
      </w:r>
    </w:p>
    <w:p>
      <w:pPr>
        <w:spacing w:after="0"/>
        <w:rPr>
          <w:rFonts w:ascii="Times New Roman" w:hAnsi="Times New Roman" w:eastAsia="Times New Roman" w:cs="Times New Roman"/>
          <w:sz w:val="24"/>
          <w:szCs w:val="24"/>
          <w:shd w:val="clear" w:color="auto" w:fill="FFFFFF"/>
        </w:rPr>
      </w:pP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bCs/>
          <w:sz w:val="24"/>
          <w:szCs w:val="24"/>
        </w:rPr>
        <w:t>void main</w:t>
      </w:r>
      <w:r>
        <w:rPr>
          <w:rFonts w:ascii="Times New Roman" w:hAnsi="Times New Roman" w:eastAsia="Times New Roman" w:cs="Times New Roman"/>
          <w:sz w:val="24"/>
          <w:szCs w:val="24"/>
        </w:rPr>
        <w:t>()</w:t>
      </w:r>
      <w:r>
        <w:rPr>
          <w:rFonts w:ascii="Times New Roman" w:hAnsi="Times New Roman" w:eastAsia="Times New Roman" w:cs="Times New Roman"/>
          <w:sz w:val="24"/>
          <w:szCs w:val="24"/>
          <w:shd w:val="clear" w:color="auto" w:fill="FFFFFF"/>
        </w:rPr>
        <w:t>{</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bCs/>
          <w:sz w:val="24"/>
          <w:szCs w:val="24"/>
        </w:rPr>
        <w:t>int</w:t>
      </w:r>
      <w:r>
        <w:rPr>
          <w:rFonts w:ascii="Times New Roman" w:hAnsi="Times New Roman" w:eastAsia="Times New Roman" w:cs="Times New Roman"/>
          <w:sz w:val="24"/>
          <w:szCs w:val="24"/>
          <w:shd w:val="clear" w:color="auto" w:fill="FFFFFF"/>
        </w:rPr>
        <w:t xml:space="preserve"> incoming, outgoing, buck_size, n, store = </w:t>
      </w:r>
      <w:r>
        <w:rPr>
          <w:rFonts w:ascii="Times New Roman" w:hAnsi="Times New Roman" w:eastAsia="Times New Roman" w:cs="Times New Roman"/>
          <w:sz w:val="24"/>
          <w:szCs w:val="24"/>
        </w:rPr>
        <w:t>0</w:t>
      </w:r>
      <w:r>
        <w:rPr>
          <w:rFonts w:ascii="Times New Roman" w:hAnsi="Times New Roman" w:eastAsia="Times New Roman" w:cs="Times New Roman"/>
          <w:sz w:val="24"/>
          <w:szCs w:val="24"/>
          <w:shd w:val="clear" w:color="auto" w:fill="FFFFFF"/>
        </w:rPr>
        <w:t>;</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rPr>
        <w:t>printf</w:t>
      </w:r>
      <w:r>
        <w:rPr>
          <w:rFonts w:ascii="Times New Roman" w:hAnsi="Times New Roman" w:eastAsia="Times New Roman" w:cs="Times New Roman"/>
          <w:sz w:val="24"/>
          <w:szCs w:val="24"/>
          <w:shd w:val="clear" w:color="auto" w:fill="FFFFFF"/>
        </w:rPr>
        <w:t>(</w:t>
      </w:r>
      <w:r>
        <w:rPr>
          <w:rFonts w:ascii="Times New Roman" w:hAnsi="Times New Roman" w:eastAsia="Times New Roman" w:cs="Times New Roman"/>
          <w:sz w:val="24"/>
          <w:szCs w:val="24"/>
        </w:rPr>
        <w:t>"Enter bucket size, outgoing rate and no of inputs: "</w:t>
      </w:r>
      <w:r>
        <w:rPr>
          <w:rFonts w:ascii="Times New Roman" w:hAnsi="Times New Roman" w:eastAsia="Times New Roman" w:cs="Times New Roman"/>
          <w:sz w:val="24"/>
          <w:szCs w:val="24"/>
          <w:shd w:val="clear" w:color="auto" w:fill="FFFFFF"/>
        </w:rPr>
        <w:t>);</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rPr>
        <w:t>scanf</w:t>
      </w:r>
      <w:r>
        <w:rPr>
          <w:rFonts w:ascii="Times New Roman" w:hAnsi="Times New Roman" w:eastAsia="Times New Roman" w:cs="Times New Roman"/>
          <w:sz w:val="24"/>
          <w:szCs w:val="24"/>
          <w:shd w:val="clear" w:color="auto" w:fill="FFFFFF"/>
        </w:rPr>
        <w:t>(</w:t>
      </w:r>
      <w:r>
        <w:rPr>
          <w:rFonts w:ascii="Times New Roman" w:hAnsi="Times New Roman" w:eastAsia="Times New Roman" w:cs="Times New Roman"/>
          <w:sz w:val="24"/>
          <w:szCs w:val="24"/>
        </w:rPr>
        <w:t>"%d %d %d"</w:t>
      </w:r>
      <w:r>
        <w:rPr>
          <w:rFonts w:ascii="Times New Roman" w:hAnsi="Times New Roman" w:eastAsia="Times New Roman" w:cs="Times New Roman"/>
          <w:sz w:val="24"/>
          <w:szCs w:val="24"/>
          <w:shd w:val="clear" w:color="auto" w:fill="FFFFFF"/>
        </w:rPr>
        <w:t>, &amp;buck_size, &amp;outgoing, &amp;n);</w:t>
      </w:r>
    </w:p>
    <w:p>
      <w:pPr>
        <w:spacing w:after="0"/>
        <w:rPr>
          <w:rFonts w:ascii="Times New Roman" w:hAnsi="Times New Roman" w:eastAsia="Times New Roman" w:cs="Times New Roman"/>
          <w:sz w:val="24"/>
          <w:szCs w:val="24"/>
          <w:shd w:val="clear" w:color="auto" w:fill="FFFFFF"/>
        </w:rPr>
      </w:pP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bCs/>
          <w:sz w:val="24"/>
          <w:szCs w:val="24"/>
        </w:rPr>
        <w:t>while</w:t>
      </w:r>
      <w:r>
        <w:rPr>
          <w:rFonts w:ascii="Times New Roman" w:hAnsi="Times New Roman" w:eastAsia="Times New Roman" w:cs="Times New Roman"/>
          <w:sz w:val="24"/>
          <w:szCs w:val="24"/>
          <w:shd w:val="clear" w:color="auto" w:fill="FFFFFF"/>
        </w:rPr>
        <w:t xml:space="preserve"> (n != </w:t>
      </w:r>
      <w:r>
        <w:rPr>
          <w:rFonts w:ascii="Times New Roman" w:hAnsi="Times New Roman" w:eastAsia="Times New Roman" w:cs="Times New Roman"/>
          <w:sz w:val="24"/>
          <w:szCs w:val="24"/>
        </w:rPr>
        <w:t>0</w:t>
      </w:r>
      <w:r>
        <w:rPr>
          <w:rFonts w:ascii="Times New Roman" w:hAnsi="Times New Roman" w:eastAsia="Times New Roman" w:cs="Times New Roman"/>
          <w:sz w:val="24"/>
          <w:szCs w:val="24"/>
          <w:shd w:val="clear" w:color="auto" w:fill="FFFFFF"/>
        </w:rPr>
        <w:t>) {</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rPr>
        <w:t>printf</w:t>
      </w:r>
      <w:r>
        <w:rPr>
          <w:rFonts w:ascii="Times New Roman" w:hAnsi="Times New Roman" w:eastAsia="Times New Roman" w:cs="Times New Roman"/>
          <w:sz w:val="24"/>
          <w:szCs w:val="24"/>
          <w:shd w:val="clear" w:color="auto" w:fill="FFFFFF"/>
        </w:rPr>
        <w:t>(</w:t>
      </w:r>
      <w:r>
        <w:rPr>
          <w:rFonts w:ascii="Times New Roman" w:hAnsi="Times New Roman" w:eastAsia="Times New Roman" w:cs="Times New Roman"/>
          <w:sz w:val="24"/>
          <w:szCs w:val="24"/>
        </w:rPr>
        <w:t>"Enter the incoming packet size : "</w:t>
      </w:r>
      <w:r>
        <w:rPr>
          <w:rFonts w:ascii="Times New Roman" w:hAnsi="Times New Roman" w:eastAsia="Times New Roman" w:cs="Times New Roman"/>
          <w:sz w:val="24"/>
          <w:szCs w:val="24"/>
          <w:shd w:val="clear" w:color="auto" w:fill="FFFFFF"/>
        </w:rPr>
        <w:t>);</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rPr>
        <w:t>scanf</w:t>
      </w:r>
      <w:r>
        <w:rPr>
          <w:rFonts w:ascii="Times New Roman" w:hAnsi="Times New Roman" w:eastAsia="Times New Roman" w:cs="Times New Roman"/>
          <w:sz w:val="24"/>
          <w:szCs w:val="24"/>
          <w:shd w:val="clear" w:color="auto" w:fill="FFFFFF"/>
        </w:rPr>
        <w:t>(</w:t>
      </w:r>
      <w:r>
        <w:rPr>
          <w:rFonts w:ascii="Times New Roman" w:hAnsi="Times New Roman" w:eastAsia="Times New Roman" w:cs="Times New Roman"/>
          <w:sz w:val="24"/>
          <w:szCs w:val="24"/>
        </w:rPr>
        <w:t>"%d"</w:t>
      </w:r>
      <w:r>
        <w:rPr>
          <w:rFonts w:ascii="Times New Roman" w:hAnsi="Times New Roman" w:eastAsia="Times New Roman" w:cs="Times New Roman"/>
          <w:sz w:val="24"/>
          <w:szCs w:val="24"/>
          <w:shd w:val="clear" w:color="auto" w:fill="FFFFFF"/>
        </w:rPr>
        <w:t>, &amp;incoming);</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rPr>
        <w:t>printf</w:t>
      </w:r>
      <w:r>
        <w:rPr>
          <w:rFonts w:ascii="Times New Roman" w:hAnsi="Times New Roman" w:eastAsia="Times New Roman" w:cs="Times New Roman"/>
          <w:sz w:val="24"/>
          <w:szCs w:val="24"/>
          <w:shd w:val="clear" w:color="auto" w:fill="FFFFFF"/>
        </w:rPr>
        <w:t>(</w:t>
      </w:r>
      <w:r>
        <w:rPr>
          <w:rFonts w:ascii="Times New Roman" w:hAnsi="Times New Roman" w:eastAsia="Times New Roman" w:cs="Times New Roman"/>
          <w:sz w:val="24"/>
          <w:szCs w:val="24"/>
        </w:rPr>
        <w:t>"Incoming packet size %d\n"</w:t>
      </w:r>
      <w:r>
        <w:rPr>
          <w:rFonts w:ascii="Times New Roman" w:hAnsi="Times New Roman" w:eastAsia="Times New Roman" w:cs="Times New Roman"/>
          <w:sz w:val="24"/>
          <w:szCs w:val="24"/>
          <w:shd w:val="clear" w:color="auto" w:fill="FFFFFF"/>
        </w:rPr>
        <w:t>, incoming);</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bCs/>
          <w:sz w:val="24"/>
          <w:szCs w:val="24"/>
        </w:rPr>
        <w:t>if</w:t>
      </w:r>
      <w:r>
        <w:rPr>
          <w:rFonts w:ascii="Times New Roman" w:hAnsi="Times New Roman" w:eastAsia="Times New Roman" w:cs="Times New Roman"/>
          <w:sz w:val="24"/>
          <w:szCs w:val="24"/>
          <w:shd w:val="clear" w:color="auto" w:fill="FFFFFF"/>
        </w:rPr>
        <w:t xml:space="preserve"> (incoming &lt;= (buck_size - store)){</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shd w:val="clear" w:color="auto" w:fill="FFFFFF"/>
        </w:rPr>
        <w:t>store += incoming;</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rPr>
        <w:t>printf</w:t>
      </w:r>
      <w:r>
        <w:rPr>
          <w:rFonts w:ascii="Times New Roman" w:hAnsi="Times New Roman" w:eastAsia="Times New Roman" w:cs="Times New Roman"/>
          <w:sz w:val="24"/>
          <w:szCs w:val="24"/>
          <w:shd w:val="clear" w:color="auto" w:fill="FFFFFF"/>
        </w:rPr>
        <w:t>(</w:t>
      </w:r>
      <w:r>
        <w:rPr>
          <w:rFonts w:ascii="Times New Roman" w:hAnsi="Times New Roman" w:eastAsia="Times New Roman" w:cs="Times New Roman"/>
          <w:sz w:val="24"/>
          <w:szCs w:val="24"/>
        </w:rPr>
        <w:t>"Bucket buffer size %d out of %d\n"</w:t>
      </w:r>
      <w:r>
        <w:rPr>
          <w:rFonts w:ascii="Times New Roman" w:hAnsi="Times New Roman" w:eastAsia="Times New Roman" w:cs="Times New Roman"/>
          <w:sz w:val="24"/>
          <w:szCs w:val="24"/>
          <w:shd w:val="clear" w:color="auto" w:fill="FFFFFF"/>
        </w:rPr>
        <w:t>, store, buck_size);</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b/>
          <w:sz w:val="24"/>
          <w:szCs w:val="24"/>
          <w:shd w:val="clear" w:color="auto" w:fill="FFFFFF"/>
        </w:rPr>
        <w:t xml:space="preserve">} </w:t>
      </w:r>
      <w:r>
        <w:rPr>
          <w:rFonts w:ascii="Times New Roman" w:hAnsi="Times New Roman" w:eastAsia="Times New Roman" w:cs="Times New Roman"/>
          <w:bCs/>
          <w:sz w:val="24"/>
          <w:szCs w:val="24"/>
        </w:rPr>
        <w:t>else</w:t>
      </w:r>
      <w:r>
        <w:rPr>
          <w:rFonts w:ascii="Times New Roman" w:hAnsi="Times New Roman" w:eastAsia="Times New Roman" w:cs="Times New Roman"/>
          <w:sz w:val="24"/>
          <w:szCs w:val="24"/>
          <w:shd w:val="clear" w:color="auto" w:fill="FFFFFF"/>
        </w:rPr>
        <w:t xml:space="preserve"> {</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rPr>
        <w:t>printf</w:t>
      </w:r>
      <w:r>
        <w:rPr>
          <w:rFonts w:ascii="Times New Roman" w:hAnsi="Times New Roman" w:eastAsia="Times New Roman" w:cs="Times New Roman"/>
          <w:sz w:val="24"/>
          <w:szCs w:val="24"/>
          <w:shd w:val="clear" w:color="auto" w:fill="FFFFFF"/>
        </w:rPr>
        <w:t>(</w:t>
      </w:r>
      <w:r>
        <w:rPr>
          <w:rFonts w:ascii="Times New Roman" w:hAnsi="Times New Roman" w:eastAsia="Times New Roman" w:cs="Times New Roman"/>
          <w:sz w:val="24"/>
          <w:szCs w:val="24"/>
        </w:rPr>
        <w:t>"Dropped %d no of packets\n"</w:t>
      </w:r>
      <w:r>
        <w:rPr>
          <w:rFonts w:ascii="Times New Roman" w:hAnsi="Times New Roman" w:eastAsia="Times New Roman" w:cs="Times New Roman"/>
          <w:sz w:val="24"/>
          <w:szCs w:val="24"/>
          <w:shd w:val="clear" w:color="auto" w:fill="FFFFFF"/>
        </w:rPr>
        <w:t>, incoming - (buck_size - store));</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rPr>
        <w:t>printf</w:t>
      </w:r>
      <w:r>
        <w:rPr>
          <w:rFonts w:ascii="Times New Roman" w:hAnsi="Times New Roman" w:eastAsia="Times New Roman" w:cs="Times New Roman"/>
          <w:sz w:val="24"/>
          <w:szCs w:val="24"/>
          <w:shd w:val="clear" w:color="auto" w:fill="FFFFFF"/>
        </w:rPr>
        <w:t>(</w:t>
      </w:r>
      <w:r>
        <w:rPr>
          <w:rFonts w:ascii="Times New Roman" w:hAnsi="Times New Roman" w:eastAsia="Times New Roman" w:cs="Times New Roman"/>
          <w:sz w:val="24"/>
          <w:szCs w:val="24"/>
        </w:rPr>
        <w:t>"Bucket buffer size %d out of %d\n"</w:t>
      </w:r>
      <w:r>
        <w:rPr>
          <w:rFonts w:ascii="Times New Roman" w:hAnsi="Times New Roman" w:eastAsia="Times New Roman" w:cs="Times New Roman"/>
          <w:sz w:val="24"/>
          <w:szCs w:val="24"/>
          <w:shd w:val="clear" w:color="auto" w:fill="FFFFFF"/>
        </w:rPr>
        <w:t>, store, buck_size);</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shd w:val="clear" w:color="auto" w:fill="FFFFFF"/>
        </w:rPr>
        <w:t>store = buck_size;</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shd w:val="clear" w:color="auto" w:fill="FFFFFF"/>
        </w:rPr>
        <w:t xml:space="preserve">        }</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shd w:val="clear" w:color="auto" w:fill="FFFFFF"/>
        </w:rPr>
        <w:t>store = store - outgoing;</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rPr>
        <w:t>printf</w:t>
      </w:r>
      <w:r>
        <w:rPr>
          <w:rFonts w:ascii="Times New Roman" w:hAnsi="Times New Roman" w:eastAsia="Times New Roman" w:cs="Times New Roman"/>
          <w:sz w:val="24"/>
          <w:szCs w:val="24"/>
          <w:shd w:val="clear" w:color="auto" w:fill="FFFFFF"/>
        </w:rPr>
        <w:t>(</w:t>
      </w:r>
      <w:r>
        <w:rPr>
          <w:rFonts w:ascii="Times New Roman" w:hAnsi="Times New Roman" w:eastAsia="Times New Roman" w:cs="Times New Roman"/>
          <w:sz w:val="24"/>
          <w:szCs w:val="24"/>
        </w:rPr>
        <w:t>"After outgoing %d packets left out of %d in buffer\n"</w:t>
      </w:r>
      <w:r>
        <w:rPr>
          <w:rFonts w:ascii="Times New Roman" w:hAnsi="Times New Roman" w:eastAsia="Times New Roman" w:cs="Times New Roman"/>
          <w:sz w:val="24"/>
          <w:szCs w:val="24"/>
          <w:shd w:val="clear" w:color="auto" w:fill="FFFFFF"/>
        </w:rPr>
        <w:t>, store, buck_size);</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shd w:val="clear" w:color="auto" w:fill="FFFFFF"/>
        </w:rPr>
        <w:t>n--;</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shd w:val="clear" w:color="auto" w:fill="FFFFFF"/>
        </w:rPr>
        <w:t xml:space="preserve">    }</w:t>
      </w:r>
    </w:p>
    <w:p>
      <w:pPr>
        <w:spacing w:after="0"/>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shd w:val="clear" w:color="auto" w:fill="FFFFFF"/>
        </w:rPr>
        <w:t>getch();</w:t>
      </w:r>
    </w:p>
    <w:p>
      <w:pPr>
        <w:rPr>
          <w:rFonts w:ascii="Times New Roman" w:hAnsi="Times New Roman" w:eastAsia="Times New Roman" w:cs="Times New Roman"/>
          <w:color w:val="333333"/>
          <w:sz w:val="24"/>
          <w:szCs w:val="24"/>
          <w:shd w:val="clear" w:color="auto" w:fill="FFFFFF"/>
        </w:rPr>
      </w:pPr>
      <w:r>
        <w:rPr>
          <w:rFonts w:ascii="Times New Roman" w:hAnsi="Times New Roman" w:eastAsia="Times New Roman" w:cs="Times New Roman"/>
          <w:color w:val="333333"/>
          <w:sz w:val="24"/>
          <w:szCs w:val="24"/>
          <w:shd w:val="clear" w:color="auto" w:fill="FFFFFF"/>
        </w:rPr>
        <w:t>}</w:t>
      </w:r>
    </w:p>
    <w:p>
      <w:pPr>
        <w:rPr>
          <w:rFonts w:ascii="Times New Roman" w:hAnsi="Times New Roman" w:eastAsia="Times New Roman" w:cs="Times New Roman"/>
          <w:color w:val="333333"/>
          <w:sz w:val="24"/>
          <w:szCs w:val="24"/>
          <w:shd w:val="clear" w:color="auto" w:fill="FFFFFF"/>
        </w:rPr>
      </w:pPr>
    </w:p>
    <w:p>
      <w:pPr>
        <w:rPr>
          <w:rFonts w:ascii="Times New Roman" w:hAnsi="Times New Roman" w:eastAsia="Times New Roman" w:cs="Times New Roman"/>
          <w:b/>
          <w:color w:val="333333"/>
          <w:sz w:val="24"/>
          <w:szCs w:val="24"/>
          <w:shd w:val="clear" w:color="auto" w:fill="FFFFFF"/>
        </w:rPr>
      </w:pPr>
    </w:p>
    <w:p>
      <w:pPr>
        <w:rPr>
          <w:rFonts w:ascii="Times New Roman" w:hAnsi="Times New Roman" w:eastAsia="Times New Roman" w:cs="Times New Roman"/>
          <w:b/>
          <w:color w:val="333333"/>
          <w:sz w:val="24"/>
          <w:szCs w:val="24"/>
          <w:shd w:val="clear" w:color="auto" w:fill="FFFFFF"/>
        </w:rPr>
      </w:pPr>
    </w:p>
    <w:p>
      <w:pPr>
        <w:rPr>
          <w:rFonts w:ascii="Times New Roman" w:hAnsi="Times New Roman" w:eastAsia="Times New Roman" w:cs="Times New Roman"/>
          <w:b/>
          <w:color w:val="333333"/>
          <w:sz w:val="24"/>
          <w:szCs w:val="24"/>
          <w:shd w:val="clear" w:color="auto" w:fill="FFFFFF"/>
        </w:rPr>
      </w:pPr>
    </w:p>
    <w:p>
      <w:pPr>
        <w:rPr>
          <w:rFonts w:ascii="Times New Roman" w:hAnsi="Times New Roman" w:eastAsia="Times New Roman" w:cs="Times New Roman"/>
          <w:b/>
          <w:color w:val="333333"/>
          <w:sz w:val="24"/>
          <w:szCs w:val="24"/>
          <w:shd w:val="clear" w:color="auto" w:fill="FFFFFF"/>
        </w:rPr>
      </w:pPr>
    </w:p>
    <w:p>
      <w:pPr>
        <w:rPr>
          <w:rFonts w:ascii="Times New Roman" w:hAnsi="Times New Roman" w:eastAsia="Times New Roman" w:cs="Times New Roman"/>
          <w:b/>
          <w:color w:val="333333"/>
          <w:sz w:val="24"/>
          <w:szCs w:val="24"/>
          <w:shd w:val="clear" w:color="auto" w:fill="FFFFFF"/>
        </w:rPr>
      </w:pPr>
    </w:p>
    <w:p>
      <w:pPr>
        <w:rPr>
          <w:rFonts w:ascii="Times New Roman" w:hAnsi="Times New Roman" w:eastAsia="Times New Roman" w:cs="Times New Roman"/>
          <w:b/>
          <w:color w:val="333333"/>
          <w:sz w:val="24"/>
          <w:szCs w:val="24"/>
          <w:shd w:val="clear" w:color="auto" w:fill="FFFFFF"/>
        </w:rPr>
      </w:pPr>
    </w:p>
    <w:p>
      <w:pPr>
        <w:rPr>
          <w:rFonts w:ascii="Times New Roman" w:hAnsi="Times New Roman" w:eastAsia="Times New Roman" w:cs="Times New Roman"/>
          <w:b/>
          <w:color w:val="333333"/>
          <w:sz w:val="24"/>
          <w:szCs w:val="24"/>
          <w:shd w:val="clear" w:color="auto" w:fill="FFFFFF"/>
        </w:rPr>
      </w:pPr>
    </w:p>
    <w:p>
      <w:pPr>
        <w:rPr>
          <w:rFonts w:ascii="Times New Roman" w:hAnsi="Times New Roman" w:eastAsia="Times New Roman" w:cs="Times New Roman"/>
          <w:b/>
          <w:color w:val="333333"/>
          <w:sz w:val="24"/>
          <w:szCs w:val="24"/>
          <w:shd w:val="clear" w:color="auto" w:fill="FFFFFF"/>
        </w:rPr>
      </w:pPr>
    </w:p>
    <w:p>
      <w:pPr>
        <w:rPr>
          <w:rFonts w:ascii="Times New Roman" w:hAnsi="Times New Roman" w:eastAsia="Times New Roman" w:cs="Times New Roman"/>
          <w:b/>
          <w:color w:val="333333"/>
          <w:sz w:val="24"/>
          <w:szCs w:val="24"/>
          <w:shd w:val="clear" w:color="auto" w:fill="FFFFFF"/>
        </w:rPr>
      </w:pPr>
    </w:p>
    <w:p>
      <w:pPr>
        <w:rPr>
          <w:rFonts w:ascii="Times New Roman" w:hAnsi="Times New Roman" w:eastAsia="Times New Roman" w:cs="Times New Roman"/>
          <w:b/>
          <w:color w:val="333333"/>
          <w:sz w:val="24"/>
          <w:szCs w:val="24"/>
          <w:shd w:val="clear" w:color="auto" w:fill="FFFFFF"/>
        </w:rPr>
      </w:pPr>
      <w:r>
        <w:rPr>
          <w:rFonts w:ascii="Times New Roman" w:hAnsi="Times New Roman" w:eastAsia="Times New Roman" w:cs="Times New Roman"/>
          <w:b/>
          <w:color w:val="333333"/>
          <w:sz w:val="24"/>
          <w:szCs w:val="24"/>
          <w:shd w:val="clear" w:color="auto" w:fill="FFFFFF"/>
        </w:rPr>
        <w:t>OUTPUT:</w:t>
      </w:r>
    </w:p>
    <w:p>
      <w:pPr>
        <w:rPr>
          <w:rFonts w:ascii="Times New Roman" w:hAnsi="Times New Roman" w:eastAsia="Times New Roman" w:cs="Times New Roman"/>
          <w:color w:val="333333"/>
          <w:sz w:val="24"/>
          <w:szCs w:val="24"/>
          <w:shd w:val="clear" w:color="auto" w:fill="FFFFFF"/>
        </w:rPr>
      </w:pPr>
      <w:r>
        <w:rPr>
          <w:rFonts w:ascii="Times New Roman" w:hAnsi="Times New Roman" w:eastAsia="Times New Roman" w:cs="Times New Roman"/>
          <w:color w:val="333333"/>
          <w:sz w:val="24"/>
          <w:szCs w:val="24"/>
          <w:shd w:val="clear" w:color="auto" w:fill="FFFFFF"/>
        </w:rPr>
        <w:t xml:space="preserve">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RESULT:</w:t>
      </w:r>
    </w:p>
    <w:p>
      <w:pPr>
        <w:rPr>
          <w:rFonts w:ascii="Times New Roman" w:hAnsi="Times New Roman" w:cs="Times New Roman"/>
          <w:sz w:val="24"/>
          <w:szCs w:val="24"/>
        </w:rPr>
      </w:pPr>
    </w:p>
    <w:p>
      <w:pPr>
        <w:pBdr>
          <w:bottom w:val="single" w:color="auto" w:sz="4" w:space="1"/>
        </w:pBdr>
        <w:rPr>
          <w:rFonts w:ascii="Courier New" w:hAnsi="Courier New" w:cs="Courier New"/>
          <w:sz w:val="24"/>
          <w:szCs w:val="24"/>
        </w:rPr>
      </w:pPr>
    </w:p>
    <w:p>
      <w:pPr>
        <w:rPr>
          <w:rFonts w:ascii="Courier New" w:hAnsi="Courier New" w:cs="Courier New"/>
          <w:sz w:val="24"/>
          <w:szCs w:val="24"/>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ENCRYPTION &amp; DECRYPTION USING RSA ALGORITHM</w:t>
      </w:r>
    </w:p>
    <w:p>
      <w:pPr>
        <w:rPr>
          <w:rFonts w:ascii="Times New Roman" w:hAnsi="Times New Roman" w:cs="Times New Roman"/>
          <w:b/>
          <w:bCs/>
          <w:sz w:val="24"/>
          <w:szCs w:val="24"/>
        </w:rPr>
      </w:pPr>
      <w:r>
        <w:rPr>
          <w:rFonts w:ascii="Times New Roman" w:hAnsi="Times New Roman" w:cs="Times New Roman"/>
          <w:b/>
          <w:bCs/>
          <w:sz w:val="24"/>
          <w:szCs w:val="24"/>
        </w:rPr>
        <w:t>EXPT NO:</w:t>
      </w:r>
    </w:p>
    <w:p>
      <w:pPr>
        <w:rPr>
          <w:rFonts w:ascii="Times New Roman" w:hAnsi="Times New Roman" w:cs="Times New Roman"/>
          <w:b/>
          <w:bCs/>
          <w:sz w:val="24"/>
          <w:szCs w:val="24"/>
        </w:rPr>
      </w:pPr>
      <w:r>
        <w:rPr>
          <w:rFonts w:ascii="Times New Roman" w:hAnsi="Times New Roman" w:cs="Times New Roman"/>
          <w:b/>
          <w:bCs/>
          <w:sz w:val="24"/>
          <w:szCs w:val="24"/>
        </w:rPr>
        <w:t>DATE:</w:t>
      </w:r>
    </w:p>
    <w:p>
      <w:pPr>
        <w:rPr>
          <w:rFonts w:ascii="Times New Roman" w:hAnsi="Times New Roman" w:cs="Times New Roman"/>
          <w:b/>
          <w:bCs/>
          <w:sz w:val="24"/>
          <w:szCs w:val="24"/>
        </w:rPr>
      </w:pPr>
      <w:r>
        <w:rPr>
          <w:rFonts w:ascii="Times New Roman" w:hAnsi="Times New Roman" w:cs="Times New Roman"/>
          <w:b/>
          <w:bCs/>
          <w:sz w:val="24"/>
          <w:szCs w:val="24"/>
        </w:rPr>
        <w:t>AIM:</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APPARATUS REQUIRED: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ALGORITHM:</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FLOW CHART:</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bCs/>
          <w:sz w:val="24"/>
          <w:szCs w:val="24"/>
        </w:rPr>
        <w:t>PROGRAM:</w:t>
      </w:r>
    </w:p>
    <w:p>
      <w:pPr>
        <w:pStyle w:val="13"/>
        <w:rPr>
          <w:rFonts w:ascii="Times New Roman" w:hAnsi="Times New Roman" w:cs="Times New Roman"/>
          <w:sz w:val="24"/>
          <w:szCs w:val="24"/>
        </w:rPr>
      </w:pPr>
      <w:r>
        <w:rPr>
          <w:rFonts w:ascii="Times New Roman" w:hAnsi="Times New Roman" w:cs="Times New Roman"/>
          <w:sz w:val="24"/>
          <w:szCs w:val="24"/>
        </w:rPr>
        <w:t>#include&lt;stdio.h&gt;</w:t>
      </w:r>
    </w:p>
    <w:p>
      <w:pPr>
        <w:pStyle w:val="13"/>
        <w:rPr>
          <w:rFonts w:ascii="Times New Roman" w:hAnsi="Times New Roman" w:cs="Times New Roman"/>
          <w:sz w:val="24"/>
          <w:szCs w:val="24"/>
        </w:rPr>
      </w:pPr>
      <w:r>
        <w:rPr>
          <w:rFonts w:ascii="Times New Roman" w:hAnsi="Times New Roman" w:cs="Times New Roman"/>
          <w:sz w:val="24"/>
          <w:szCs w:val="24"/>
        </w:rPr>
        <w:t>#include&lt;math.h&gt;</w:t>
      </w:r>
    </w:p>
    <w:p>
      <w:pPr>
        <w:pStyle w:val="13"/>
        <w:rPr>
          <w:rFonts w:ascii="Times New Roman" w:hAnsi="Times New Roman" w:cs="Times New Roman"/>
          <w:sz w:val="24"/>
          <w:szCs w:val="24"/>
        </w:rPr>
      </w:pPr>
      <w:r>
        <w:rPr>
          <w:rFonts w:ascii="Times New Roman" w:hAnsi="Times New Roman" w:cs="Times New Roman"/>
          <w:sz w:val="24"/>
          <w:szCs w:val="24"/>
        </w:rPr>
        <w:t xml:space="preserve">double min(double x, double y) </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return(x&lt;y?x:y); </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double max(double x,double y) </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return(x&gt;y?x:y); </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doublegcd(double x,double y) </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if(x==y) </w:t>
      </w:r>
    </w:p>
    <w:p>
      <w:pPr>
        <w:pStyle w:val="13"/>
        <w:rPr>
          <w:rFonts w:ascii="Times New Roman" w:hAnsi="Times New Roman" w:cs="Times New Roman"/>
          <w:sz w:val="24"/>
          <w:szCs w:val="24"/>
        </w:rPr>
      </w:pPr>
      <w:r>
        <w:rPr>
          <w:rFonts w:ascii="Times New Roman" w:hAnsi="Times New Roman" w:cs="Times New Roman"/>
          <w:sz w:val="24"/>
          <w:szCs w:val="24"/>
        </w:rPr>
        <w:t xml:space="preserve">return(x); </w:t>
      </w:r>
    </w:p>
    <w:p>
      <w:pPr>
        <w:pStyle w:val="13"/>
        <w:rPr>
          <w:rFonts w:ascii="Times New Roman" w:hAnsi="Times New Roman" w:cs="Times New Roman"/>
          <w:sz w:val="24"/>
          <w:szCs w:val="24"/>
        </w:rPr>
      </w:pPr>
      <w:r>
        <w:rPr>
          <w:rFonts w:ascii="Times New Roman" w:hAnsi="Times New Roman" w:cs="Times New Roman"/>
          <w:sz w:val="24"/>
          <w:szCs w:val="24"/>
        </w:rPr>
        <w:t>else</w:t>
      </w:r>
    </w:p>
    <w:p>
      <w:pPr>
        <w:pStyle w:val="13"/>
        <w:rPr>
          <w:rFonts w:ascii="Times New Roman" w:hAnsi="Times New Roman" w:cs="Times New Roman"/>
          <w:sz w:val="24"/>
          <w:szCs w:val="24"/>
        </w:rPr>
      </w:pPr>
      <w:r>
        <w:rPr>
          <w:rFonts w:ascii="Times New Roman" w:hAnsi="Times New Roman" w:cs="Times New Roman"/>
          <w:sz w:val="24"/>
          <w:szCs w:val="24"/>
        </w:rPr>
        <w:t xml:space="preserve">return(gcd(min(x,y),max(x,y)-min(x,y))); </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long double modexp(long double a,long double x,long double n) </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long double r=1; </w:t>
      </w:r>
    </w:p>
    <w:p>
      <w:pPr>
        <w:pStyle w:val="13"/>
        <w:rPr>
          <w:rFonts w:ascii="Times New Roman" w:hAnsi="Times New Roman" w:cs="Times New Roman"/>
          <w:sz w:val="24"/>
          <w:szCs w:val="24"/>
        </w:rPr>
      </w:pPr>
      <w:r>
        <w:rPr>
          <w:rFonts w:ascii="Times New Roman" w:hAnsi="Times New Roman" w:cs="Times New Roman"/>
          <w:sz w:val="24"/>
          <w:szCs w:val="24"/>
        </w:rPr>
        <w:t xml:space="preserve">while(x&gt;0) </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if ((int)(fmodl(x,2))==1) </w:t>
      </w:r>
    </w:p>
    <w:p>
      <w:pPr>
        <w:pStyle w:val="13"/>
        <w:rPr>
          <w:rFonts w:ascii="Times New Roman" w:hAnsi="Times New Roman" w:cs="Times New Roman"/>
          <w:sz w:val="24"/>
          <w:szCs w:val="24"/>
        </w:rPr>
      </w:pP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r=fmodl((r*a),n);</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a=fmodl((a*a),n);</w:t>
      </w:r>
    </w:p>
    <w:p>
      <w:pPr>
        <w:pStyle w:val="13"/>
        <w:rPr>
          <w:rFonts w:ascii="Times New Roman" w:hAnsi="Times New Roman" w:cs="Times New Roman"/>
          <w:sz w:val="24"/>
          <w:szCs w:val="24"/>
        </w:rPr>
      </w:pPr>
      <w:r>
        <w:rPr>
          <w:rFonts w:ascii="Times New Roman" w:hAnsi="Times New Roman" w:cs="Times New Roman"/>
          <w:sz w:val="24"/>
          <w:szCs w:val="24"/>
        </w:rPr>
        <w:t>x/=2;</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return(r);</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void main()</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long double p,q,phi,n,e,d,cp,cq,dp,dq,mp,mq,sp,sq,rp,rq,qInv,h;</w:t>
      </w:r>
    </w:p>
    <w:p>
      <w:pPr>
        <w:pStyle w:val="13"/>
        <w:rPr>
          <w:rFonts w:ascii="Times New Roman" w:hAnsi="Times New Roman" w:cs="Times New Roman"/>
          <w:sz w:val="24"/>
          <w:szCs w:val="24"/>
        </w:rPr>
      </w:pPr>
      <w:r>
        <w:rPr>
          <w:rFonts w:ascii="Times New Roman" w:hAnsi="Times New Roman" w:cs="Times New Roman"/>
          <w:sz w:val="24"/>
          <w:szCs w:val="24"/>
        </w:rPr>
        <w:t>long double ms,es,ds;</w:t>
      </w:r>
    </w:p>
    <w:p>
      <w:pPr>
        <w:pStyle w:val="13"/>
        <w:rPr>
          <w:rFonts w:ascii="Times New Roman" w:hAnsi="Times New Roman" w:cs="Times New Roman"/>
          <w:sz w:val="24"/>
          <w:szCs w:val="24"/>
        </w:rPr>
      </w:pPr>
      <w:r>
        <w:rPr>
          <w:rFonts w:ascii="Times New Roman" w:hAnsi="Times New Roman" w:cs="Times New Roman"/>
          <w:sz w:val="24"/>
          <w:szCs w:val="24"/>
        </w:rPr>
        <w:t>do{</w:t>
      </w:r>
    </w:p>
    <w:p>
      <w:pPr>
        <w:pStyle w:val="13"/>
        <w:rPr>
          <w:rFonts w:ascii="Times New Roman" w:hAnsi="Times New Roman" w:cs="Times New Roman"/>
          <w:sz w:val="24"/>
          <w:szCs w:val="24"/>
        </w:rPr>
      </w:pPr>
      <w:r>
        <w:rPr>
          <w:rFonts w:ascii="Times New Roman" w:hAnsi="Times New Roman" w:cs="Times New Roman"/>
          <w:sz w:val="24"/>
          <w:szCs w:val="24"/>
        </w:rPr>
        <w:t>printf("\n Enter prime numbers p and q:");</w:t>
      </w:r>
    </w:p>
    <w:p>
      <w:pPr>
        <w:pStyle w:val="13"/>
        <w:rPr>
          <w:rFonts w:ascii="Times New Roman" w:hAnsi="Times New Roman" w:cs="Times New Roman"/>
          <w:sz w:val="24"/>
          <w:szCs w:val="24"/>
        </w:rPr>
      </w:pPr>
      <w:r>
        <w:rPr>
          <w:rFonts w:ascii="Times New Roman" w:hAnsi="Times New Roman" w:cs="Times New Roman"/>
          <w:sz w:val="24"/>
          <w:szCs w:val="24"/>
        </w:rPr>
        <w:t>scanf(" %Lf %Lf",&amp;p,&amp;q);</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while(p==q);</w:t>
      </w:r>
    </w:p>
    <w:p>
      <w:pPr>
        <w:pStyle w:val="13"/>
        <w:rPr>
          <w:rFonts w:ascii="Times New Roman" w:hAnsi="Times New Roman" w:cs="Times New Roman"/>
          <w:sz w:val="24"/>
          <w:szCs w:val="24"/>
        </w:rPr>
      </w:pPr>
      <w:r>
        <w:rPr>
          <w:rFonts w:ascii="Times New Roman" w:hAnsi="Times New Roman" w:cs="Times New Roman"/>
          <w:sz w:val="24"/>
          <w:szCs w:val="24"/>
        </w:rPr>
        <w:t>n=p*q;</w:t>
      </w:r>
    </w:p>
    <w:p>
      <w:pPr>
        <w:pStyle w:val="13"/>
        <w:rPr>
          <w:rFonts w:ascii="Times New Roman" w:hAnsi="Times New Roman" w:cs="Times New Roman"/>
          <w:sz w:val="24"/>
          <w:szCs w:val="24"/>
        </w:rPr>
      </w:pPr>
      <w:r>
        <w:rPr>
          <w:rFonts w:ascii="Times New Roman" w:hAnsi="Times New Roman" w:cs="Times New Roman"/>
          <w:sz w:val="24"/>
          <w:szCs w:val="24"/>
        </w:rPr>
        <w:t>phi=(p-1)*(q-1);</w:t>
      </w:r>
    </w:p>
    <w:p>
      <w:pPr>
        <w:pStyle w:val="13"/>
        <w:rPr>
          <w:rFonts w:ascii="Times New Roman" w:hAnsi="Times New Roman" w:cs="Times New Roman"/>
          <w:sz w:val="24"/>
          <w:szCs w:val="24"/>
        </w:rPr>
      </w:pPr>
      <w:r>
        <w:rPr>
          <w:rFonts w:ascii="Times New Roman" w:hAnsi="Times New Roman" w:cs="Times New Roman"/>
          <w:sz w:val="24"/>
          <w:szCs w:val="24"/>
        </w:rPr>
        <w:t>do{</w:t>
      </w:r>
    </w:p>
    <w:p>
      <w:pPr>
        <w:pStyle w:val="13"/>
        <w:rPr>
          <w:rFonts w:ascii="Times New Roman" w:hAnsi="Times New Roman" w:cs="Times New Roman"/>
          <w:sz w:val="24"/>
          <w:szCs w:val="24"/>
        </w:rPr>
      </w:pPr>
      <w:r>
        <w:rPr>
          <w:rFonts w:ascii="Times New Roman" w:hAnsi="Times New Roman" w:cs="Times New Roman"/>
          <w:sz w:val="24"/>
          <w:szCs w:val="24"/>
        </w:rPr>
        <w:t>printf("\n Enter prime value of e:");</w:t>
      </w:r>
    </w:p>
    <w:p>
      <w:pPr>
        <w:pStyle w:val="13"/>
        <w:rPr>
          <w:rFonts w:ascii="Times New Roman" w:hAnsi="Times New Roman" w:cs="Times New Roman"/>
          <w:sz w:val="24"/>
          <w:szCs w:val="24"/>
        </w:rPr>
      </w:pPr>
      <w:r>
        <w:rPr>
          <w:rFonts w:ascii="Times New Roman" w:hAnsi="Times New Roman" w:cs="Times New Roman"/>
          <w:sz w:val="24"/>
          <w:szCs w:val="24"/>
        </w:rPr>
        <w:t>scanf(" %Lf",&amp;e);</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while((gcd(e,phi)!=1)&amp;&amp;e&gt;phi); /*for e being relatively prime to phi */</w:t>
      </w:r>
    </w:p>
    <w:p>
      <w:pPr>
        <w:pStyle w:val="13"/>
        <w:rPr>
          <w:rFonts w:ascii="Times New Roman" w:hAnsi="Times New Roman" w:cs="Times New Roman"/>
          <w:sz w:val="24"/>
          <w:szCs w:val="24"/>
        </w:rPr>
      </w:pPr>
      <w:r>
        <w:rPr>
          <w:rFonts w:ascii="Times New Roman" w:hAnsi="Times New Roman" w:cs="Times New Roman"/>
          <w:sz w:val="24"/>
          <w:szCs w:val="24"/>
        </w:rPr>
        <w:t>for(d=1;d&lt;phi;++d)</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if(fmod((e*d),phi)==1)</w:t>
      </w:r>
    </w:p>
    <w:p>
      <w:pPr>
        <w:pStyle w:val="13"/>
        <w:rPr>
          <w:rFonts w:ascii="Times New Roman" w:hAnsi="Times New Roman" w:cs="Times New Roman"/>
          <w:sz w:val="24"/>
          <w:szCs w:val="24"/>
        </w:rPr>
      </w:pPr>
      <w:r>
        <w:rPr>
          <w:rFonts w:ascii="Times New Roman" w:hAnsi="Times New Roman" w:cs="Times New Roman"/>
          <w:sz w:val="24"/>
          <w:szCs w:val="24"/>
        </w:rPr>
        <w:t>break;</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r>
        <w:rPr>
          <w:rFonts w:ascii="Times New Roman" w:hAnsi="Times New Roman" w:cs="Times New Roman"/>
          <w:sz w:val="24"/>
          <w:szCs w:val="24"/>
        </w:rPr>
        <w:t>printf("\n D within main = %Lf",d);</w:t>
      </w:r>
    </w:p>
    <w:p>
      <w:pPr>
        <w:pStyle w:val="13"/>
        <w:rPr>
          <w:rFonts w:ascii="Times New Roman" w:hAnsi="Times New Roman" w:cs="Times New Roman"/>
          <w:sz w:val="24"/>
          <w:szCs w:val="24"/>
        </w:rPr>
      </w:pPr>
      <w:r>
        <w:rPr>
          <w:rFonts w:ascii="Times New Roman" w:hAnsi="Times New Roman" w:cs="Times New Roman"/>
          <w:sz w:val="24"/>
          <w:szCs w:val="24"/>
        </w:rPr>
        <w:t>/* public key is {n,e} private key is d */</w:t>
      </w:r>
    </w:p>
    <w:p>
      <w:pPr>
        <w:pStyle w:val="13"/>
        <w:rPr>
          <w:rFonts w:ascii="Times New Roman" w:hAnsi="Times New Roman" w:cs="Times New Roman"/>
          <w:sz w:val="24"/>
          <w:szCs w:val="24"/>
        </w:rPr>
      </w:pPr>
      <w:r>
        <w:rPr>
          <w:rFonts w:ascii="Times New Roman" w:hAnsi="Times New Roman" w:cs="Times New Roman"/>
          <w:sz w:val="24"/>
          <w:szCs w:val="24"/>
        </w:rPr>
        <w:t>printf("\n Enter the message:");</w:t>
      </w:r>
    </w:p>
    <w:p>
      <w:pPr>
        <w:pStyle w:val="13"/>
        <w:rPr>
          <w:rFonts w:ascii="Times New Roman" w:hAnsi="Times New Roman" w:cs="Times New Roman"/>
          <w:sz w:val="24"/>
          <w:szCs w:val="24"/>
        </w:rPr>
      </w:pPr>
      <w:r>
        <w:rPr>
          <w:rFonts w:ascii="Times New Roman" w:hAnsi="Times New Roman" w:cs="Times New Roman"/>
          <w:sz w:val="24"/>
          <w:szCs w:val="24"/>
        </w:rPr>
        <w:t>scanf(" %Lf",&amp;ms);</w:t>
      </w:r>
    </w:p>
    <w:p>
      <w:pPr>
        <w:pStyle w:val="13"/>
        <w:rPr>
          <w:rFonts w:ascii="Times New Roman" w:hAnsi="Times New Roman" w:cs="Times New Roman"/>
          <w:sz w:val="24"/>
          <w:szCs w:val="24"/>
        </w:rPr>
      </w:pPr>
      <w:r>
        <w:rPr>
          <w:rFonts w:ascii="Times New Roman" w:hAnsi="Times New Roman" w:cs="Times New Roman"/>
          <w:sz w:val="24"/>
          <w:szCs w:val="24"/>
        </w:rPr>
        <w:t>es=modexp(ms,e,n);</w:t>
      </w:r>
    </w:p>
    <w:p>
      <w:pPr>
        <w:pStyle w:val="13"/>
        <w:rPr>
          <w:rFonts w:ascii="Times New Roman" w:hAnsi="Times New Roman" w:cs="Times New Roman"/>
          <w:sz w:val="24"/>
          <w:szCs w:val="24"/>
        </w:rPr>
      </w:pPr>
      <w:r>
        <w:rPr>
          <w:rFonts w:ascii="Times New Roman" w:hAnsi="Times New Roman" w:cs="Times New Roman"/>
          <w:sz w:val="24"/>
          <w:szCs w:val="24"/>
        </w:rPr>
        <w:t>ds=modexp(es,d,n);</w:t>
      </w:r>
    </w:p>
    <w:p>
      <w:pPr>
        <w:pStyle w:val="13"/>
        <w:rPr>
          <w:rFonts w:ascii="Times New Roman" w:hAnsi="Times New Roman" w:cs="Times New Roman"/>
          <w:sz w:val="24"/>
          <w:szCs w:val="24"/>
        </w:rPr>
      </w:pPr>
      <w:r>
        <w:rPr>
          <w:rFonts w:ascii="Times New Roman" w:hAnsi="Times New Roman" w:cs="Times New Roman"/>
          <w:sz w:val="24"/>
          <w:szCs w:val="24"/>
        </w:rPr>
        <w:t>printf("\n Original Message : %Lf",ms);</w:t>
      </w:r>
    </w:p>
    <w:p>
      <w:pPr>
        <w:pStyle w:val="13"/>
        <w:rPr>
          <w:rFonts w:ascii="Times New Roman" w:hAnsi="Times New Roman" w:cs="Times New Roman"/>
          <w:sz w:val="24"/>
          <w:szCs w:val="24"/>
        </w:rPr>
      </w:pPr>
      <w:r>
        <w:rPr>
          <w:rFonts w:ascii="Times New Roman" w:hAnsi="Times New Roman" w:cs="Times New Roman"/>
          <w:sz w:val="24"/>
          <w:szCs w:val="24"/>
        </w:rPr>
        <w:t>printf("\n Encrypted Message : %Lf",es);</w:t>
      </w:r>
    </w:p>
    <w:p>
      <w:pPr>
        <w:pStyle w:val="13"/>
        <w:rPr>
          <w:rFonts w:ascii="Times New Roman" w:hAnsi="Times New Roman" w:cs="Times New Roman"/>
          <w:sz w:val="24"/>
          <w:szCs w:val="24"/>
        </w:rPr>
      </w:pPr>
      <w:r>
        <w:rPr>
          <w:rFonts w:ascii="Times New Roman" w:hAnsi="Times New Roman" w:cs="Times New Roman"/>
          <w:sz w:val="24"/>
          <w:szCs w:val="24"/>
        </w:rPr>
        <w:t>printf("\n Decrypted Message : %Lf\n",ds);</w:t>
      </w:r>
    </w:p>
    <w:p>
      <w:pPr>
        <w:pStyle w:val="13"/>
        <w:rPr>
          <w:rFonts w:ascii="Times New Roman" w:hAnsi="Times New Roman" w:cs="Times New Roman"/>
          <w:sz w:val="24"/>
          <w:szCs w:val="24"/>
        </w:rPr>
      </w:pPr>
      <w:r>
        <w:rPr>
          <w:rFonts w:ascii="Times New Roman" w:hAnsi="Times New Roman" w:cs="Times New Roman"/>
          <w:sz w:val="24"/>
          <w:szCs w:val="24"/>
        </w:rPr>
        <w:t>getch();</w:t>
      </w:r>
    </w:p>
    <w:p>
      <w:pPr>
        <w:pStyle w:val="13"/>
        <w:rPr>
          <w:rFonts w:ascii="Times New Roman" w:hAnsi="Times New Roman" w:cs="Times New Roman"/>
          <w:sz w:val="24"/>
          <w:szCs w:val="24"/>
        </w:rPr>
      </w:pPr>
      <w:r>
        <w:rPr>
          <w:rFonts w:ascii="Times New Roman" w:hAnsi="Times New Roman" w:cs="Times New Roman"/>
          <w:sz w:val="24"/>
          <w:szCs w:val="24"/>
        </w:rPr>
        <w:t>}</w:t>
      </w:r>
    </w:p>
    <w:p>
      <w:pPr>
        <w:pStyle w:val="13"/>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RESULT:</w:t>
      </w:r>
    </w:p>
    <w:p/>
    <w:p/>
    <w:p>
      <w:pPr>
        <w:pBdr>
          <w:bottom w:val="single" w:color="auto" w:sz="4" w:space="1"/>
        </w:pBd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atha">
    <w:panose1 w:val="020B0604020202020204"/>
    <w:charset w:val="00"/>
    <w:family w:val="swiss"/>
    <w:pitch w:val="default"/>
    <w:sig w:usb0="00100003"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
    <w:nsid w:val="00000002"/>
    <w:multiLevelType w:val="multilevel"/>
    <w:tmpl w:val="0000000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0000004"/>
    <w:multiLevelType w:val="multilevel"/>
    <w:tmpl w:val="00000004"/>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00000006"/>
    <w:multiLevelType w:val="multilevel"/>
    <w:tmpl w:val="00000006"/>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4">
    <w:nsid w:val="00000008"/>
    <w:multiLevelType w:val="multilevel"/>
    <w:tmpl w:val="00000008"/>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5">
    <w:nsid w:val="00000009"/>
    <w:multiLevelType w:val="multilevel"/>
    <w:tmpl w:val="00000009"/>
    <w:lvl w:ilvl="0" w:tentative="0">
      <w:start w:val="1"/>
      <w:numFmt w:val="decimal"/>
      <w:lvlText w:val="%1."/>
      <w:lvlJc w:val="left"/>
      <w:pPr>
        <w:tabs>
          <w:tab w:val="left" w:pos="1080"/>
        </w:tabs>
        <w:ind w:left="1080" w:hanging="360"/>
      </w:pPr>
      <w:rPr>
        <w:b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5FCC6424"/>
    <w:multiLevelType w:val="multilevel"/>
    <w:tmpl w:val="5FCC6424"/>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453813"/>
    <w:rsid w:val="00300696"/>
    <w:rsid w:val="00350754"/>
    <w:rsid w:val="00453813"/>
    <w:rsid w:val="005B1387"/>
    <w:rsid w:val="00653521"/>
    <w:rsid w:val="008A6365"/>
    <w:rsid w:val="00C61647"/>
    <w:rsid w:val="00F10075"/>
    <w:rsid w:val="00F63297"/>
    <w:rsid w:val="00F672A2"/>
    <w:rsid w:val="00FD43C3"/>
    <w:rsid w:val="2EDD20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9"/>
    <w:qFormat/>
    <w:uiPriority w:val="9"/>
    <w:pPr>
      <w:keepNext/>
      <w:keepLines/>
      <w:spacing w:before="200" w:after="0"/>
      <w:outlineLvl w:val="1"/>
    </w:pPr>
    <w:rPr>
      <w:rFonts w:ascii="Cambria" w:hAnsi="Cambria" w:eastAsia="Times New Roman" w:cs="Latha"/>
      <w:b/>
      <w:bCs/>
      <w:color w:val="4F81BD"/>
      <w:sz w:val="26"/>
      <w:szCs w:val="26"/>
    </w:rPr>
  </w:style>
  <w:style w:type="paragraph" w:styleId="3">
    <w:name w:val="heading 6"/>
    <w:basedOn w:val="1"/>
    <w:next w:val="1"/>
    <w:link w:val="20"/>
    <w:qFormat/>
    <w:uiPriority w:val="9"/>
    <w:pPr>
      <w:keepNext/>
      <w:keepLines/>
      <w:spacing w:before="200" w:after="0"/>
      <w:outlineLvl w:val="5"/>
    </w:pPr>
    <w:rPr>
      <w:rFonts w:ascii="Cambria" w:hAnsi="Cambria" w:eastAsia="Times New Roman" w:cs="Latha"/>
      <w:i/>
      <w:iCs/>
      <w:color w:val="243F60"/>
    </w:rPr>
  </w:style>
  <w:style w:type="paragraph" w:styleId="4">
    <w:name w:val="heading 8"/>
    <w:basedOn w:val="1"/>
    <w:next w:val="1"/>
    <w:link w:val="21"/>
    <w:qFormat/>
    <w:uiPriority w:val="0"/>
    <w:pPr>
      <w:keepNext/>
      <w:autoSpaceDE w:val="0"/>
      <w:autoSpaceDN w:val="0"/>
      <w:spacing w:after="0" w:line="240" w:lineRule="auto"/>
      <w:ind w:left="540"/>
      <w:outlineLvl w:val="7"/>
    </w:pPr>
    <w:rPr>
      <w:rFonts w:ascii="Times New Roman" w:hAnsi="Times New Roman" w:eastAsia="Times New Roman" w:cs="Times New Roman"/>
      <w:sz w:val="28"/>
      <w:szCs w:val="28"/>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8"/>
    <w:uiPriority w:val="99"/>
    <w:pPr>
      <w:spacing w:after="0" w:line="240" w:lineRule="auto"/>
    </w:pPr>
    <w:rPr>
      <w:rFonts w:ascii="Tahoma" w:hAnsi="Tahoma" w:cs="Tahoma"/>
      <w:sz w:val="16"/>
      <w:szCs w:val="16"/>
    </w:rPr>
  </w:style>
  <w:style w:type="paragraph" w:styleId="8">
    <w:name w:val="Body Text"/>
    <w:basedOn w:val="1"/>
    <w:link w:val="22"/>
    <w:qFormat/>
    <w:uiPriority w:val="1"/>
    <w:pPr>
      <w:widowControl w:val="0"/>
      <w:spacing w:after="0" w:line="240" w:lineRule="auto"/>
      <w:ind w:left="460"/>
    </w:pPr>
    <w:rPr>
      <w:rFonts w:ascii="Courier New" w:hAnsi="Courier New" w:eastAsia="Courier New" w:cs="Latha"/>
      <w:sz w:val="20"/>
      <w:szCs w:val="20"/>
    </w:rPr>
  </w:style>
  <w:style w:type="paragraph" w:styleId="9">
    <w:name w:val="footer"/>
    <w:basedOn w:val="1"/>
    <w:semiHidden/>
    <w:unhideWhenUsed/>
    <w:uiPriority w:val="99"/>
    <w:pPr>
      <w:tabs>
        <w:tab w:val="center" w:pos="4153"/>
        <w:tab w:val="right" w:pos="8306"/>
      </w:tabs>
      <w:snapToGrid w:val="0"/>
      <w:jc w:val="left"/>
    </w:pPr>
    <w:rPr>
      <w:sz w:val="18"/>
      <w:szCs w:val="18"/>
    </w:rPr>
  </w:style>
  <w:style w:type="paragraph" w:styleId="10">
    <w:name w:val="header"/>
    <w:basedOn w:val="1"/>
    <w:semiHidden/>
    <w:unhideWhenUsed/>
    <w:uiPriority w:val="99"/>
    <w:pPr>
      <w:tabs>
        <w:tab w:val="center" w:pos="4153"/>
        <w:tab w:val="right" w:pos="8306"/>
      </w:tabs>
      <w:snapToGrid w:val="0"/>
    </w:pPr>
    <w:rPr>
      <w:sz w:val="18"/>
      <w:szCs w:val="18"/>
    </w:rPr>
  </w:style>
  <w:style w:type="paragraph" w:styleId="11">
    <w:name w:val="HTML Preformatted"/>
    <w:basedOn w:val="1"/>
    <w:link w:val="17"/>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2">
    <w:name w:val="Normal (Web)"/>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Plain Text"/>
    <w:basedOn w:val="1"/>
    <w:link w:val="16"/>
    <w:uiPriority w:val="99"/>
    <w:pPr>
      <w:spacing w:after="0" w:line="240" w:lineRule="auto"/>
    </w:pPr>
    <w:rPr>
      <w:rFonts w:ascii="Consolas" w:hAnsi="Consolas" w:eastAsia="Calibri" w:cs="Latha"/>
      <w:sz w:val="21"/>
      <w:szCs w:val="21"/>
    </w:rPr>
  </w:style>
  <w:style w:type="table" w:styleId="14">
    <w:name w:val="Table Grid"/>
    <w:basedOn w:val="6"/>
    <w:uiPriority w:val="0"/>
    <w:pPr>
      <w:spacing w:after="0" w:line="240" w:lineRule="auto"/>
    </w:pPr>
    <w:rPr>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15">
    <w:name w:val="List Paragraph"/>
    <w:basedOn w:val="1"/>
    <w:qFormat/>
    <w:uiPriority w:val="34"/>
    <w:pPr>
      <w:ind w:left="720"/>
      <w:contextualSpacing/>
    </w:pPr>
    <w:rPr>
      <w:rFonts w:ascii="Calibri" w:hAnsi="Calibri" w:eastAsia="Calibri" w:cs="Latha"/>
    </w:rPr>
  </w:style>
  <w:style w:type="character" w:customStyle="1" w:styleId="16">
    <w:name w:val="Plain Text Char"/>
    <w:basedOn w:val="5"/>
    <w:link w:val="13"/>
    <w:uiPriority w:val="99"/>
    <w:rPr>
      <w:rFonts w:ascii="Consolas" w:hAnsi="Consolas" w:eastAsia="Calibri" w:cs="Latha"/>
      <w:sz w:val="21"/>
      <w:szCs w:val="21"/>
      <w:lang w:val="en-US"/>
    </w:rPr>
  </w:style>
  <w:style w:type="character" w:customStyle="1" w:styleId="17">
    <w:name w:val="HTML Preformatted Char"/>
    <w:basedOn w:val="5"/>
    <w:link w:val="11"/>
    <w:uiPriority w:val="99"/>
    <w:rPr>
      <w:rFonts w:ascii="Courier New" w:hAnsi="Courier New" w:eastAsia="Times New Roman" w:cs="Courier New"/>
      <w:sz w:val="20"/>
      <w:szCs w:val="20"/>
      <w:lang w:val="en-US"/>
    </w:rPr>
  </w:style>
  <w:style w:type="character" w:customStyle="1" w:styleId="18">
    <w:name w:val="Balloon Text Char"/>
    <w:basedOn w:val="5"/>
    <w:link w:val="7"/>
    <w:uiPriority w:val="99"/>
    <w:rPr>
      <w:rFonts w:ascii="Tahoma" w:hAnsi="Tahoma" w:cs="Tahoma"/>
      <w:sz w:val="16"/>
      <w:szCs w:val="16"/>
      <w:lang w:val="en-US"/>
    </w:rPr>
  </w:style>
  <w:style w:type="character" w:customStyle="1" w:styleId="19">
    <w:name w:val="Heading 2 Char"/>
    <w:basedOn w:val="5"/>
    <w:link w:val="2"/>
    <w:uiPriority w:val="9"/>
    <w:rPr>
      <w:rFonts w:ascii="Cambria" w:hAnsi="Cambria" w:eastAsia="Times New Roman" w:cs="Latha"/>
      <w:b/>
      <w:bCs/>
      <w:color w:val="4F81BD"/>
      <w:sz w:val="26"/>
      <w:szCs w:val="26"/>
      <w:lang w:val="en-US"/>
    </w:rPr>
  </w:style>
  <w:style w:type="character" w:customStyle="1" w:styleId="20">
    <w:name w:val="Heading 6 Char"/>
    <w:basedOn w:val="5"/>
    <w:link w:val="3"/>
    <w:uiPriority w:val="9"/>
    <w:rPr>
      <w:rFonts w:ascii="Cambria" w:hAnsi="Cambria" w:eastAsia="Times New Roman" w:cs="Latha"/>
      <w:i/>
      <w:iCs/>
      <w:color w:val="243F60"/>
      <w:lang w:val="en-US"/>
    </w:rPr>
  </w:style>
  <w:style w:type="character" w:customStyle="1" w:styleId="21">
    <w:name w:val="Heading 8 Char"/>
    <w:basedOn w:val="5"/>
    <w:link w:val="4"/>
    <w:uiPriority w:val="0"/>
    <w:rPr>
      <w:rFonts w:ascii="Times New Roman" w:hAnsi="Times New Roman" w:eastAsia="Times New Roman" w:cs="Times New Roman"/>
      <w:sz w:val="28"/>
      <w:szCs w:val="28"/>
      <w:lang w:val="en-US"/>
    </w:rPr>
  </w:style>
  <w:style w:type="character" w:customStyle="1" w:styleId="22">
    <w:name w:val="Body Text Char"/>
    <w:basedOn w:val="5"/>
    <w:link w:val="8"/>
    <w:uiPriority w:val="1"/>
    <w:rPr>
      <w:rFonts w:ascii="Courier New" w:hAnsi="Courier New" w:eastAsia="Courier New" w:cs="Latha"/>
      <w:sz w:val="20"/>
      <w:szCs w:val="20"/>
      <w:lang w:val="en-US"/>
    </w:rPr>
  </w:style>
  <w:style w:type="paragraph" w:styleId="2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image" Target="media/image2.wm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emf"/><Relationship Id="rId13" Type="http://schemas.openxmlformats.org/officeDocument/2006/relationships/image" Target="media/image7.emf"/><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textRotate="1"/>
    <customShpInfo spid="_x0000_s1116"/>
    <customShpInfo spid="_x0000_s1115"/>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A9F603-0258-489F-891A-F51BB27B4B1D}">
  <ds:schemaRefs/>
</ds:datastoreItem>
</file>

<file path=docProps/app.xml><?xml version="1.0" encoding="utf-8"?>
<Properties xmlns="http://schemas.openxmlformats.org/officeDocument/2006/extended-properties" xmlns:vt="http://schemas.openxmlformats.org/officeDocument/2006/docPropsVTypes">
  <Template>Normal</Template>
  <Pages>1</Pages>
  <Words>4412</Words>
  <Characters>25153</Characters>
  <Lines>209</Lines>
  <Paragraphs>59</Paragraphs>
  <TotalTime>64</TotalTime>
  <ScaleCrop>false</ScaleCrop>
  <LinksUpToDate>false</LinksUpToDate>
  <CharactersWithSpaces>29506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2019-03-14T13:50:00Z</dcterms:created>
  <dc:creator>Elcot</dc:creator>
  <cp:lastModifiedBy>ELCOT</cp:lastModifiedBy>
  <dcterms:modified xsi:type="dcterms:W3CDTF">2022-08-18T06:03:04Z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8119473B56874B09B8A1C1BDD8EAB069</vt:lpwstr>
  </property>
</Properties>
</file>